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F940F9" w14:textId="77777777" w:rsidR="00395B17" w:rsidRPr="00591E60" w:rsidRDefault="00395B17">
      <w:pPr>
        <w:jc w:val="both"/>
      </w:pPr>
    </w:p>
    <w:p w14:paraId="3A3E4F79" w14:textId="77777777" w:rsidR="00395B17" w:rsidRPr="00591E60" w:rsidRDefault="00395B17">
      <w:pPr>
        <w:jc w:val="both"/>
      </w:pPr>
    </w:p>
    <w:p w14:paraId="037BA595" w14:textId="77777777" w:rsidR="00395B17" w:rsidRPr="00591E60" w:rsidRDefault="00395B17">
      <w:pPr>
        <w:jc w:val="both"/>
      </w:pPr>
    </w:p>
    <w:p w14:paraId="398C09B0" w14:textId="77777777" w:rsidR="00395B17" w:rsidRPr="00591E60" w:rsidRDefault="00395B17">
      <w:pPr>
        <w:jc w:val="both"/>
      </w:pPr>
    </w:p>
    <w:p w14:paraId="4C5C867E" w14:textId="77777777" w:rsidR="00395B17" w:rsidRPr="00591E60" w:rsidRDefault="00395B17">
      <w:pPr>
        <w:jc w:val="both"/>
      </w:pPr>
    </w:p>
    <w:p w14:paraId="14A07CA6" w14:textId="77777777" w:rsidR="00395B17" w:rsidRPr="00591E60" w:rsidRDefault="00395B17">
      <w:pPr>
        <w:jc w:val="both"/>
      </w:pPr>
    </w:p>
    <w:p w14:paraId="6BDA9CDB" w14:textId="77777777" w:rsidR="00395B17" w:rsidRPr="00591E60" w:rsidRDefault="00395B17">
      <w:pPr>
        <w:jc w:val="both"/>
      </w:pPr>
    </w:p>
    <w:p w14:paraId="3CC0725F" w14:textId="77777777" w:rsidR="00395B17" w:rsidRPr="00591E60" w:rsidRDefault="00395B17">
      <w:pPr>
        <w:jc w:val="both"/>
      </w:pPr>
    </w:p>
    <w:p w14:paraId="3DF0873F" w14:textId="77777777" w:rsidR="00395B17" w:rsidRPr="00591E60" w:rsidRDefault="00395B17">
      <w:pPr>
        <w:jc w:val="both"/>
      </w:pPr>
    </w:p>
    <w:p w14:paraId="4F814278" w14:textId="77777777" w:rsidR="00395B17" w:rsidRPr="00591E60" w:rsidRDefault="00395B17">
      <w:pPr>
        <w:jc w:val="both"/>
      </w:pPr>
    </w:p>
    <w:p w14:paraId="2CDFD37B" w14:textId="77777777" w:rsidR="00395B17" w:rsidRPr="00591E60" w:rsidRDefault="00395B17">
      <w:pPr>
        <w:jc w:val="both"/>
      </w:pPr>
    </w:p>
    <w:p w14:paraId="21C0E004" w14:textId="77777777" w:rsidR="00395B17" w:rsidRPr="00591E60" w:rsidRDefault="00395B17">
      <w:pPr>
        <w:jc w:val="both"/>
      </w:pPr>
    </w:p>
    <w:p w14:paraId="7F5EB41E" w14:textId="77777777" w:rsidR="00395B17" w:rsidRPr="00591E60" w:rsidRDefault="00395B17">
      <w:pPr>
        <w:jc w:val="both"/>
      </w:pPr>
    </w:p>
    <w:p w14:paraId="6F30EBB7" w14:textId="77777777" w:rsidR="00395B17" w:rsidRPr="00591E60" w:rsidRDefault="00395B17">
      <w:pPr>
        <w:jc w:val="both"/>
      </w:pPr>
    </w:p>
    <w:p w14:paraId="42CFBF65" w14:textId="77777777" w:rsidR="00395B17" w:rsidRPr="00591E60" w:rsidRDefault="00395B17">
      <w:pPr>
        <w:jc w:val="both"/>
      </w:pPr>
    </w:p>
    <w:p w14:paraId="36EE5F88" w14:textId="77777777" w:rsidR="00395B17" w:rsidRPr="00591E60" w:rsidRDefault="00395B17">
      <w:pPr>
        <w:jc w:val="both"/>
      </w:pPr>
    </w:p>
    <w:p w14:paraId="71D3B613" w14:textId="77777777" w:rsidR="00395B17" w:rsidRPr="00591E60" w:rsidRDefault="00395B17">
      <w:pPr>
        <w:jc w:val="both"/>
      </w:pPr>
    </w:p>
    <w:p w14:paraId="61FCF6A7" w14:textId="77777777" w:rsidR="00395B17" w:rsidRPr="00591E60" w:rsidRDefault="00395B17">
      <w:pPr>
        <w:jc w:val="both"/>
      </w:pPr>
    </w:p>
    <w:p w14:paraId="408F5955" w14:textId="77777777" w:rsidR="00395B17" w:rsidRPr="00591E60" w:rsidRDefault="00395B17">
      <w:pPr>
        <w:jc w:val="both"/>
      </w:pPr>
    </w:p>
    <w:p w14:paraId="5662E499" w14:textId="77777777" w:rsidR="00395B17" w:rsidRPr="00591E60" w:rsidRDefault="00395B17">
      <w:pPr>
        <w:jc w:val="both"/>
      </w:pPr>
    </w:p>
    <w:p w14:paraId="2AE8AFCE" w14:textId="77777777" w:rsidR="00395B17" w:rsidRPr="00591E60" w:rsidRDefault="00395B17">
      <w:pPr>
        <w:jc w:val="both"/>
      </w:pPr>
    </w:p>
    <w:p w14:paraId="3BAD2CBB" w14:textId="77777777" w:rsidR="00395B17" w:rsidRPr="00591E60" w:rsidRDefault="00395B17">
      <w:pPr>
        <w:jc w:val="both"/>
      </w:pPr>
    </w:p>
    <w:p w14:paraId="7D99D2ED" w14:textId="77777777" w:rsidR="00395B17" w:rsidRPr="00591E60" w:rsidRDefault="00AD21CD" w:rsidP="00DD2CA7">
      <w:pPr>
        <w:jc w:val="center"/>
      </w:pPr>
      <w:r w:rsidRPr="00591E60">
        <w:rPr>
          <w:b/>
          <w:sz w:val="32"/>
          <w:szCs w:val="32"/>
        </w:rPr>
        <w:t>CHAPTER-1</w:t>
      </w:r>
    </w:p>
    <w:p w14:paraId="113DDBDD" w14:textId="77777777" w:rsidR="00395B17" w:rsidRPr="00591E60" w:rsidRDefault="00DD2CA7" w:rsidP="00DD2CA7">
      <w:pPr>
        <w:jc w:val="center"/>
      </w:pPr>
      <w:r w:rsidRPr="00591E60">
        <w:rPr>
          <w:b/>
          <w:sz w:val="32"/>
          <w:szCs w:val="32"/>
        </w:rPr>
        <w:t>PROBLEM STATEMENT</w:t>
      </w:r>
    </w:p>
    <w:p w14:paraId="0D287A3D" w14:textId="77777777" w:rsidR="00395B17" w:rsidRPr="00591E60" w:rsidRDefault="00395B17">
      <w:pPr>
        <w:jc w:val="both"/>
      </w:pPr>
    </w:p>
    <w:p w14:paraId="64E63E8A" w14:textId="77777777" w:rsidR="00395B17" w:rsidRPr="00591E60" w:rsidRDefault="00395B17">
      <w:pPr>
        <w:jc w:val="both"/>
      </w:pPr>
    </w:p>
    <w:p w14:paraId="6FFA1FCD" w14:textId="77777777" w:rsidR="00395B17" w:rsidRPr="00591E60" w:rsidRDefault="00395B17">
      <w:pPr>
        <w:jc w:val="both"/>
      </w:pPr>
    </w:p>
    <w:p w14:paraId="69A2FC59" w14:textId="77777777" w:rsidR="00395B17" w:rsidRPr="00591E60" w:rsidRDefault="00395B17">
      <w:pPr>
        <w:jc w:val="both"/>
      </w:pPr>
    </w:p>
    <w:p w14:paraId="2CB7CC5B" w14:textId="77777777" w:rsidR="00395B17" w:rsidRPr="00591E60" w:rsidRDefault="00395B17">
      <w:pPr>
        <w:jc w:val="both"/>
      </w:pPr>
    </w:p>
    <w:p w14:paraId="222799B9" w14:textId="77777777" w:rsidR="00395B17" w:rsidRPr="00591E60" w:rsidRDefault="00395B17">
      <w:pPr>
        <w:jc w:val="both"/>
      </w:pPr>
    </w:p>
    <w:p w14:paraId="64411FCD" w14:textId="77777777" w:rsidR="00395B17" w:rsidRPr="00591E60" w:rsidRDefault="00395B17">
      <w:pPr>
        <w:jc w:val="both"/>
      </w:pPr>
    </w:p>
    <w:p w14:paraId="316DF442" w14:textId="77777777" w:rsidR="00395B17" w:rsidRPr="00591E60" w:rsidRDefault="00395B17">
      <w:pPr>
        <w:jc w:val="both"/>
      </w:pPr>
    </w:p>
    <w:p w14:paraId="62405A52" w14:textId="77777777" w:rsidR="00395B17" w:rsidRPr="00591E60" w:rsidRDefault="00395B17">
      <w:pPr>
        <w:jc w:val="both"/>
      </w:pPr>
    </w:p>
    <w:p w14:paraId="59D5ED87" w14:textId="77777777" w:rsidR="00395B17" w:rsidRPr="00591E60" w:rsidRDefault="00395B17">
      <w:pPr>
        <w:jc w:val="both"/>
      </w:pPr>
    </w:p>
    <w:p w14:paraId="7F0649E7" w14:textId="77777777" w:rsidR="00395B17" w:rsidRPr="00591E60" w:rsidRDefault="00395B17">
      <w:pPr>
        <w:jc w:val="both"/>
      </w:pPr>
    </w:p>
    <w:p w14:paraId="2F4E1868" w14:textId="77777777" w:rsidR="00395B17" w:rsidRPr="00591E60" w:rsidRDefault="00395B17">
      <w:pPr>
        <w:jc w:val="both"/>
      </w:pPr>
    </w:p>
    <w:p w14:paraId="620B206D" w14:textId="77777777" w:rsidR="00395B17" w:rsidRPr="00591E60" w:rsidRDefault="00395B17">
      <w:pPr>
        <w:jc w:val="both"/>
      </w:pPr>
    </w:p>
    <w:p w14:paraId="5FE7DCD9" w14:textId="77777777" w:rsidR="00395B17" w:rsidRPr="00591E60" w:rsidRDefault="00395B17">
      <w:pPr>
        <w:jc w:val="both"/>
      </w:pPr>
    </w:p>
    <w:p w14:paraId="5D105635" w14:textId="77777777" w:rsidR="00395B17" w:rsidRPr="00591E60" w:rsidRDefault="00395B17">
      <w:pPr>
        <w:jc w:val="both"/>
      </w:pPr>
    </w:p>
    <w:p w14:paraId="56C8263D" w14:textId="77777777" w:rsidR="00395B17" w:rsidRPr="00591E60" w:rsidRDefault="00395B17">
      <w:pPr>
        <w:jc w:val="both"/>
      </w:pPr>
    </w:p>
    <w:p w14:paraId="576FDD15" w14:textId="77777777" w:rsidR="00395B17" w:rsidRPr="00591E60" w:rsidRDefault="00395B17">
      <w:pPr>
        <w:jc w:val="both"/>
      </w:pPr>
    </w:p>
    <w:p w14:paraId="7981502F" w14:textId="77777777" w:rsidR="00395B17" w:rsidRPr="00591E60" w:rsidRDefault="00395B17">
      <w:pPr>
        <w:jc w:val="both"/>
      </w:pPr>
    </w:p>
    <w:p w14:paraId="70EE07F1" w14:textId="77777777" w:rsidR="00395B17" w:rsidRPr="00591E60" w:rsidRDefault="00395B17">
      <w:pPr>
        <w:jc w:val="both"/>
      </w:pPr>
    </w:p>
    <w:p w14:paraId="76B3A5E7" w14:textId="77777777" w:rsidR="00395B17" w:rsidRPr="00591E60" w:rsidRDefault="00395B17">
      <w:pPr>
        <w:jc w:val="both"/>
      </w:pPr>
    </w:p>
    <w:p w14:paraId="64F08AC6" w14:textId="77777777" w:rsidR="00395B17" w:rsidRPr="00591E60" w:rsidRDefault="00395B17">
      <w:pPr>
        <w:jc w:val="both"/>
      </w:pPr>
    </w:p>
    <w:p w14:paraId="7B08B182" w14:textId="77777777" w:rsidR="00395B17" w:rsidRPr="00591E60" w:rsidRDefault="00395B17">
      <w:pPr>
        <w:jc w:val="both"/>
      </w:pPr>
    </w:p>
    <w:p w14:paraId="178EB16E" w14:textId="77777777" w:rsidR="00395B17" w:rsidRPr="00591E60" w:rsidRDefault="00395B17">
      <w:pPr>
        <w:jc w:val="both"/>
      </w:pPr>
    </w:p>
    <w:p w14:paraId="58397D56" w14:textId="77777777" w:rsidR="00395B17" w:rsidRPr="00591E60" w:rsidRDefault="00395B17">
      <w:pPr>
        <w:jc w:val="both"/>
      </w:pPr>
    </w:p>
    <w:p w14:paraId="308A24CF" w14:textId="77777777" w:rsidR="00395B17" w:rsidRPr="00591E60" w:rsidRDefault="00395B17">
      <w:pPr>
        <w:jc w:val="both"/>
      </w:pPr>
    </w:p>
    <w:p w14:paraId="3EB2E780" w14:textId="77777777" w:rsidR="00395B17" w:rsidRPr="00591E60" w:rsidRDefault="00395B17">
      <w:pPr>
        <w:jc w:val="both"/>
      </w:pPr>
    </w:p>
    <w:p w14:paraId="234E9416" w14:textId="77777777" w:rsidR="001A6DE8" w:rsidRPr="00591E60" w:rsidRDefault="001A6DE8">
      <w:pPr>
        <w:spacing w:line="360" w:lineRule="auto"/>
        <w:jc w:val="both"/>
      </w:pPr>
    </w:p>
    <w:p w14:paraId="5DDE0E90" w14:textId="4E5B656B" w:rsidR="00395B17" w:rsidRPr="00591E60" w:rsidRDefault="002015DC" w:rsidP="001A6DE8">
      <w:pPr>
        <w:spacing w:line="360" w:lineRule="auto"/>
        <w:jc w:val="center"/>
      </w:pPr>
      <w:r w:rsidRPr="00591E60">
        <w:rPr>
          <w:b/>
          <w:sz w:val="28"/>
          <w:szCs w:val="28"/>
        </w:rPr>
        <w:lastRenderedPageBreak/>
        <w:t>PROBLEM STATEMENT</w:t>
      </w:r>
    </w:p>
    <w:p w14:paraId="2AE18BA5" w14:textId="77777777" w:rsidR="00395B17" w:rsidRPr="00591E60" w:rsidRDefault="002015DC">
      <w:pPr>
        <w:spacing w:line="360" w:lineRule="auto"/>
        <w:ind w:firstLine="720"/>
        <w:jc w:val="both"/>
      </w:pPr>
      <w:r w:rsidRPr="00591E60">
        <w:t>Manual process of scanning IP Address of the system</w:t>
      </w:r>
      <w:r w:rsidR="004C321A" w:rsidRPr="00591E60">
        <w:t xml:space="preserve"> &amp; finding IP Classification, Host ID, Network ID &amp; Host Name</w:t>
      </w:r>
      <w:r w:rsidRPr="00591E60">
        <w:t xml:space="preserve"> is more time consuming &amp; requires more manual power. In order to reduce it we are developing a project IP CLASSIFICATION using C.</w:t>
      </w:r>
    </w:p>
    <w:p w14:paraId="29B710E9" w14:textId="77777777" w:rsidR="00395B17" w:rsidRPr="00591E60" w:rsidRDefault="00395B17">
      <w:pPr>
        <w:spacing w:after="120" w:line="360" w:lineRule="auto"/>
        <w:jc w:val="both"/>
      </w:pPr>
    </w:p>
    <w:p w14:paraId="6F10778F" w14:textId="77777777" w:rsidR="00395B17" w:rsidRPr="00591E60" w:rsidRDefault="00AD21CD">
      <w:pPr>
        <w:tabs>
          <w:tab w:val="left" w:pos="1920"/>
        </w:tabs>
        <w:spacing w:line="360" w:lineRule="auto"/>
        <w:jc w:val="both"/>
      </w:pPr>
      <w:r w:rsidRPr="00591E60">
        <w:tab/>
      </w:r>
    </w:p>
    <w:p w14:paraId="65C79CA3" w14:textId="77777777" w:rsidR="00395B17" w:rsidRPr="00591E60" w:rsidRDefault="00AD21CD">
      <w:pPr>
        <w:jc w:val="both"/>
      </w:pPr>
      <w:r w:rsidRPr="00591E60">
        <w:rPr>
          <w:b/>
          <w:sz w:val="28"/>
          <w:szCs w:val="28"/>
        </w:rPr>
        <w:t xml:space="preserve">     </w:t>
      </w:r>
    </w:p>
    <w:p w14:paraId="35D10470" w14:textId="77777777" w:rsidR="00395B17" w:rsidRPr="00591E60" w:rsidRDefault="00395B17">
      <w:pPr>
        <w:jc w:val="both"/>
      </w:pPr>
    </w:p>
    <w:p w14:paraId="2EA413C1" w14:textId="77777777" w:rsidR="00395B17" w:rsidRPr="00591E60" w:rsidRDefault="00395B17">
      <w:pPr>
        <w:jc w:val="both"/>
      </w:pPr>
    </w:p>
    <w:p w14:paraId="6796AF7F" w14:textId="77777777" w:rsidR="00395B17" w:rsidRPr="00591E60" w:rsidRDefault="00395B17">
      <w:pPr>
        <w:jc w:val="both"/>
      </w:pPr>
    </w:p>
    <w:p w14:paraId="1AD799EB" w14:textId="77777777" w:rsidR="00395B17" w:rsidRPr="00591E60" w:rsidRDefault="00395B17">
      <w:pPr>
        <w:jc w:val="both"/>
      </w:pPr>
    </w:p>
    <w:p w14:paraId="5C388CBC" w14:textId="77777777" w:rsidR="00395B17" w:rsidRPr="00591E60" w:rsidRDefault="00395B17">
      <w:pPr>
        <w:jc w:val="both"/>
      </w:pPr>
    </w:p>
    <w:p w14:paraId="007BE344" w14:textId="77777777" w:rsidR="00395B17" w:rsidRPr="00591E60" w:rsidRDefault="00395B17">
      <w:pPr>
        <w:jc w:val="both"/>
      </w:pPr>
    </w:p>
    <w:p w14:paraId="2BCA4873" w14:textId="77777777" w:rsidR="00395B17" w:rsidRPr="00591E60" w:rsidRDefault="00395B17">
      <w:pPr>
        <w:jc w:val="both"/>
      </w:pPr>
    </w:p>
    <w:p w14:paraId="0A4A25B8" w14:textId="77777777" w:rsidR="00395B17" w:rsidRPr="00591E60" w:rsidRDefault="00395B17">
      <w:pPr>
        <w:jc w:val="both"/>
      </w:pPr>
    </w:p>
    <w:p w14:paraId="5995BCD3" w14:textId="77777777" w:rsidR="00395B17" w:rsidRPr="00591E60" w:rsidRDefault="00395B17">
      <w:pPr>
        <w:jc w:val="both"/>
      </w:pPr>
    </w:p>
    <w:p w14:paraId="6079DCF4" w14:textId="77777777" w:rsidR="00395B17" w:rsidRPr="00591E60" w:rsidRDefault="00395B17">
      <w:pPr>
        <w:jc w:val="both"/>
      </w:pPr>
    </w:p>
    <w:p w14:paraId="3E1E6D2F" w14:textId="77777777" w:rsidR="00395B17" w:rsidRPr="00591E60" w:rsidRDefault="00395B17">
      <w:pPr>
        <w:jc w:val="both"/>
      </w:pPr>
    </w:p>
    <w:p w14:paraId="304F772C" w14:textId="77777777" w:rsidR="00395B17" w:rsidRPr="00591E60" w:rsidRDefault="00395B17">
      <w:pPr>
        <w:jc w:val="both"/>
      </w:pPr>
    </w:p>
    <w:p w14:paraId="739B9751" w14:textId="77777777" w:rsidR="00395B17" w:rsidRPr="00591E60" w:rsidRDefault="00395B17">
      <w:pPr>
        <w:jc w:val="both"/>
      </w:pPr>
    </w:p>
    <w:p w14:paraId="3308F171" w14:textId="77777777" w:rsidR="00395B17" w:rsidRPr="00591E60" w:rsidRDefault="00395B17">
      <w:pPr>
        <w:jc w:val="both"/>
      </w:pPr>
    </w:p>
    <w:p w14:paraId="79234EFE" w14:textId="77777777" w:rsidR="00395B17" w:rsidRPr="00591E60" w:rsidRDefault="00395B17">
      <w:pPr>
        <w:jc w:val="both"/>
      </w:pPr>
    </w:p>
    <w:p w14:paraId="5A9A6966" w14:textId="77777777" w:rsidR="00395B17" w:rsidRPr="00591E60" w:rsidRDefault="00395B17">
      <w:pPr>
        <w:jc w:val="both"/>
      </w:pPr>
    </w:p>
    <w:p w14:paraId="70CA4318" w14:textId="77777777" w:rsidR="00395B17" w:rsidRPr="00591E60" w:rsidRDefault="00395B17">
      <w:pPr>
        <w:jc w:val="both"/>
      </w:pPr>
    </w:p>
    <w:p w14:paraId="1A7CF625" w14:textId="77777777" w:rsidR="00395B17" w:rsidRPr="00591E60" w:rsidRDefault="00395B17">
      <w:pPr>
        <w:jc w:val="both"/>
      </w:pPr>
    </w:p>
    <w:p w14:paraId="46FB97D2" w14:textId="77777777" w:rsidR="00395B17" w:rsidRPr="00591E60" w:rsidRDefault="00395B17">
      <w:pPr>
        <w:jc w:val="both"/>
      </w:pPr>
    </w:p>
    <w:p w14:paraId="3CFC3DD6" w14:textId="77777777" w:rsidR="00395B17" w:rsidRPr="00591E60" w:rsidRDefault="00395B17">
      <w:pPr>
        <w:jc w:val="both"/>
      </w:pPr>
    </w:p>
    <w:p w14:paraId="33DD1FD2" w14:textId="77777777" w:rsidR="00395B17" w:rsidRPr="00591E60" w:rsidRDefault="00395B17">
      <w:pPr>
        <w:jc w:val="both"/>
      </w:pPr>
    </w:p>
    <w:p w14:paraId="451A9667" w14:textId="77777777" w:rsidR="00395B17" w:rsidRPr="00591E60" w:rsidRDefault="00395B17">
      <w:pPr>
        <w:jc w:val="both"/>
      </w:pPr>
    </w:p>
    <w:p w14:paraId="2808C277" w14:textId="77777777" w:rsidR="00395B17" w:rsidRPr="00591E60" w:rsidRDefault="00395B17">
      <w:pPr>
        <w:jc w:val="both"/>
      </w:pPr>
    </w:p>
    <w:p w14:paraId="731908EC" w14:textId="77777777" w:rsidR="00395B17" w:rsidRPr="00591E60" w:rsidRDefault="00395B17">
      <w:pPr>
        <w:jc w:val="both"/>
      </w:pPr>
    </w:p>
    <w:p w14:paraId="227840B2" w14:textId="77777777" w:rsidR="00395B17" w:rsidRPr="00591E60" w:rsidRDefault="00395B17">
      <w:pPr>
        <w:jc w:val="both"/>
      </w:pPr>
    </w:p>
    <w:p w14:paraId="7A56A2FC" w14:textId="77777777" w:rsidR="00395B17" w:rsidRPr="00591E60" w:rsidRDefault="00395B17">
      <w:pPr>
        <w:jc w:val="both"/>
      </w:pPr>
    </w:p>
    <w:p w14:paraId="68B791D5" w14:textId="77777777" w:rsidR="00395B17" w:rsidRPr="00591E60" w:rsidRDefault="00395B17">
      <w:pPr>
        <w:jc w:val="both"/>
      </w:pPr>
    </w:p>
    <w:p w14:paraId="656294FC" w14:textId="77777777" w:rsidR="00395B17" w:rsidRPr="00591E60" w:rsidRDefault="00395B17">
      <w:pPr>
        <w:jc w:val="both"/>
      </w:pPr>
    </w:p>
    <w:p w14:paraId="11FA6403" w14:textId="77777777" w:rsidR="00395B17" w:rsidRPr="00591E60" w:rsidRDefault="00395B17">
      <w:pPr>
        <w:jc w:val="both"/>
      </w:pPr>
    </w:p>
    <w:p w14:paraId="4DDB801C" w14:textId="77777777" w:rsidR="00395B17" w:rsidRPr="00591E60" w:rsidRDefault="00395B17">
      <w:pPr>
        <w:jc w:val="both"/>
      </w:pPr>
    </w:p>
    <w:p w14:paraId="78CE94C6" w14:textId="77777777" w:rsidR="00395B17" w:rsidRPr="00591E60" w:rsidRDefault="00395B17">
      <w:pPr>
        <w:jc w:val="both"/>
      </w:pPr>
    </w:p>
    <w:p w14:paraId="282E71A2" w14:textId="77777777" w:rsidR="00395B17" w:rsidRPr="00591E60" w:rsidRDefault="00395B17">
      <w:pPr>
        <w:jc w:val="both"/>
      </w:pPr>
    </w:p>
    <w:p w14:paraId="18CA1784" w14:textId="77777777" w:rsidR="00395B17" w:rsidRPr="00591E60" w:rsidRDefault="00395B17">
      <w:pPr>
        <w:jc w:val="both"/>
      </w:pPr>
    </w:p>
    <w:p w14:paraId="1BF4D741" w14:textId="77777777" w:rsidR="00395B17" w:rsidRPr="00591E60" w:rsidRDefault="00395B17">
      <w:pPr>
        <w:jc w:val="both"/>
      </w:pPr>
    </w:p>
    <w:p w14:paraId="1AF2AA36" w14:textId="77777777" w:rsidR="00395B17" w:rsidRPr="00591E60" w:rsidRDefault="00395B17">
      <w:pPr>
        <w:jc w:val="both"/>
      </w:pPr>
    </w:p>
    <w:p w14:paraId="6A78AC09" w14:textId="77777777" w:rsidR="00395B17" w:rsidRPr="00591E60" w:rsidRDefault="00395B17">
      <w:pPr>
        <w:jc w:val="both"/>
      </w:pPr>
    </w:p>
    <w:p w14:paraId="326CCDFB" w14:textId="77777777" w:rsidR="00395B17" w:rsidRPr="00591E60" w:rsidRDefault="00395B17">
      <w:pPr>
        <w:jc w:val="both"/>
      </w:pPr>
    </w:p>
    <w:p w14:paraId="1326E191" w14:textId="77777777" w:rsidR="00395B17" w:rsidRPr="00591E60" w:rsidRDefault="00395B17">
      <w:pPr>
        <w:jc w:val="both"/>
      </w:pPr>
    </w:p>
    <w:p w14:paraId="55A820CF" w14:textId="77777777" w:rsidR="00395B17" w:rsidRPr="00591E60" w:rsidRDefault="00395B17">
      <w:pPr>
        <w:jc w:val="both"/>
      </w:pPr>
    </w:p>
    <w:p w14:paraId="2DFF9AB0" w14:textId="77777777" w:rsidR="00395B17" w:rsidRPr="00591E60" w:rsidRDefault="00395B17">
      <w:pPr>
        <w:jc w:val="both"/>
      </w:pPr>
    </w:p>
    <w:p w14:paraId="41DE2495" w14:textId="77777777" w:rsidR="00395B17" w:rsidRPr="00591E60" w:rsidRDefault="00395B17">
      <w:pPr>
        <w:jc w:val="both"/>
      </w:pPr>
    </w:p>
    <w:p w14:paraId="022E4F62" w14:textId="77777777" w:rsidR="00395B17" w:rsidRPr="00591E60" w:rsidRDefault="00395B17">
      <w:pPr>
        <w:jc w:val="both"/>
      </w:pPr>
    </w:p>
    <w:p w14:paraId="45A8219E" w14:textId="77777777" w:rsidR="00395B17" w:rsidRPr="00591E60" w:rsidRDefault="00395B17">
      <w:pPr>
        <w:jc w:val="both"/>
      </w:pPr>
    </w:p>
    <w:p w14:paraId="5E1E7B06" w14:textId="77777777" w:rsidR="00395B17" w:rsidRPr="00591E60" w:rsidRDefault="00395B17">
      <w:pPr>
        <w:jc w:val="both"/>
      </w:pPr>
    </w:p>
    <w:p w14:paraId="526270BE" w14:textId="77777777" w:rsidR="00395B17" w:rsidRPr="00591E60" w:rsidRDefault="00395B17">
      <w:pPr>
        <w:jc w:val="both"/>
      </w:pPr>
    </w:p>
    <w:p w14:paraId="258C0184" w14:textId="77777777" w:rsidR="00395B17" w:rsidRPr="00591E60" w:rsidRDefault="00395B17">
      <w:pPr>
        <w:jc w:val="both"/>
      </w:pPr>
    </w:p>
    <w:p w14:paraId="0722EC4A" w14:textId="77777777" w:rsidR="00395B17" w:rsidRPr="00591E60" w:rsidRDefault="00395B17">
      <w:pPr>
        <w:jc w:val="both"/>
      </w:pPr>
    </w:p>
    <w:p w14:paraId="61CF835C" w14:textId="77777777" w:rsidR="00395B17" w:rsidRPr="00591E60" w:rsidRDefault="00395B17">
      <w:pPr>
        <w:jc w:val="both"/>
      </w:pPr>
    </w:p>
    <w:p w14:paraId="70EF4E44" w14:textId="77777777" w:rsidR="00395B17" w:rsidRPr="00591E60" w:rsidRDefault="00395B17">
      <w:pPr>
        <w:jc w:val="both"/>
      </w:pPr>
    </w:p>
    <w:p w14:paraId="279A6B7C" w14:textId="77777777" w:rsidR="00395B17" w:rsidRPr="00591E60" w:rsidRDefault="00395B17">
      <w:pPr>
        <w:jc w:val="both"/>
      </w:pPr>
    </w:p>
    <w:p w14:paraId="6A1A335C" w14:textId="77777777" w:rsidR="00395B17" w:rsidRPr="00591E60" w:rsidRDefault="00395B17">
      <w:pPr>
        <w:jc w:val="both"/>
      </w:pPr>
    </w:p>
    <w:p w14:paraId="0A313CEC" w14:textId="77777777" w:rsidR="00395B17" w:rsidRPr="00591E60" w:rsidRDefault="00395B17">
      <w:pPr>
        <w:jc w:val="both"/>
      </w:pPr>
    </w:p>
    <w:p w14:paraId="1DFADDD0" w14:textId="77777777" w:rsidR="00395B17" w:rsidRPr="00591E60" w:rsidRDefault="00395B17">
      <w:pPr>
        <w:jc w:val="both"/>
      </w:pPr>
    </w:p>
    <w:p w14:paraId="3C1C3141" w14:textId="77777777" w:rsidR="00395B17" w:rsidRPr="00591E60" w:rsidRDefault="00395B17">
      <w:pPr>
        <w:jc w:val="both"/>
      </w:pPr>
    </w:p>
    <w:p w14:paraId="209A6966" w14:textId="77777777" w:rsidR="00395B17" w:rsidRPr="00591E60" w:rsidRDefault="00395B17">
      <w:pPr>
        <w:jc w:val="both"/>
      </w:pPr>
    </w:p>
    <w:p w14:paraId="5ECA3F47" w14:textId="77777777" w:rsidR="00395B17" w:rsidRPr="00591E60" w:rsidRDefault="00395B17">
      <w:pPr>
        <w:jc w:val="both"/>
      </w:pPr>
    </w:p>
    <w:p w14:paraId="0FEA5CBD" w14:textId="77777777" w:rsidR="00395B17" w:rsidRPr="00591E60" w:rsidRDefault="00395B17">
      <w:pPr>
        <w:jc w:val="both"/>
      </w:pPr>
    </w:p>
    <w:p w14:paraId="37142C29" w14:textId="77777777" w:rsidR="00C940FD" w:rsidRDefault="00C940FD" w:rsidP="00BD1C76">
      <w:pPr>
        <w:jc w:val="center"/>
        <w:rPr>
          <w:b/>
          <w:sz w:val="32"/>
          <w:szCs w:val="32"/>
        </w:rPr>
      </w:pPr>
    </w:p>
    <w:p w14:paraId="381626FD" w14:textId="77777777" w:rsidR="00C940FD" w:rsidRDefault="00C940FD" w:rsidP="00BD1C76">
      <w:pPr>
        <w:jc w:val="center"/>
        <w:rPr>
          <w:b/>
          <w:sz w:val="32"/>
          <w:szCs w:val="32"/>
        </w:rPr>
      </w:pPr>
    </w:p>
    <w:p w14:paraId="2CF47F40" w14:textId="1BEEED66" w:rsidR="00395B17" w:rsidRPr="00591E60" w:rsidRDefault="00AD21CD" w:rsidP="00BD1C76">
      <w:pPr>
        <w:jc w:val="center"/>
      </w:pPr>
      <w:r w:rsidRPr="00591E60">
        <w:rPr>
          <w:b/>
          <w:sz w:val="32"/>
          <w:szCs w:val="32"/>
        </w:rPr>
        <w:t>CHAPTER-2</w:t>
      </w:r>
    </w:p>
    <w:p w14:paraId="3AC283C1" w14:textId="77777777" w:rsidR="00395B17" w:rsidRPr="00591E60" w:rsidRDefault="00BD1C76" w:rsidP="00BD1C76">
      <w:pPr>
        <w:jc w:val="center"/>
      </w:pPr>
      <w:r w:rsidRPr="00591E60">
        <w:rPr>
          <w:b/>
          <w:sz w:val="32"/>
          <w:szCs w:val="32"/>
        </w:rPr>
        <w:t>INTRODUCTION</w:t>
      </w:r>
    </w:p>
    <w:p w14:paraId="53456438" w14:textId="77777777" w:rsidR="00395B17" w:rsidRPr="00591E60" w:rsidRDefault="00395B17">
      <w:pPr>
        <w:jc w:val="both"/>
        <w:rPr>
          <w:b/>
          <w:sz w:val="32"/>
          <w:szCs w:val="32"/>
        </w:rPr>
      </w:pPr>
    </w:p>
    <w:p w14:paraId="2822A1C5" w14:textId="77777777" w:rsidR="00395B17" w:rsidRPr="00591E60" w:rsidRDefault="00395B17">
      <w:pPr>
        <w:jc w:val="both"/>
        <w:rPr>
          <w:b/>
          <w:sz w:val="32"/>
          <w:szCs w:val="32"/>
        </w:rPr>
      </w:pPr>
    </w:p>
    <w:p w14:paraId="53A4CBD8" w14:textId="77777777" w:rsidR="00395B17" w:rsidRPr="00591E60" w:rsidRDefault="00395B17">
      <w:pPr>
        <w:jc w:val="both"/>
        <w:rPr>
          <w:b/>
          <w:sz w:val="32"/>
          <w:szCs w:val="32"/>
        </w:rPr>
      </w:pPr>
    </w:p>
    <w:p w14:paraId="742D1008" w14:textId="77777777" w:rsidR="00395B17" w:rsidRPr="00591E60" w:rsidRDefault="00395B17">
      <w:pPr>
        <w:jc w:val="both"/>
        <w:rPr>
          <w:b/>
          <w:sz w:val="32"/>
          <w:szCs w:val="32"/>
        </w:rPr>
      </w:pPr>
    </w:p>
    <w:p w14:paraId="7FCCF8B1" w14:textId="77777777" w:rsidR="00395B17" w:rsidRPr="00591E60" w:rsidRDefault="00395B17">
      <w:pPr>
        <w:jc w:val="both"/>
        <w:rPr>
          <w:b/>
          <w:sz w:val="32"/>
          <w:szCs w:val="32"/>
        </w:rPr>
      </w:pPr>
    </w:p>
    <w:p w14:paraId="756D8CD1" w14:textId="77777777" w:rsidR="00395B17" w:rsidRPr="00591E60" w:rsidRDefault="00395B17">
      <w:pPr>
        <w:jc w:val="both"/>
      </w:pPr>
    </w:p>
    <w:p w14:paraId="06C02B23" w14:textId="77777777" w:rsidR="00395B17" w:rsidRPr="00591E60" w:rsidRDefault="00395B17">
      <w:pPr>
        <w:jc w:val="both"/>
      </w:pPr>
    </w:p>
    <w:p w14:paraId="15437EE9" w14:textId="77777777" w:rsidR="00395B17" w:rsidRPr="00591E60" w:rsidRDefault="00395B17">
      <w:pPr>
        <w:jc w:val="both"/>
      </w:pPr>
    </w:p>
    <w:p w14:paraId="59687607" w14:textId="77777777" w:rsidR="00395B17" w:rsidRPr="00591E60" w:rsidRDefault="00395B17">
      <w:pPr>
        <w:jc w:val="both"/>
      </w:pPr>
    </w:p>
    <w:p w14:paraId="1784CC07" w14:textId="77777777" w:rsidR="00395B17" w:rsidRPr="00591E60" w:rsidRDefault="00395B17">
      <w:pPr>
        <w:jc w:val="both"/>
      </w:pPr>
    </w:p>
    <w:p w14:paraId="5C93E815" w14:textId="77777777" w:rsidR="00395B17" w:rsidRPr="00591E60" w:rsidRDefault="00395B17">
      <w:pPr>
        <w:jc w:val="both"/>
      </w:pPr>
    </w:p>
    <w:p w14:paraId="313B48AB" w14:textId="77777777" w:rsidR="00395B17" w:rsidRPr="00591E60" w:rsidRDefault="00395B17">
      <w:pPr>
        <w:jc w:val="both"/>
      </w:pPr>
    </w:p>
    <w:p w14:paraId="4A5F9632" w14:textId="77777777" w:rsidR="00395B17" w:rsidRPr="00591E60" w:rsidRDefault="00395B17">
      <w:pPr>
        <w:jc w:val="both"/>
      </w:pPr>
    </w:p>
    <w:p w14:paraId="5011E058" w14:textId="77777777" w:rsidR="00395B17" w:rsidRPr="00591E60" w:rsidRDefault="00395B17">
      <w:pPr>
        <w:jc w:val="both"/>
      </w:pPr>
    </w:p>
    <w:p w14:paraId="58D86430" w14:textId="77777777" w:rsidR="00395B17" w:rsidRPr="00591E60" w:rsidRDefault="00395B17">
      <w:pPr>
        <w:jc w:val="both"/>
      </w:pPr>
    </w:p>
    <w:p w14:paraId="00886593" w14:textId="77777777" w:rsidR="00395B17" w:rsidRPr="00591E60" w:rsidRDefault="00395B17">
      <w:pPr>
        <w:jc w:val="both"/>
      </w:pPr>
    </w:p>
    <w:p w14:paraId="0BAD6D9B" w14:textId="77777777" w:rsidR="00395B17" w:rsidRPr="00591E60" w:rsidRDefault="00395B17">
      <w:pPr>
        <w:jc w:val="both"/>
      </w:pPr>
    </w:p>
    <w:p w14:paraId="17528571" w14:textId="77777777" w:rsidR="00395B17" w:rsidRPr="00591E60" w:rsidRDefault="00395B17">
      <w:pPr>
        <w:jc w:val="both"/>
      </w:pPr>
    </w:p>
    <w:p w14:paraId="53D5EC85" w14:textId="77777777" w:rsidR="00395B17" w:rsidRPr="00591E60" w:rsidRDefault="00395B17">
      <w:pPr>
        <w:jc w:val="both"/>
      </w:pPr>
    </w:p>
    <w:p w14:paraId="50DF8FCE" w14:textId="77777777" w:rsidR="00395B17" w:rsidRPr="00591E60" w:rsidRDefault="00395B17">
      <w:pPr>
        <w:jc w:val="both"/>
      </w:pPr>
    </w:p>
    <w:p w14:paraId="2B9CC022" w14:textId="77777777" w:rsidR="00395B17" w:rsidRPr="00591E60" w:rsidRDefault="00395B17">
      <w:pPr>
        <w:jc w:val="both"/>
      </w:pPr>
    </w:p>
    <w:p w14:paraId="37839A37" w14:textId="77777777" w:rsidR="00395B17" w:rsidRPr="00591E60" w:rsidRDefault="00395B17">
      <w:pPr>
        <w:jc w:val="both"/>
      </w:pPr>
    </w:p>
    <w:p w14:paraId="4EBFFCDB" w14:textId="77777777" w:rsidR="00395B17" w:rsidRPr="00591E60" w:rsidRDefault="00395B17">
      <w:pPr>
        <w:jc w:val="both"/>
      </w:pPr>
    </w:p>
    <w:p w14:paraId="36544556" w14:textId="77777777" w:rsidR="00395B17" w:rsidRPr="00591E60" w:rsidRDefault="00395B17">
      <w:pPr>
        <w:jc w:val="both"/>
      </w:pPr>
    </w:p>
    <w:p w14:paraId="59F4BDAC" w14:textId="77777777" w:rsidR="00395B17" w:rsidRPr="00591E60" w:rsidRDefault="00395B17">
      <w:pPr>
        <w:jc w:val="both"/>
      </w:pPr>
    </w:p>
    <w:p w14:paraId="1D1D49A0" w14:textId="77777777" w:rsidR="00395B17" w:rsidRPr="00591E60" w:rsidRDefault="00395B17">
      <w:pPr>
        <w:jc w:val="both"/>
      </w:pPr>
    </w:p>
    <w:p w14:paraId="079E4650" w14:textId="77777777" w:rsidR="00395B17" w:rsidRPr="00591E60" w:rsidRDefault="00395B17">
      <w:pPr>
        <w:jc w:val="both"/>
      </w:pPr>
    </w:p>
    <w:p w14:paraId="3A7078D0" w14:textId="77777777" w:rsidR="00E020E1" w:rsidRPr="00591E60" w:rsidRDefault="00E020E1">
      <w:pPr>
        <w:jc w:val="both"/>
        <w:rPr>
          <w:b/>
          <w:sz w:val="28"/>
          <w:szCs w:val="28"/>
        </w:rPr>
      </w:pPr>
    </w:p>
    <w:p w14:paraId="1A81B2EE" w14:textId="10B2E799" w:rsidR="00605538" w:rsidRPr="001F1949" w:rsidRDefault="00AD21CD" w:rsidP="001A6DE8">
      <w:pPr>
        <w:jc w:val="center"/>
        <w:rPr>
          <w:b/>
          <w:sz w:val="32"/>
          <w:szCs w:val="32"/>
        </w:rPr>
      </w:pPr>
      <w:r w:rsidRPr="001F1949">
        <w:rPr>
          <w:b/>
          <w:sz w:val="32"/>
          <w:szCs w:val="32"/>
        </w:rPr>
        <w:lastRenderedPageBreak/>
        <w:t>INTRODUCTION</w:t>
      </w:r>
    </w:p>
    <w:p w14:paraId="27B73807" w14:textId="34C2638D" w:rsidR="00273905" w:rsidRPr="00591E60" w:rsidRDefault="00605538" w:rsidP="0033288B">
      <w:pPr>
        <w:pStyle w:val="NormalWeb"/>
        <w:shd w:val="clear" w:color="auto" w:fill="FFFFFF"/>
        <w:spacing w:before="0" w:after="0"/>
        <w:jc w:val="both"/>
        <w:textAlignment w:val="baseline"/>
      </w:pPr>
      <w:r w:rsidRPr="00591E60">
        <w:rPr>
          <w:b/>
          <w:sz w:val="28"/>
          <w:szCs w:val="28"/>
        </w:rPr>
        <w:tab/>
      </w:r>
      <w:r w:rsidR="00AD21CD" w:rsidRPr="00591E60">
        <w:t xml:space="preserve">      </w:t>
      </w:r>
      <w:r w:rsidR="00273905" w:rsidRPr="00591E60">
        <w:t>An </w:t>
      </w:r>
      <w:r w:rsidR="00273905" w:rsidRPr="00591E60">
        <w:rPr>
          <w:b/>
          <w:bCs/>
          <w:bdr w:val="none" w:sz="0" w:space="0" w:color="auto" w:frame="1"/>
        </w:rPr>
        <w:t>Internet Protocol address</w:t>
      </w:r>
      <w:r w:rsidR="00273905" w:rsidRPr="00591E60">
        <w:t> (</w:t>
      </w:r>
      <w:r w:rsidR="00273905" w:rsidRPr="00591E60">
        <w:rPr>
          <w:b/>
          <w:bCs/>
          <w:bdr w:val="none" w:sz="0" w:space="0" w:color="auto" w:frame="1"/>
        </w:rPr>
        <w:t>IP address</w:t>
      </w:r>
      <w:r w:rsidR="00273905" w:rsidRPr="00591E60">
        <w:t>) is a numerical label assigned to each device participating in a computer network that uses the Internet Protocol for communication. An IP address serves two principal functions: host or network interface identification and location addressing. Its role has been characterized as follows: “A name indicates what we seek. An address indicates where it is. A route indicates how to get there.”</w:t>
      </w:r>
    </w:p>
    <w:p w14:paraId="3AED30AC" w14:textId="77777777" w:rsidR="00273905" w:rsidRPr="00591E60" w:rsidRDefault="00273905" w:rsidP="0033288B">
      <w:pPr>
        <w:pStyle w:val="NormalWeb"/>
        <w:shd w:val="clear" w:color="auto" w:fill="FFFFFF"/>
        <w:jc w:val="both"/>
        <w:textAlignment w:val="baseline"/>
      </w:pPr>
      <w:r w:rsidRPr="00591E60">
        <w:t>The designers of the Internet Protocol defined an IP address as a 32-bit number and this system, known as Internet Protocol Version 4 (IPv4), is still in use today. However, because of the growth of the Internet and the predicted depletion of available addresses, a new version of IP (IPv6), using 128 bits for the address, was developed in 1995. IPv6 was standardized as RFC 2460 in 1998, and its deployment has been ongoing since the mid-2000s.</w:t>
      </w:r>
    </w:p>
    <w:p w14:paraId="3870FEF1" w14:textId="77777777" w:rsidR="00273905" w:rsidRPr="00591E60" w:rsidRDefault="00273905" w:rsidP="0033288B">
      <w:pPr>
        <w:pStyle w:val="NormalWeb"/>
        <w:shd w:val="clear" w:color="auto" w:fill="FFFFFF"/>
        <w:jc w:val="both"/>
        <w:textAlignment w:val="baseline"/>
      </w:pPr>
      <w:r w:rsidRPr="00591E60">
        <w:t>IP addresses are usually written and displayed in human-readable notations, such as 172.16.254.1 (IPv4), and 2001:db8:0:1234:0:567:8:1 (IPv6).</w:t>
      </w:r>
    </w:p>
    <w:p w14:paraId="4375A11E" w14:textId="173712B0" w:rsidR="008B1E5D" w:rsidRPr="00591E60" w:rsidRDefault="00273905" w:rsidP="0033288B">
      <w:pPr>
        <w:pStyle w:val="NormalWeb"/>
        <w:shd w:val="clear" w:color="auto" w:fill="FFFFFF"/>
        <w:jc w:val="both"/>
        <w:textAlignment w:val="baseline"/>
      </w:pPr>
      <w:r w:rsidRPr="00591E60">
        <w:t>The Internet Assigned Numbers Authority (IANA) manages the IP address space allocations globally and delegates five regional Internet registries (RIRs) to allocate IP address blocks to local Internet registries (Internet service providers) and other entities.</w:t>
      </w:r>
    </w:p>
    <w:p w14:paraId="157F90DB" w14:textId="77777777" w:rsidR="008B1E5D" w:rsidRPr="001F1949" w:rsidRDefault="008B1E5D" w:rsidP="0033288B">
      <w:pPr>
        <w:jc w:val="both"/>
        <w:rPr>
          <w:b/>
          <w:sz w:val="32"/>
          <w:szCs w:val="32"/>
        </w:rPr>
      </w:pPr>
      <w:r w:rsidRPr="001F1949">
        <w:rPr>
          <w:b/>
          <w:sz w:val="28"/>
          <w:szCs w:val="28"/>
        </w:rPr>
        <w:t>IP versions</w:t>
      </w:r>
    </w:p>
    <w:p w14:paraId="59E4D0FD" w14:textId="77777777" w:rsidR="008B1E5D" w:rsidRPr="00591E60" w:rsidRDefault="008B1E5D" w:rsidP="0033288B">
      <w:pPr>
        <w:pStyle w:val="NormalWeb"/>
        <w:shd w:val="clear" w:color="auto" w:fill="FFFFFF"/>
        <w:spacing w:before="0" w:after="0"/>
        <w:ind w:firstLine="720"/>
        <w:jc w:val="both"/>
        <w:textAlignment w:val="baseline"/>
      </w:pPr>
      <w:r w:rsidRPr="00591E60">
        <w:t>Two versions of the Internet Protocol (IP) are in use: IP Version 4 and IP Version 6. Each version defines an IP address differently. Because of its prevalence, the generic term </w:t>
      </w:r>
      <w:r w:rsidRPr="00591E60">
        <w:rPr>
          <w:i/>
          <w:iCs/>
          <w:bdr w:val="none" w:sz="0" w:space="0" w:color="auto" w:frame="1"/>
        </w:rPr>
        <w:t>IP address </w:t>
      </w:r>
      <w:r w:rsidRPr="00591E60">
        <w:t>typically still refers to the addresses defined by IPv4. The gap in version sequence between IPv4 and IPv6 resulted from the assignment of number 5 to the experimental Internet Stream Protocol in 1979, which however was never referred to as IPv5.</w:t>
      </w:r>
    </w:p>
    <w:p w14:paraId="3A3252ED" w14:textId="77777777" w:rsidR="008B1E5D" w:rsidRPr="001F1949" w:rsidRDefault="008B1E5D" w:rsidP="0033288B">
      <w:pPr>
        <w:jc w:val="both"/>
        <w:rPr>
          <w:b/>
          <w:sz w:val="28"/>
          <w:szCs w:val="28"/>
        </w:rPr>
      </w:pPr>
      <w:r w:rsidRPr="001F1949">
        <w:rPr>
          <w:b/>
          <w:sz w:val="28"/>
          <w:szCs w:val="28"/>
        </w:rPr>
        <w:t>IPv4 addresses</w:t>
      </w:r>
    </w:p>
    <w:p w14:paraId="37A41FD8" w14:textId="77777777" w:rsidR="008B1E5D" w:rsidRPr="00591E60" w:rsidRDefault="008B1E5D" w:rsidP="00841FA4">
      <w:pPr>
        <w:jc w:val="center"/>
        <w:textAlignment w:val="baseline"/>
      </w:pPr>
      <w:r w:rsidRPr="00591E60">
        <w:fldChar w:fldCharType="begin"/>
      </w:r>
      <w:r w:rsidRPr="00591E60">
        <w:instrText xml:space="preserve"> INCLUDEPICTURE "https://s3-us-west-2.amazonaws.com/candimgs/TzVXnT/300px-Ipv4_address.svg.png" \* MERGEFORMATINET </w:instrText>
      </w:r>
      <w:r w:rsidRPr="00591E60">
        <w:fldChar w:fldCharType="separate"/>
      </w:r>
      <w:r w:rsidR="00FD04C0">
        <w:fldChar w:fldCharType="begin"/>
      </w:r>
      <w:r w:rsidR="00FD04C0">
        <w:instrText xml:space="preserve"> INCLUDEPICTURE  "https://s3-us-west-2.amazonaws.com/candimgs/TzVXnT/300px-Ipv4_address.svg.png" \* MERGEFORMATINET </w:instrText>
      </w:r>
      <w:r w:rsidR="00FD04C0">
        <w:fldChar w:fldCharType="separate"/>
      </w:r>
      <w:r w:rsidR="00C076AC">
        <w:fldChar w:fldCharType="begin"/>
      </w:r>
      <w:r w:rsidR="00C076AC">
        <w:instrText xml:space="preserve"> </w:instrText>
      </w:r>
      <w:r w:rsidR="00C076AC">
        <w:instrText>INCLUDEPICTURE  "https://s3-us-west-2.amazonaws.com/candimgs/TzVXnT/300px-Ipv4_address.svg.png" \* MERGEFORMATINET</w:instrText>
      </w:r>
      <w:r w:rsidR="00C076AC">
        <w:instrText xml:space="preserve"> </w:instrText>
      </w:r>
      <w:r w:rsidR="00C076AC">
        <w:fldChar w:fldCharType="separate"/>
      </w:r>
      <w:r w:rsidR="0091323A">
        <w:pict w14:anchorId="186C80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Example of an IP address converted into binary code. For example 172 changes to 10101100. One byte equals eight bits." style="width:281.25pt;height:168.75pt">
            <v:imagedata r:id="rId8" r:href="rId9"/>
          </v:shape>
        </w:pict>
      </w:r>
      <w:r w:rsidR="00C076AC">
        <w:fldChar w:fldCharType="end"/>
      </w:r>
      <w:r w:rsidR="00FD04C0">
        <w:fldChar w:fldCharType="end"/>
      </w:r>
      <w:r w:rsidRPr="00591E60">
        <w:fldChar w:fldCharType="end"/>
      </w:r>
    </w:p>
    <w:p w14:paraId="2D8F6C1F" w14:textId="77777777" w:rsidR="008B1E5D" w:rsidRPr="00591E60" w:rsidRDefault="008B1E5D" w:rsidP="0033288B">
      <w:pPr>
        <w:pStyle w:val="NormalWeb"/>
        <w:shd w:val="clear" w:color="auto" w:fill="FFFFFF"/>
        <w:spacing w:before="0" w:after="0"/>
        <w:jc w:val="both"/>
        <w:textAlignment w:val="baseline"/>
      </w:pPr>
      <w:r w:rsidRPr="00591E60">
        <w:t>In IPv4 an address consists of 32 bits which limits the address space to 4294967296 (2</w:t>
      </w:r>
      <w:r w:rsidRPr="00591E60">
        <w:rPr>
          <w:sz w:val="20"/>
          <w:szCs w:val="20"/>
          <w:bdr w:val="none" w:sz="0" w:space="0" w:color="auto" w:frame="1"/>
          <w:vertAlign w:val="superscript"/>
        </w:rPr>
        <w:t>32</w:t>
      </w:r>
      <w:r w:rsidRPr="00591E60">
        <w:t>) possible unique addresses. IPv4 reserves some addresses for special purposes such as private networks (~18 million addresses) or multicast addresses (~270 million addresses).</w:t>
      </w:r>
    </w:p>
    <w:p w14:paraId="276EF0C3" w14:textId="4EBBC052" w:rsidR="001B7A63" w:rsidRPr="00591E60" w:rsidRDefault="008B1E5D" w:rsidP="0033288B">
      <w:pPr>
        <w:pStyle w:val="NormalWeb"/>
        <w:shd w:val="clear" w:color="auto" w:fill="FFFFFF"/>
        <w:jc w:val="both"/>
        <w:textAlignment w:val="baseline"/>
      </w:pPr>
      <w:r w:rsidRPr="00591E60">
        <w:lastRenderedPageBreak/>
        <w:t>IPv4 addresses are canonically represented in dot-decimal notation, which consists of four decimal numbers, each ranging from 0 to 255, separated by dots, e.g., 172.16.254.1. Each part represents a group of 8 bits (octet) of the address. In some cases of technical writing, IPv4 addresses may be presented in various hexadecimal, octal, or binary representations.</w:t>
      </w:r>
    </w:p>
    <w:p w14:paraId="2C4D7C66" w14:textId="77777777" w:rsidR="001B7A63" w:rsidRPr="00591E60" w:rsidRDefault="001B7A63" w:rsidP="0033288B">
      <w:pPr>
        <w:jc w:val="both"/>
        <w:rPr>
          <w:b/>
        </w:rPr>
      </w:pPr>
      <w:r w:rsidRPr="001F1949">
        <w:rPr>
          <w:b/>
          <w:sz w:val="28"/>
          <w:szCs w:val="28"/>
        </w:rPr>
        <w:t>Classes of IP addresses</w:t>
      </w:r>
    </w:p>
    <w:p w14:paraId="33AA1E30" w14:textId="77777777" w:rsidR="001B7A63" w:rsidRPr="00591E60" w:rsidRDefault="001B7A63" w:rsidP="0033288B">
      <w:pPr>
        <w:pStyle w:val="NormalWeb"/>
        <w:shd w:val="clear" w:color="auto" w:fill="FFFFFF"/>
        <w:ind w:firstLine="720"/>
        <w:jc w:val="both"/>
        <w:textAlignment w:val="baseline"/>
      </w:pPr>
      <w:r w:rsidRPr="00591E60">
        <w:t>TCP/IP defines five classes of IP addresses: class A, B, C, D, and E. Each class has a range of valid IP addresses. The value of the first octet determines the class. IP addresses from the first three classes (A, B and C) can be used for host addresses. The other two classes are used for other purposes – class D for multicast and class E for experimental purposes.</w:t>
      </w:r>
    </w:p>
    <w:p w14:paraId="2054D5B5" w14:textId="77777777" w:rsidR="001B7A63" w:rsidRPr="00591E60" w:rsidRDefault="001B7A63" w:rsidP="0033288B">
      <w:pPr>
        <w:pStyle w:val="NormalWeb"/>
        <w:shd w:val="clear" w:color="auto" w:fill="FFFFFF"/>
        <w:jc w:val="both"/>
        <w:textAlignment w:val="baseline"/>
      </w:pPr>
      <w:r w:rsidRPr="00591E60">
        <w:t>The system of IP address classes was developed for the purpose of Internet IP addresses assignment. The classes created were based on the network size. For example, for the small number of networks with a very large number of hosts, the Class A was created. The Class C was created for numerous networks with small number of hosts.</w:t>
      </w:r>
    </w:p>
    <w:p w14:paraId="7197320E" w14:textId="77777777" w:rsidR="001B7A63" w:rsidRPr="001F1949" w:rsidRDefault="001B7A63" w:rsidP="0033288B">
      <w:pPr>
        <w:pStyle w:val="NormalWeb"/>
        <w:shd w:val="clear" w:color="auto" w:fill="FFFFFF"/>
        <w:jc w:val="both"/>
        <w:textAlignment w:val="baseline"/>
        <w:rPr>
          <w:b/>
          <w:bCs/>
          <w:sz w:val="28"/>
          <w:szCs w:val="28"/>
        </w:rPr>
      </w:pPr>
      <w:r w:rsidRPr="001F1949">
        <w:rPr>
          <w:b/>
          <w:bCs/>
          <w:sz w:val="28"/>
          <w:szCs w:val="28"/>
        </w:rPr>
        <w:t>Classes of IP addresses are:</w:t>
      </w:r>
    </w:p>
    <w:p w14:paraId="506830DB" w14:textId="77777777" w:rsidR="001B7A63" w:rsidRPr="00591E60" w:rsidRDefault="00C076AC" w:rsidP="00841FA4">
      <w:pPr>
        <w:pStyle w:val="NormalWeb"/>
        <w:shd w:val="clear" w:color="auto" w:fill="FFFFFF"/>
        <w:jc w:val="center"/>
        <w:textAlignment w:val="baseline"/>
      </w:pPr>
      <w:hyperlink r:id="rId10" w:history="1">
        <w:r w:rsidR="001B7A63" w:rsidRPr="00591E60">
          <w:fldChar w:fldCharType="begin"/>
        </w:r>
        <w:r w:rsidR="001B7A63" w:rsidRPr="00591E60">
          <w:instrText xml:space="preserve"> INCLUDEPICTURE "https://study-ccna.com/wp-content/images/classes_of_ip_addresses.jpg" \* MERGEFORMATINET </w:instrText>
        </w:r>
        <w:r w:rsidR="001B7A63" w:rsidRPr="00591E60">
          <w:fldChar w:fldCharType="separate"/>
        </w:r>
        <w:r w:rsidR="00FD04C0">
          <w:fldChar w:fldCharType="begin"/>
        </w:r>
        <w:r w:rsidR="00FD04C0">
          <w:instrText xml:space="preserve"> INCLUDEPICTURE  "https://study-ccna.com/wp-content/images/classes_of_ip_addresses.jpg" \* MERGEFORMATINET </w:instrText>
        </w:r>
        <w:r w:rsidR="00FD04C0">
          <w:fldChar w:fldCharType="separate"/>
        </w:r>
        <w:r>
          <w:fldChar w:fldCharType="begin"/>
        </w:r>
        <w:r>
          <w:instrText xml:space="preserve"> </w:instrText>
        </w:r>
        <w:r>
          <w:instrText>INCLUDEPICTURE  "https://study-ccna.com/wp-content/images/classes_of_ip_addresses.jpg" \* MERGEFORMATINET</w:instrText>
        </w:r>
        <w:r>
          <w:instrText xml:space="preserve"> </w:instrText>
        </w:r>
        <w:r>
          <w:fldChar w:fldCharType="separate"/>
        </w:r>
        <w:r>
          <w:pict w14:anchorId="6332BB6F">
            <v:shape id="_x0000_i1026" type="#_x0000_t75" alt="classes of ip addresses" href="https://study-ccna.com/wp-content/images/classes_of_ip_addresses.jpg" style="width:202.5pt;height:90.75pt" o:button="t">
              <v:imagedata r:id="rId11" r:href="rId12"/>
            </v:shape>
          </w:pict>
        </w:r>
        <w:r>
          <w:fldChar w:fldCharType="end"/>
        </w:r>
        <w:r w:rsidR="00FD04C0">
          <w:fldChar w:fldCharType="end"/>
        </w:r>
        <w:r w:rsidR="001B7A63" w:rsidRPr="00591E60">
          <w:fldChar w:fldCharType="end"/>
        </w:r>
      </w:hyperlink>
    </w:p>
    <w:p w14:paraId="06D25962" w14:textId="67812075" w:rsidR="00841FA4" w:rsidRPr="00591E60" w:rsidRDefault="001B7A63" w:rsidP="00841FA4">
      <w:pPr>
        <w:pStyle w:val="NormalWeb"/>
        <w:shd w:val="clear" w:color="auto" w:fill="FFFFFF"/>
        <w:jc w:val="both"/>
        <w:textAlignment w:val="baseline"/>
      </w:pPr>
      <w:r w:rsidRPr="00591E60">
        <w:t>For the IP addresses from Class A, the first 8 bits (the first decimal number) represent the network part, while the remaining 24 bits represent the host part. For Class B, the first 16 bits (the first two numbers) represent the network part, while the remaining 16 bits represent the host part. For Class C, the first 24 bits represent the network part, while the remaining 8 bits represent the host part</w:t>
      </w:r>
      <w:r w:rsidR="00CA519D" w:rsidRPr="00591E60">
        <w:t>.</w:t>
      </w:r>
    </w:p>
    <w:p w14:paraId="6433EAE8" w14:textId="6B1E5C93" w:rsidR="0033288B" w:rsidRPr="006259A0" w:rsidRDefault="0033288B" w:rsidP="0033288B">
      <w:pPr>
        <w:jc w:val="both"/>
        <w:rPr>
          <w:sz w:val="28"/>
          <w:szCs w:val="28"/>
        </w:rPr>
      </w:pPr>
      <w:r w:rsidRPr="006259A0">
        <w:rPr>
          <w:b/>
          <w:sz w:val="28"/>
          <w:szCs w:val="28"/>
        </w:rPr>
        <w:t>Introduction of Classful IP Addressing</w:t>
      </w:r>
    </w:p>
    <w:p w14:paraId="36C7B4E0" w14:textId="1380DA8B" w:rsidR="0033288B" w:rsidRPr="00591E60" w:rsidRDefault="0033288B" w:rsidP="006259A0">
      <w:pPr>
        <w:pStyle w:val="NormalWeb"/>
        <w:spacing w:before="0" w:beforeAutospacing="0" w:after="0" w:afterAutospacing="0"/>
        <w:ind w:firstLine="720"/>
        <w:jc w:val="both"/>
        <w:textAlignment w:val="baseline"/>
      </w:pPr>
      <w:r w:rsidRPr="00591E60">
        <w:t>IP address is an address having information about how to reach a specific host, especially outside the LAN. An IP address is a 32-bit unique address having an address space of 2</w:t>
      </w:r>
      <w:r w:rsidRPr="00591E60">
        <w:rPr>
          <w:sz w:val="18"/>
          <w:szCs w:val="18"/>
          <w:bdr w:val="none" w:sz="0" w:space="0" w:color="auto" w:frame="1"/>
          <w:vertAlign w:val="superscript"/>
        </w:rPr>
        <w:t>32</w:t>
      </w:r>
      <w:r w:rsidR="006259A0">
        <w:t xml:space="preserve">. </w:t>
      </w:r>
      <w:r w:rsidRPr="00591E60">
        <w:t>Generally, there are two notations in which IP address is written, dotted decimal notation and hexadecimal notation.</w:t>
      </w:r>
    </w:p>
    <w:p w14:paraId="2206D29E" w14:textId="77777777" w:rsidR="00841FA4" w:rsidRPr="00591E60" w:rsidRDefault="00841FA4" w:rsidP="0033288B">
      <w:pPr>
        <w:pStyle w:val="NormalWeb"/>
        <w:spacing w:before="0" w:beforeAutospacing="0" w:after="0" w:afterAutospacing="0"/>
        <w:jc w:val="both"/>
        <w:textAlignment w:val="baseline"/>
      </w:pPr>
    </w:p>
    <w:p w14:paraId="6275D42C" w14:textId="77777777" w:rsidR="00841FA4" w:rsidRPr="006259A0" w:rsidRDefault="0033288B" w:rsidP="0033288B">
      <w:pPr>
        <w:pStyle w:val="NormalWeb"/>
        <w:spacing w:before="0" w:beforeAutospacing="0" w:after="240" w:afterAutospacing="0"/>
        <w:jc w:val="both"/>
        <w:textAlignment w:val="baseline"/>
        <w:rPr>
          <w:b/>
          <w:bCs/>
          <w:sz w:val="28"/>
          <w:szCs w:val="28"/>
        </w:rPr>
      </w:pPr>
      <w:r w:rsidRPr="006259A0">
        <w:rPr>
          <w:b/>
          <w:bCs/>
          <w:sz w:val="28"/>
          <w:szCs w:val="28"/>
        </w:rPr>
        <w:t>Dotted Decimal Notation:</w:t>
      </w:r>
    </w:p>
    <w:p w14:paraId="13632C54" w14:textId="77777777" w:rsidR="00E77122" w:rsidRPr="00591E60" w:rsidRDefault="00841FA4" w:rsidP="00E77122">
      <w:pPr>
        <w:pStyle w:val="NormalWeb"/>
        <w:spacing w:before="0" w:beforeAutospacing="0" w:after="240" w:afterAutospacing="0"/>
        <w:jc w:val="center"/>
        <w:textAlignment w:val="baseline"/>
      </w:pPr>
      <w:r w:rsidRPr="00591E60">
        <w:fldChar w:fldCharType="begin"/>
      </w:r>
      <w:r w:rsidRPr="00591E60">
        <w:instrText xml:space="preserve"> INCLUDEPICTURE "https://media.geeksforgeeks.org/wp-content/cdn-uploads/IP_addressing_1.jpg" \* MERGEFORMATINET </w:instrText>
      </w:r>
      <w:r w:rsidRPr="00591E60">
        <w:fldChar w:fldCharType="separate"/>
      </w:r>
      <w:r w:rsidR="00FD04C0">
        <w:fldChar w:fldCharType="begin"/>
      </w:r>
      <w:r w:rsidR="00FD04C0">
        <w:instrText xml:space="preserve"> INCLUDEPICTURE  "https://media.geeksforgeeks.org/wp-content/cdn-uploads/IP_addressing_1.jpg" \* MERGEFORMATINET </w:instrText>
      </w:r>
      <w:r w:rsidR="00FD04C0">
        <w:fldChar w:fldCharType="separate"/>
      </w:r>
      <w:r w:rsidR="00C076AC">
        <w:fldChar w:fldCharType="begin"/>
      </w:r>
      <w:r w:rsidR="00C076AC">
        <w:instrText xml:space="preserve"> </w:instrText>
      </w:r>
      <w:r w:rsidR="00C076AC">
        <w:instrText>INCLUDEPICTURE  "https://media</w:instrText>
      </w:r>
      <w:r w:rsidR="00C076AC">
        <w:instrText>.geeksforgeeks.org/wp-content/cdn-uploads/IP_addressing_1.jpg" \* MERGEFORMATINET</w:instrText>
      </w:r>
      <w:r w:rsidR="00C076AC">
        <w:instrText xml:space="preserve"> </w:instrText>
      </w:r>
      <w:r w:rsidR="00C076AC">
        <w:fldChar w:fldCharType="separate"/>
      </w:r>
      <w:r w:rsidR="0091323A">
        <w:pict w14:anchorId="336493F6">
          <v:shape id="_x0000_i1027" type="#_x0000_t75" alt="" style="width:426.75pt;height:112.5pt">
            <v:imagedata r:id="rId13" r:href="rId14"/>
          </v:shape>
        </w:pict>
      </w:r>
      <w:r w:rsidR="00C076AC">
        <w:fldChar w:fldCharType="end"/>
      </w:r>
      <w:r w:rsidR="00FD04C0">
        <w:fldChar w:fldCharType="end"/>
      </w:r>
      <w:r w:rsidRPr="00591E60">
        <w:fldChar w:fldCharType="end"/>
      </w:r>
      <w:r w:rsidR="0033288B" w:rsidRPr="00591E60">
        <w:br/>
      </w:r>
    </w:p>
    <w:p w14:paraId="721F4BE4" w14:textId="77777777" w:rsidR="00E77122" w:rsidRPr="006259A0" w:rsidRDefault="0033288B" w:rsidP="0033288B">
      <w:pPr>
        <w:pStyle w:val="NormalWeb"/>
        <w:spacing w:before="0" w:beforeAutospacing="0" w:after="240" w:afterAutospacing="0"/>
        <w:jc w:val="both"/>
        <w:textAlignment w:val="baseline"/>
        <w:rPr>
          <w:sz w:val="28"/>
          <w:szCs w:val="28"/>
        </w:rPr>
      </w:pPr>
      <w:r w:rsidRPr="006259A0">
        <w:rPr>
          <w:b/>
          <w:bCs/>
          <w:sz w:val="28"/>
          <w:szCs w:val="28"/>
        </w:rPr>
        <w:lastRenderedPageBreak/>
        <w:t>Hexadecimal Notation:</w:t>
      </w:r>
    </w:p>
    <w:p w14:paraId="5C4B5C5F" w14:textId="21A6B325" w:rsidR="0033288B" w:rsidRPr="00591E60" w:rsidRDefault="0033288B" w:rsidP="00E77122">
      <w:pPr>
        <w:pStyle w:val="NormalWeb"/>
        <w:spacing w:before="0" w:beforeAutospacing="0" w:after="240" w:afterAutospacing="0"/>
        <w:jc w:val="center"/>
        <w:textAlignment w:val="baseline"/>
      </w:pPr>
      <w:r w:rsidRPr="00591E60">
        <w:br/>
      </w:r>
      <w:r w:rsidRPr="00591E60">
        <w:fldChar w:fldCharType="begin"/>
      </w:r>
      <w:r w:rsidRPr="00591E60">
        <w:instrText xml:space="preserve"> INCLUDEPICTURE "https://media.geeksforgeeks.org/wp-content/cdn-uploads/20190909105903/1212.png" \* MERGEFORMATINET </w:instrText>
      </w:r>
      <w:r w:rsidRPr="00591E60">
        <w:fldChar w:fldCharType="separate"/>
      </w:r>
      <w:r w:rsidR="00FD04C0">
        <w:fldChar w:fldCharType="begin"/>
      </w:r>
      <w:r w:rsidR="00FD04C0">
        <w:instrText xml:space="preserve"> INCLUDEPICTURE  "https://media.geeksforgeeks.org/wp-content/cdn-uploads/20190909105903/1212.png" \* MERGEFORMATINET </w:instrText>
      </w:r>
      <w:r w:rsidR="00FD04C0">
        <w:fldChar w:fldCharType="separate"/>
      </w:r>
      <w:r w:rsidR="00C076AC">
        <w:fldChar w:fldCharType="begin"/>
      </w:r>
      <w:r w:rsidR="00C076AC">
        <w:instrText xml:space="preserve"> </w:instrText>
      </w:r>
      <w:r w:rsidR="00C076AC">
        <w:instrText>INCLUDEPICTURE  "https</w:instrText>
      </w:r>
      <w:r w:rsidR="00C076AC">
        <w:instrText>://media.geeksforgeeks.org/wp-content/cdn-uploads/20190909105903/1212.png" \* MERGEFORMATINET</w:instrText>
      </w:r>
      <w:r w:rsidR="00C076AC">
        <w:instrText xml:space="preserve"> </w:instrText>
      </w:r>
      <w:r w:rsidR="00C076AC">
        <w:fldChar w:fldCharType="separate"/>
      </w:r>
      <w:r w:rsidR="0091323A">
        <w:pict w14:anchorId="21E9D4B3">
          <v:shape id="_x0000_i1028" type="#_x0000_t75" alt="" style="width:427.5pt;height:86.25pt">
            <v:imagedata r:id="rId15" r:href="rId16"/>
          </v:shape>
        </w:pict>
      </w:r>
      <w:r w:rsidR="00C076AC">
        <w:fldChar w:fldCharType="end"/>
      </w:r>
      <w:r w:rsidR="00FD04C0">
        <w:fldChar w:fldCharType="end"/>
      </w:r>
      <w:r w:rsidRPr="00591E60">
        <w:fldChar w:fldCharType="end"/>
      </w:r>
    </w:p>
    <w:p w14:paraId="48F9C60F" w14:textId="5A008491" w:rsidR="0033288B" w:rsidRPr="00591E60" w:rsidRDefault="0033288B" w:rsidP="00303418">
      <w:pPr>
        <w:pStyle w:val="NormalWeb"/>
        <w:spacing w:before="0" w:beforeAutospacing="0" w:after="150" w:afterAutospacing="0"/>
        <w:jc w:val="both"/>
        <w:textAlignment w:val="baseline"/>
      </w:pPr>
      <w:r w:rsidRPr="00591E60">
        <w:t>Some points to be noted about dotted decimal notation:</w:t>
      </w:r>
    </w:p>
    <w:p w14:paraId="312FFCA6" w14:textId="77777777" w:rsidR="0033288B" w:rsidRPr="00591E60" w:rsidRDefault="0033288B" w:rsidP="00C076AC">
      <w:pPr>
        <w:numPr>
          <w:ilvl w:val="0"/>
          <w:numId w:val="2"/>
        </w:numPr>
        <w:suppressAutoHyphens w:val="0"/>
        <w:ind w:left="540"/>
        <w:jc w:val="both"/>
        <w:textAlignment w:val="baseline"/>
      </w:pPr>
      <w:r w:rsidRPr="00591E60">
        <w:t>The value of any segment (byte) is between 0 and 255 (both included).</w:t>
      </w:r>
    </w:p>
    <w:p w14:paraId="18FC45EC" w14:textId="77777777" w:rsidR="0033288B" w:rsidRPr="00591E60" w:rsidRDefault="0033288B" w:rsidP="00C076AC">
      <w:pPr>
        <w:numPr>
          <w:ilvl w:val="0"/>
          <w:numId w:val="2"/>
        </w:numPr>
        <w:suppressAutoHyphens w:val="0"/>
        <w:ind w:left="540"/>
        <w:jc w:val="both"/>
        <w:textAlignment w:val="baseline"/>
      </w:pPr>
      <w:r w:rsidRPr="00591E60">
        <w:t>There are no zeroes preceding the value in any segment (054 is wrong, 54 is correct).</w:t>
      </w:r>
    </w:p>
    <w:p w14:paraId="21132B81" w14:textId="77777777" w:rsidR="0033288B" w:rsidRPr="00591E60" w:rsidRDefault="0033288B" w:rsidP="00303418">
      <w:pPr>
        <w:pStyle w:val="NormalWeb"/>
        <w:spacing w:before="0" w:beforeAutospacing="0" w:after="150" w:afterAutospacing="0"/>
        <w:jc w:val="both"/>
        <w:textAlignment w:val="baseline"/>
      </w:pPr>
      <w:r w:rsidRPr="00591E60">
        <w:t> </w:t>
      </w:r>
    </w:p>
    <w:p w14:paraId="1B4162ED" w14:textId="45D45CDB" w:rsidR="00782390" w:rsidRPr="006259A0" w:rsidRDefault="0033288B" w:rsidP="00303418">
      <w:pPr>
        <w:pStyle w:val="NormalWeb"/>
        <w:spacing w:before="0" w:beforeAutospacing="0" w:after="0" w:afterAutospacing="0"/>
        <w:jc w:val="both"/>
        <w:textAlignment w:val="baseline"/>
        <w:rPr>
          <w:rStyle w:val="Strong"/>
          <w:sz w:val="28"/>
          <w:szCs w:val="28"/>
          <w:bdr w:val="none" w:sz="0" w:space="0" w:color="auto" w:frame="1"/>
        </w:rPr>
      </w:pPr>
      <w:r w:rsidRPr="006259A0">
        <w:rPr>
          <w:rStyle w:val="Strong"/>
          <w:sz w:val="28"/>
          <w:szCs w:val="28"/>
          <w:bdr w:val="none" w:sz="0" w:space="0" w:color="auto" w:frame="1"/>
        </w:rPr>
        <w:t>Classful</w:t>
      </w:r>
      <w:r w:rsidR="00782390" w:rsidRPr="006259A0">
        <w:rPr>
          <w:rStyle w:val="Strong"/>
          <w:sz w:val="28"/>
          <w:szCs w:val="28"/>
          <w:bdr w:val="none" w:sz="0" w:space="0" w:color="auto" w:frame="1"/>
        </w:rPr>
        <w:t xml:space="preserve"> </w:t>
      </w:r>
      <w:r w:rsidRPr="006259A0">
        <w:rPr>
          <w:rStyle w:val="Strong"/>
          <w:sz w:val="28"/>
          <w:szCs w:val="28"/>
          <w:bdr w:val="none" w:sz="0" w:space="0" w:color="auto" w:frame="1"/>
        </w:rPr>
        <w:t>Addressing</w:t>
      </w:r>
    </w:p>
    <w:p w14:paraId="7EFB1286" w14:textId="77777777" w:rsidR="00303418" w:rsidRPr="00591E60" w:rsidRDefault="00303418" w:rsidP="00303418">
      <w:pPr>
        <w:pStyle w:val="NormalWeb"/>
        <w:spacing w:before="0" w:beforeAutospacing="0" w:after="0" w:afterAutospacing="0"/>
        <w:jc w:val="both"/>
        <w:textAlignment w:val="baseline"/>
        <w:rPr>
          <w:rStyle w:val="Strong"/>
          <w:bdr w:val="none" w:sz="0" w:space="0" w:color="auto" w:frame="1"/>
        </w:rPr>
      </w:pPr>
    </w:p>
    <w:p w14:paraId="7778B340" w14:textId="113C6BC6" w:rsidR="0033288B" w:rsidRPr="00591E60" w:rsidRDefault="0033288B" w:rsidP="00303418">
      <w:pPr>
        <w:pStyle w:val="NormalWeb"/>
        <w:spacing w:before="0" w:beforeAutospacing="0" w:after="0" w:afterAutospacing="0"/>
        <w:ind w:firstLine="540"/>
        <w:jc w:val="both"/>
        <w:textAlignment w:val="baseline"/>
      </w:pPr>
      <w:r w:rsidRPr="00591E60">
        <w:t xml:space="preserve">The </w:t>
      </w:r>
      <w:r w:rsidR="00841FA4" w:rsidRPr="00591E60">
        <w:t>32-bit</w:t>
      </w:r>
      <w:r w:rsidRPr="00591E60">
        <w:t xml:space="preserve"> IP address is divided into five sub-classes. These are:</w:t>
      </w:r>
    </w:p>
    <w:p w14:paraId="6C8191B6" w14:textId="77777777" w:rsidR="0033288B" w:rsidRPr="00591E60" w:rsidRDefault="0033288B" w:rsidP="00C076AC">
      <w:pPr>
        <w:numPr>
          <w:ilvl w:val="0"/>
          <w:numId w:val="3"/>
        </w:numPr>
        <w:suppressAutoHyphens w:val="0"/>
        <w:ind w:left="540"/>
        <w:jc w:val="both"/>
        <w:textAlignment w:val="baseline"/>
      </w:pPr>
      <w:r w:rsidRPr="00591E60">
        <w:t>Class A</w:t>
      </w:r>
    </w:p>
    <w:p w14:paraId="41BFEFDF" w14:textId="77777777" w:rsidR="0033288B" w:rsidRPr="00591E60" w:rsidRDefault="0033288B" w:rsidP="00C076AC">
      <w:pPr>
        <w:numPr>
          <w:ilvl w:val="0"/>
          <w:numId w:val="3"/>
        </w:numPr>
        <w:suppressAutoHyphens w:val="0"/>
        <w:ind w:left="540"/>
        <w:jc w:val="both"/>
        <w:textAlignment w:val="baseline"/>
      </w:pPr>
      <w:r w:rsidRPr="00591E60">
        <w:t>Class B</w:t>
      </w:r>
    </w:p>
    <w:p w14:paraId="7B62287B" w14:textId="77777777" w:rsidR="0033288B" w:rsidRPr="00591E60" w:rsidRDefault="0033288B" w:rsidP="00C076AC">
      <w:pPr>
        <w:numPr>
          <w:ilvl w:val="0"/>
          <w:numId w:val="3"/>
        </w:numPr>
        <w:suppressAutoHyphens w:val="0"/>
        <w:ind w:left="540"/>
        <w:jc w:val="both"/>
        <w:textAlignment w:val="baseline"/>
      </w:pPr>
      <w:r w:rsidRPr="00591E60">
        <w:t>Class C</w:t>
      </w:r>
    </w:p>
    <w:p w14:paraId="7FB7FB27" w14:textId="77777777" w:rsidR="0033288B" w:rsidRPr="00591E60" w:rsidRDefault="0033288B" w:rsidP="00C076AC">
      <w:pPr>
        <w:numPr>
          <w:ilvl w:val="0"/>
          <w:numId w:val="3"/>
        </w:numPr>
        <w:suppressAutoHyphens w:val="0"/>
        <w:ind w:left="540"/>
        <w:jc w:val="both"/>
        <w:textAlignment w:val="baseline"/>
      </w:pPr>
      <w:r w:rsidRPr="00591E60">
        <w:t>Class D</w:t>
      </w:r>
    </w:p>
    <w:p w14:paraId="502B0CC4" w14:textId="391762DB" w:rsidR="0033288B" w:rsidRPr="00591E60" w:rsidRDefault="0033288B" w:rsidP="00C076AC">
      <w:pPr>
        <w:numPr>
          <w:ilvl w:val="0"/>
          <w:numId w:val="3"/>
        </w:numPr>
        <w:suppressAutoHyphens w:val="0"/>
        <w:ind w:left="540"/>
        <w:jc w:val="both"/>
        <w:textAlignment w:val="baseline"/>
      </w:pPr>
      <w:r w:rsidRPr="00591E60">
        <w:t>Class E</w:t>
      </w:r>
    </w:p>
    <w:p w14:paraId="513849D1" w14:textId="77777777" w:rsidR="00337B0A" w:rsidRPr="00591E60" w:rsidRDefault="00337B0A" w:rsidP="00303418">
      <w:pPr>
        <w:suppressAutoHyphens w:val="0"/>
        <w:ind w:left="540"/>
        <w:jc w:val="both"/>
        <w:textAlignment w:val="baseline"/>
      </w:pPr>
    </w:p>
    <w:p w14:paraId="72EC365F" w14:textId="77777777" w:rsidR="00782390" w:rsidRPr="00591E60" w:rsidRDefault="0033288B" w:rsidP="00303418">
      <w:pPr>
        <w:pStyle w:val="NormalWeb"/>
        <w:spacing w:before="0" w:beforeAutospacing="0" w:after="150" w:afterAutospacing="0"/>
        <w:jc w:val="both"/>
        <w:textAlignment w:val="baseline"/>
      </w:pPr>
      <w:r w:rsidRPr="00591E60">
        <w:t>Each of these classes has a valid range of IP addresses. Classes D and E are reserved for multicast and experimental purposes respectively. The order of bits in the first octet determine the classes of IP address.</w:t>
      </w:r>
    </w:p>
    <w:p w14:paraId="1E958FF3" w14:textId="29B3D482" w:rsidR="0033288B" w:rsidRPr="00591E60" w:rsidRDefault="00782390" w:rsidP="00303418">
      <w:pPr>
        <w:pStyle w:val="NormalWeb"/>
        <w:spacing w:before="0" w:beforeAutospacing="0" w:after="150" w:afterAutospacing="0"/>
        <w:jc w:val="both"/>
        <w:textAlignment w:val="baseline"/>
      </w:pPr>
      <w:r w:rsidRPr="00591E60">
        <w:br/>
        <w:t>IPv4 address is divided into two parts:</w:t>
      </w:r>
    </w:p>
    <w:p w14:paraId="6AC02176" w14:textId="77777777" w:rsidR="0033288B" w:rsidRPr="00591E60" w:rsidRDefault="0033288B" w:rsidP="00C076AC">
      <w:pPr>
        <w:numPr>
          <w:ilvl w:val="0"/>
          <w:numId w:val="4"/>
        </w:numPr>
        <w:suppressAutoHyphens w:val="0"/>
        <w:ind w:left="540"/>
        <w:jc w:val="both"/>
        <w:textAlignment w:val="baseline"/>
      </w:pPr>
      <w:r w:rsidRPr="00591E60">
        <w:rPr>
          <w:rStyle w:val="Strong"/>
          <w:bdr w:val="none" w:sz="0" w:space="0" w:color="auto" w:frame="1"/>
        </w:rPr>
        <w:t>Network ID</w:t>
      </w:r>
    </w:p>
    <w:p w14:paraId="67D090F1" w14:textId="4390C879" w:rsidR="0033288B" w:rsidRPr="00591E60" w:rsidRDefault="0033288B" w:rsidP="00C076AC">
      <w:pPr>
        <w:numPr>
          <w:ilvl w:val="0"/>
          <w:numId w:val="4"/>
        </w:numPr>
        <w:suppressAutoHyphens w:val="0"/>
        <w:ind w:left="540"/>
        <w:jc w:val="both"/>
        <w:textAlignment w:val="baseline"/>
        <w:rPr>
          <w:rStyle w:val="Strong"/>
          <w:b w:val="0"/>
          <w:bCs w:val="0"/>
        </w:rPr>
      </w:pPr>
      <w:r w:rsidRPr="00591E60">
        <w:rPr>
          <w:rStyle w:val="Strong"/>
          <w:bdr w:val="none" w:sz="0" w:space="0" w:color="auto" w:frame="1"/>
        </w:rPr>
        <w:t>Host ID</w:t>
      </w:r>
    </w:p>
    <w:p w14:paraId="2467B1A9" w14:textId="77777777" w:rsidR="00337B0A" w:rsidRPr="00591E60" w:rsidRDefault="00337B0A" w:rsidP="00303418">
      <w:pPr>
        <w:suppressAutoHyphens w:val="0"/>
        <w:ind w:left="540"/>
        <w:jc w:val="both"/>
        <w:textAlignment w:val="baseline"/>
      </w:pPr>
    </w:p>
    <w:p w14:paraId="33913496" w14:textId="40EC3957" w:rsidR="0033288B" w:rsidRPr="00591E60" w:rsidRDefault="0033288B" w:rsidP="00303418">
      <w:pPr>
        <w:pStyle w:val="NormalWeb"/>
        <w:spacing w:before="0" w:beforeAutospacing="0" w:after="150" w:afterAutospacing="0"/>
        <w:jc w:val="center"/>
        <w:textAlignment w:val="baseline"/>
      </w:pPr>
      <w:r w:rsidRPr="00591E60">
        <w:t xml:space="preserve">The class of IP address is used to determine the bits used for network ID and host ID </w:t>
      </w:r>
      <w:r w:rsidR="00303418" w:rsidRPr="00591E60">
        <w:t>and the</w:t>
      </w:r>
      <w:r w:rsidRPr="00591E60">
        <w:t xml:space="preserve"> number of total networks and hosts possible in that particular class. Each ISP or network administrator assigns IP address to each device that is connected to its network.</w:t>
      </w:r>
      <w:r w:rsidRPr="00591E60">
        <w:br/>
      </w:r>
      <w:r w:rsidRPr="00591E60">
        <w:br/>
      </w:r>
      <w:r w:rsidRPr="00591E60">
        <w:fldChar w:fldCharType="begin"/>
      </w:r>
      <w:r w:rsidRPr="00591E60">
        <w:instrText xml:space="preserve"> INCLUDEPICTURE "https://media.geeksforgeeks.org/wp-content/cdn-uploads/IP_addressing_3.jpg" \* MERGEFORMATINET </w:instrText>
      </w:r>
      <w:r w:rsidRPr="00591E60">
        <w:fldChar w:fldCharType="separate"/>
      </w:r>
      <w:r w:rsidR="00FD04C0">
        <w:fldChar w:fldCharType="begin"/>
      </w:r>
      <w:r w:rsidR="00FD04C0">
        <w:instrText xml:space="preserve"> INCLUDEPICTURE  "https://media.geeksforgeeks.org/wp-content/cdn-uploads/IP_addressing_3.jpg" \* MERGEFORMATINET </w:instrText>
      </w:r>
      <w:r w:rsidR="00FD04C0">
        <w:fldChar w:fldCharType="separate"/>
      </w:r>
      <w:r w:rsidR="00C076AC">
        <w:fldChar w:fldCharType="begin"/>
      </w:r>
      <w:r w:rsidR="00C076AC">
        <w:instrText xml:space="preserve"> </w:instrText>
      </w:r>
      <w:r w:rsidR="00C076AC">
        <w:instrText>INCLUDEPICTURE  "ht</w:instrText>
      </w:r>
      <w:r w:rsidR="00C076AC">
        <w:instrText>tps://media.geeksforgeeks.org/wp-content/cdn-uploads/IP_addressing_3.jpg" \* MERGEFORMATINET</w:instrText>
      </w:r>
      <w:r w:rsidR="00C076AC">
        <w:instrText xml:space="preserve"> </w:instrText>
      </w:r>
      <w:r w:rsidR="00C076AC">
        <w:fldChar w:fldCharType="separate"/>
      </w:r>
      <w:r w:rsidR="0091323A">
        <w:pict w14:anchorId="2291894E">
          <v:shape id="_x0000_i1029" type="#_x0000_t75" alt="" style="width:373.5pt;height:184.5pt">
            <v:imagedata r:id="rId17" r:href="rId18"/>
          </v:shape>
        </w:pict>
      </w:r>
      <w:r w:rsidR="00C076AC">
        <w:fldChar w:fldCharType="end"/>
      </w:r>
      <w:r w:rsidR="00FD04C0">
        <w:fldChar w:fldCharType="end"/>
      </w:r>
      <w:r w:rsidRPr="00591E60">
        <w:fldChar w:fldCharType="end"/>
      </w:r>
    </w:p>
    <w:p w14:paraId="649B3E8C" w14:textId="7A5F0D09" w:rsidR="0033288B" w:rsidRPr="00591E60" w:rsidRDefault="0033288B" w:rsidP="00303418">
      <w:pPr>
        <w:pStyle w:val="NormalWeb"/>
        <w:spacing w:before="0" w:beforeAutospacing="0" w:after="0" w:afterAutospacing="0"/>
        <w:jc w:val="both"/>
        <w:textAlignment w:val="baseline"/>
      </w:pPr>
      <w:r w:rsidRPr="00591E60">
        <w:rPr>
          <w:rStyle w:val="Strong"/>
          <w:bdr w:val="none" w:sz="0" w:space="0" w:color="auto" w:frame="1"/>
        </w:rPr>
        <w:lastRenderedPageBreak/>
        <w:t>Note: </w:t>
      </w:r>
      <w:r w:rsidRPr="00591E60">
        <w:t xml:space="preserve">IP addresses are globally managed by Internet Assigned Numbers </w:t>
      </w:r>
      <w:r w:rsidR="00841FA4" w:rsidRPr="00591E60">
        <w:t>Authority (</w:t>
      </w:r>
      <w:r w:rsidRPr="00591E60">
        <w:t xml:space="preserve">IANA) and regional Internet </w:t>
      </w:r>
      <w:r w:rsidR="0026191D" w:rsidRPr="00591E60">
        <w:t>registries (</w:t>
      </w:r>
      <w:r w:rsidRPr="00591E60">
        <w:t>RIR).</w:t>
      </w:r>
    </w:p>
    <w:p w14:paraId="587AB17D" w14:textId="77777777" w:rsidR="00841FA4" w:rsidRPr="00591E60" w:rsidRDefault="00841FA4" w:rsidP="00303418">
      <w:pPr>
        <w:pStyle w:val="NormalWeb"/>
        <w:spacing w:before="0" w:beforeAutospacing="0" w:after="0" w:afterAutospacing="0"/>
        <w:jc w:val="both"/>
        <w:textAlignment w:val="baseline"/>
      </w:pPr>
    </w:p>
    <w:p w14:paraId="09809527" w14:textId="26F7D15C" w:rsidR="0033288B" w:rsidRPr="00591E60" w:rsidRDefault="0033288B" w:rsidP="00303418">
      <w:pPr>
        <w:pStyle w:val="NormalWeb"/>
        <w:spacing w:before="0" w:beforeAutospacing="0" w:after="0" w:afterAutospacing="0"/>
        <w:jc w:val="both"/>
        <w:textAlignment w:val="baseline"/>
      </w:pPr>
      <w:r w:rsidRPr="00591E60">
        <w:rPr>
          <w:rStyle w:val="Strong"/>
          <w:bdr w:val="none" w:sz="0" w:space="0" w:color="auto" w:frame="1"/>
        </w:rPr>
        <w:t>Note: </w:t>
      </w:r>
      <w:r w:rsidRPr="00591E60">
        <w:t>While finding the total number of host IP addresses, 2 IP addresses are not counted and are therefore, decreased from the total count because the first IP address of any network is the network number and whereas the last IP address is reserved for broadcast IP.</w:t>
      </w:r>
    </w:p>
    <w:p w14:paraId="0C27748A" w14:textId="5A505DCC" w:rsidR="00D939C9" w:rsidRDefault="00D939C9" w:rsidP="00D939C9">
      <w:pPr>
        <w:pStyle w:val="NormalWeb"/>
        <w:spacing w:before="0" w:beforeAutospacing="0" w:after="0" w:afterAutospacing="0"/>
        <w:jc w:val="both"/>
        <w:textAlignment w:val="baseline"/>
      </w:pPr>
    </w:p>
    <w:p w14:paraId="582B42F5" w14:textId="77777777" w:rsidR="004A72F6" w:rsidRPr="00591E60" w:rsidRDefault="004A72F6" w:rsidP="00D939C9">
      <w:pPr>
        <w:pStyle w:val="NormalWeb"/>
        <w:spacing w:before="0" w:beforeAutospacing="0" w:after="0" w:afterAutospacing="0"/>
        <w:jc w:val="both"/>
        <w:textAlignment w:val="baseline"/>
      </w:pPr>
    </w:p>
    <w:p w14:paraId="0A691D96" w14:textId="77777777" w:rsidR="00D939C9" w:rsidRPr="00D939C9" w:rsidRDefault="00D939C9" w:rsidP="00D939C9">
      <w:pPr>
        <w:suppressAutoHyphens w:val="0"/>
        <w:jc w:val="center"/>
        <w:textAlignment w:val="baseline"/>
        <w:rPr>
          <w:sz w:val="28"/>
          <w:szCs w:val="28"/>
          <w:lang w:val="en-IN"/>
        </w:rPr>
      </w:pPr>
      <w:r w:rsidRPr="00D939C9">
        <w:rPr>
          <w:b/>
          <w:bCs/>
          <w:sz w:val="28"/>
          <w:szCs w:val="28"/>
          <w:bdr w:val="none" w:sz="0" w:space="0" w:color="auto" w:frame="1"/>
          <w:lang w:val="en-IN"/>
        </w:rPr>
        <w:t>Class A:</w:t>
      </w:r>
    </w:p>
    <w:p w14:paraId="1983FAAC" w14:textId="77777777" w:rsidR="00D939C9" w:rsidRPr="00D939C9" w:rsidRDefault="00D939C9" w:rsidP="00D939C9">
      <w:pPr>
        <w:suppressAutoHyphens w:val="0"/>
        <w:rPr>
          <w:lang w:val="en-IN"/>
        </w:rPr>
      </w:pPr>
    </w:p>
    <w:p w14:paraId="7734686E" w14:textId="625C4AA7" w:rsidR="00D939C9" w:rsidRPr="00D939C9" w:rsidRDefault="00D939C9" w:rsidP="00D939C9">
      <w:pPr>
        <w:pStyle w:val="NormalWeb"/>
        <w:spacing w:before="0" w:beforeAutospacing="0" w:after="0" w:afterAutospacing="0"/>
        <w:jc w:val="both"/>
        <w:textAlignment w:val="baseline"/>
      </w:pPr>
      <w:r w:rsidRPr="00D939C9">
        <w:t xml:space="preserve">IP address belonging to class A are assigned to the networks that contain </w:t>
      </w:r>
      <w:r w:rsidRPr="00591E60">
        <w:t>many</w:t>
      </w:r>
      <w:r w:rsidRPr="00D939C9">
        <w:t xml:space="preserve"> hosts.</w:t>
      </w:r>
    </w:p>
    <w:p w14:paraId="30973CE5" w14:textId="77777777" w:rsidR="00D939C9" w:rsidRPr="00D939C9" w:rsidRDefault="00D939C9" w:rsidP="00C076AC">
      <w:pPr>
        <w:pStyle w:val="NormalWeb"/>
        <w:numPr>
          <w:ilvl w:val="0"/>
          <w:numId w:val="7"/>
        </w:numPr>
        <w:spacing w:before="0" w:beforeAutospacing="0" w:after="0" w:afterAutospacing="0"/>
        <w:jc w:val="both"/>
        <w:textAlignment w:val="baseline"/>
      </w:pPr>
      <w:r w:rsidRPr="00D939C9">
        <w:t>The network ID is 8 bits long.</w:t>
      </w:r>
    </w:p>
    <w:p w14:paraId="3507FDA0" w14:textId="01A9EF6F" w:rsidR="00D939C9" w:rsidRPr="00591E60" w:rsidRDefault="00D939C9" w:rsidP="00C076AC">
      <w:pPr>
        <w:pStyle w:val="NormalWeb"/>
        <w:numPr>
          <w:ilvl w:val="0"/>
          <w:numId w:val="7"/>
        </w:numPr>
        <w:spacing w:before="0" w:beforeAutospacing="0" w:after="0" w:afterAutospacing="0"/>
        <w:jc w:val="both"/>
        <w:textAlignment w:val="baseline"/>
      </w:pPr>
      <w:r w:rsidRPr="00D939C9">
        <w:t>The host ID is 24 bits long.</w:t>
      </w:r>
    </w:p>
    <w:p w14:paraId="6F533649" w14:textId="77777777" w:rsidR="00D939C9" w:rsidRPr="00D939C9" w:rsidRDefault="00D939C9" w:rsidP="00D939C9">
      <w:pPr>
        <w:pStyle w:val="NormalWeb"/>
        <w:spacing w:before="0" w:beforeAutospacing="0" w:after="0" w:afterAutospacing="0"/>
        <w:ind w:left="720"/>
        <w:jc w:val="both"/>
        <w:textAlignment w:val="baseline"/>
      </w:pPr>
    </w:p>
    <w:p w14:paraId="0E99B433" w14:textId="77777777" w:rsidR="00D939C9" w:rsidRPr="00D939C9" w:rsidRDefault="00D939C9" w:rsidP="00D939C9">
      <w:pPr>
        <w:pStyle w:val="NormalWeb"/>
        <w:spacing w:before="0" w:beforeAutospacing="0" w:after="0" w:afterAutospacing="0"/>
        <w:ind w:firstLine="360"/>
        <w:jc w:val="both"/>
        <w:textAlignment w:val="baseline"/>
      </w:pPr>
      <w:r w:rsidRPr="00D939C9">
        <w:t>The higher order bit of the first octet in class A is always set to 0. The remaining 7 bits in first octet are used to determine network ID. The 24 bits of host ID are used to determine the host in any network. The default subnet mask for class A is 255.x.x.x. Therefore, class A has a total of:</w:t>
      </w:r>
    </w:p>
    <w:p w14:paraId="39A2D089" w14:textId="5EDA665D" w:rsidR="00D939C9" w:rsidRPr="00D939C9" w:rsidRDefault="00D939C9" w:rsidP="00C076AC">
      <w:pPr>
        <w:pStyle w:val="NormalWeb"/>
        <w:numPr>
          <w:ilvl w:val="0"/>
          <w:numId w:val="8"/>
        </w:numPr>
        <w:spacing w:before="0" w:beforeAutospacing="0" w:after="0" w:afterAutospacing="0"/>
        <w:jc w:val="both"/>
        <w:textAlignment w:val="baseline"/>
      </w:pPr>
      <w:r w:rsidRPr="00D939C9">
        <w:t xml:space="preserve">2^7-2= 126 network </w:t>
      </w:r>
      <w:r w:rsidRPr="00591E60">
        <w:t>ID (</w:t>
      </w:r>
      <w:r w:rsidRPr="00D939C9">
        <w:t xml:space="preserve">Here 2 address is </w:t>
      </w:r>
      <w:r w:rsidRPr="00591E60">
        <w:t>subtracted</w:t>
      </w:r>
      <w:r w:rsidRPr="00D939C9">
        <w:t xml:space="preserve"> because 0.0.0.0 and 127.x.y.z are special address</w:t>
      </w:r>
      <w:r w:rsidR="002965FC" w:rsidRPr="00591E60">
        <w:t>.)</w:t>
      </w:r>
    </w:p>
    <w:p w14:paraId="3626E09A" w14:textId="549C934C" w:rsidR="00D939C9" w:rsidRPr="00591E60" w:rsidRDefault="00D939C9" w:rsidP="00C076AC">
      <w:pPr>
        <w:pStyle w:val="NormalWeb"/>
        <w:numPr>
          <w:ilvl w:val="0"/>
          <w:numId w:val="8"/>
        </w:numPr>
        <w:spacing w:before="0" w:beforeAutospacing="0" w:after="0" w:afterAutospacing="0"/>
        <w:jc w:val="both"/>
        <w:textAlignment w:val="baseline"/>
      </w:pPr>
      <w:r w:rsidRPr="00D939C9">
        <w:t>2^24 – 2 = 16,777,214 host ID</w:t>
      </w:r>
    </w:p>
    <w:p w14:paraId="15CBA341" w14:textId="77777777" w:rsidR="00F3277E" w:rsidRPr="00D939C9" w:rsidRDefault="00F3277E" w:rsidP="00F3277E">
      <w:pPr>
        <w:pStyle w:val="NormalWeb"/>
        <w:spacing w:before="0" w:beforeAutospacing="0" w:after="0" w:afterAutospacing="0"/>
        <w:ind w:left="720"/>
        <w:jc w:val="both"/>
        <w:textAlignment w:val="baseline"/>
      </w:pPr>
    </w:p>
    <w:p w14:paraId="50018ECE" w14:textId="4042A385" w:rsidR="002965FC" w:rsidRPr="00591E60" w:rsidRDefault="00D939C9" w:rsidP="00B50044">
      <w:pPr>
        <w:pStyle w:val="NormalWeb"/>
        <w:spacing w:before="0" w:beforeAutospacing="0" w:after="0" w:afterAutospacing="0"/>
        <w:jc w:val="both"/>
        <w:textAlignment w:val="baseline"/>
      </w:pPr>
      <w:r w:rsidRPr="00D939C9">
        <w:t>IP addresses belonging to class A ranges from 1.x.x.x – 126.x.x.x</w:t>
      </w:r>
    </w:p>
    <w:p w14:paraId="5787F3EA" w14:textId="77777777" w:rsidR="00F3277E" w:rsidRPr="00591E60" w:rsidRDefault="00F3277E" w:rsidP="002965FC">
      <w:pPr>
        <w:pStyle w:val="NormalWeb"/>
        <w:spacing w:before="0" w:beforeAutospacing="0" w:after="0" w:afterAutospacing="0"/>
        <w:textAlignment w:val="baseline"/>
      </w:pPr>
    </w:p>
    <w:p w14:paraId="0C833CB4" w14:textId="0C5655E6" w:rsidR="00D939C9" w:rsidRPr="00D939C9" w:rsidRDefault="00D939C9" w:rsidP="002965FC">
      <w:pPr>
        <w:pStyle w:val="NormalWeb"/>
        <w:spacing w:before="0" w:beforeAutospacing="0" w:after="0" w:afterAutospacing="0"/>
        <w:jc w:val="center"/>
        <w:textAlignment w:val="baseline"/>
      </w:pPr>
      <w:r w:rsidRPr="00D939C9">
        <w:fldChar w:fldCharType="begin"/>
      </w:r>
      <w:r w:rsidRPr="00D939C9">
        <w:instrText xml:space="preserve"> INCLUDEPICTURE "https://media.geeksforgeeks.org/wp-content/cdn-uploads/IP_addressing_4.jpg" \* MERGEFORMATINET </w:instrText>
      </w:r>
      <w:r w:rsidRPr="00D939C9">
        <w:fldChar w:fldCharType="separate"/>
      </w:r>
      <w:r w:rsidR="00FD04C0">
        <w:fldChar w:fldCharType="begin"/>
      </w:r>
      <w:r w:rsidR="00FD04C0">
        <w:instrText xml:space="preserve"> INCLUDEPICTURE  "https://media.geeksforgeeks.org/wp-content/cdn-uploads/IP_addressing_4.jpg" \* MERGEFORMATINET </w:instrText>
      </w:r>
      <w:r w:rsidR="00FD04C0">
        <w:fldChar w:fldCharType="separate"/>
      </w:r>
      <w:r w:rsidR="00C076AC">
        <w:fldChar w:fldCharType="begin"/>
      </w:r>
      <w:r w:rsidR="00C076AC">
        <w:instrText xml:space="preserve"> </w:instrText>
      </w:r>
      <w:r w:rsidR="00C076AC">
        <w:instrText>INCLUDEPICTURE  "https://media</w:instrText>
      </w:r>
      <w:r w:rsidR="00C076AC">
        <w:instrText>.geeksforgeeks.org/wp-content/cdn-uploads/IP_addressing_4.jpg" \* MERGEFORMATINET</w:instrText>
      </w:r>
      <w:r w:rsidR="00C076AC">
        <w:instrText xml:space="preserve"> </w:instrText>
      </w:r>
      <w:r w:rsidR="00C076AC">
        <w:fldChar w:fldCharType="separate"/>
      </w:r>
      <w:r w:rsidR="0091323A">
        <w:pict w14:anchorId="0D9923F6">
          <v:shape id="_x0000_i1030" type="#_x0000_t75" alt="" href="https://media.geeksforgeeks.org/wp-content/cdn-uploads/IP_addressing_4.jpg" style="width:309pt;height:88.5pt" o:button="t">
            <v:imagedata r:id="rId19" r:href="rId20"/>
          </v:shape>
        </w:pict>
      </w:r>
      <w:r w:rsidR="00C076AC">
        <w:fldChar w:fldCharType="end"/>
      </w:r>
      <w:r w:rsidR="00FD04C0">
        <w:fldChar w:fldCharType="end"/>
      </w:r>
      <w:r w:rsidRPr="00D939C9">
        <w:fldChar w:fldCharType="end"/>
      </w:r>
    </w:p>
    <w:p w14:paraId="54D4D5AE" w14:textId="690C787B" w:rsidR="004A72F6" w:rsidRDefault="004A72F6" w:rsidP="00B50044">
      <w:pPr>
        <w:suppressAutoHyphens w:val="0"/>
        <w:textAlignment w:val="baseline"/>
        <w:rPr>
          <w:b/>
          <w:bCs/>
          <w:bdr w:val="none" w:sz="0" w:space="0" w:color="auto" w:frame="1"/>
          <w:lang w:val="en-IN"/>
        </w:rPr>
      </w:pPr>
    </w:p>
    <w:p w14:paraId="1E76EE16" w14:textId="77777777" w:rsidR="0072413C" w:rsidRDefault="0072413C" w:rsidP="00B50044">
      <w:pPr>
        <w:suppressAutoHyphens w:val="0"/>
        <w:textAlignment w:val="baseline"/>
        <w:rPr>
          <w:b/>
          <w:bCs/>
          <w:bdr w:val="none" w:sz="0" w:space="0" w:color="auto" w:frame="1"/>
          <w:lang w:val="en-IN"/>
        </w:rPr>
      </w:pPr>
    </w:p>
    <w:p w14:paraId="4394E039" w14:textId="77777777" w:rsidR="004A72F6" w:rsidRDefault="004A72F6" w:rsidP="004A72F6">
      <w:pPr>
        <w:suppressAutoHyphens w:val="0"/>
        <w:textAlignment w:val="baseline"/>
        <w:rPr>
          <w:b/>
          <w:bCs/>
          <w:bdr w:val="none" w:sz="0" w:space="0" w:color="auto" w:frame="1"/>
          <w:lang w:val="en-IN"/>
        </w:rPr>
      </w:pPr>
    </w:p>
    <w:p w14:paraId="21BC872E" w14:textId="0EB4A7C5" w:rsidR="00D939C9" w:rsidRPr="006259A0" w:rsidRDefault="00D939C9" w:rsidP="004A72F6">
      <w:pPr>
        <w:suppressAutoHyphens w:val="0"/>
        <w:jc w:val="center"/>
        <w:textAlignment w:val="baseline"/>
        <w:rPr>
          <w:b/>
          <w:bCs/>
          <w:sz w:val="28"/>
          <w:szCs w:val="28"/>
          <w:bdr w:val="none" w:sz="0" w:space="0" w:color="auto" w:frame="1"/>
          <w:lang w:val="en-IN"/>
        </w:rPr>
      </w:pPr>
      <w:r w:rsidRPr="00D939C9">
        <w:rPr>
          <w:b/>
          <w:bCs/>
          <w:sz w:val="28"/>
          <w:szCs w:val="28"/>
          <w:bdr w:val="none" w:sz="0" w:space="0" w:color="auto" w:frame="1"/>
          <w:lang w:val="en-IN"/>
        </w:rPr>
        <w:t>Class B:</w:t>
      </w:r>
    </w:p>
    <w:p w14:paraId="74A1087F" w14:textId="77777777" w:rsidR="00E77122" w:rsidRPr="00D939C9" w:rsidRDefault="00E77122" w:rsidP="00D939C9">
      <w:pPr>
        <w:suppressAutoHyphens w:val="0"/>
        <w:jc w:val="center"/>
        <w:textAlignment w:val="baseline"/>
        <w:rPr>
          <w:lang w:val="en-IN"/>
        </w:rPr>
      </w:pPr>
    </w:p>
    <w:p w14:paraId="589AB59E" w14:textId="77777777" w:rsidR="00D939C9" w:rsidRPr="00D939C9" w:rsidRDefault="00D939C9" w:rsidP="00D939C9">
      <w:pPr>
        <w:suppressAutoHyphens w:val="0"/>
        <w:spacing w:after="150"/>
        <w:textAlignment w:val="baseline"/>
        <w:rPr>
          <w:lang w:val="en-IN"/>
        </w:rPr>
      </w:pPr>
      <w:r w:rsidRPr="00D939C9">
        <w:rPr>
          <w:lang w:val="en-IN"/>
        </w:rPr>
        <w:t>IP address belonging to class B are assigned to the networks that ranges from medium-sized to large-sized networks.</w:t>
      </w:r>
    </w:p>
    <w:p w14:paraId="42365A4C" w14:textId="77777777" w:rsidR="00D939C9" w:rsidRPr="00D939C9" w:rsidRDefault="00D939C9" w:rsidP="00C076AC">
      <w:pPr>
        <w:numPr>
          <w:ilvl w:val="0"/>
          <w:numId w:val="5"/>
        </w:numPr>
        <w:suppressAutoHyphens w:val="0"/>
        <w:ind w:left="540"/>
        <w:jc w:val="both"/>
        <w:textAlignment w:val="baseline"/>
        <w:rPr>
          <w:lang w:val="en-IN"/>
        </w:rPr>
      </w:pPr>
      <w:r w:rsidRPr="00D939C9">
        <w:rPr>
          <w:lang w:val="en-IN"/>
        </w:rPr>
        <w:t>The network ID is 16 bits long.</w:t>
      </w:r>
    </w:p>
    <w:p w14:paraId="3A32DEAA" w14:textId="6EE96492" w:rsidR="00D939C9" w:rsidRPr="00591E60" w:rsidRDefault="00D939C9" w:rsidP="00C076AC">
      <w:pPr>
        <w:numPr>
          <w:ilvl w:val="0"/>
          <w:numId w:val="5"/>
        </w:numPr>
        <w:suppressAutoHyphens w:val="0"/>
        <w:ind w:left="540"/>
        <w:jc w:val="both"/>
        <w:textAlignment w:val="baseline"/>
        <w:rPr>
          <w:lang w:val="en-IN"/>
        </w:rPr>
      </w:pPr>
      <w:r w:rsidRPr="00D939C9">
        <w:rPr>
          <w:lang w:val="en-IN"/>
        </w:rPr>
        <w:t>The host ID is 16 bits long.</w:t>
      </w:r>
    </w:p>
    <w:p w14:paraId="0AC41823" w14:textId="77777777" w:rsidR="00F3277E" w:rsidRPr="00D939C9" w:rsidRDefault="00F3277E" w:rsidP="00F3277E">
      <w:pPr>
        <w:suppressAutoHyphens w:val="0"/>
        <w:ind w:left="540"/>
        <w:textAlignment w:val="baseline"/>
        <w:rPr>
          <w:lang w:val="en-IN"/>
        </w:rPr>
      </w:pPr>
    </w:p>
    <w:p w14:paraId="4C94FD6B" w14:textId="77777777" w:rsidR="00D939C9" w:rsidRPr="00D939C9" w:rsidRDefault="00D939C9" w:rsidP="00B50044">
      <w:pPr>
        <w:suppressAutoHyphens w:val="0"/>
        <w:spacing w:after="150"/>
        <w:ind w:firstLine="180"/>
        <w:jc w:val="both"/>
        <w:textAlignment w:val="baseline"/>
        <w:rPr>
          <w:lang w:val="en-IN"/>
        </w:rPr>
      </w:pPr>
      <w:r w:rsidRPr="00D939C9">
        <w:rPr>
          <w:lang w:val="en-IN"/>
        </w:rPr>
        <w:t>The higher order bits of the first octet of IP addresses of class B are always set to 10. The remaining 14 bits are used to determine network ID. The 16 bits of host ID is used to determine the host in any network. The default sub-net mask for class B is 255.255.x.x. Class B has a total of:</w:t>
      </w:r>
    </w:p>
    <w:p w14:paraId="0ACACDA9" w14:textId="77777777" w:rsidR="00D939C9" w:rsidRPr="00D939C9" w:rsidRDefault="00D939C9" w:rsidP="00C076AC">
      <w:pPr>
        <w:numPr>
          <w:ilvl w:val="0"/>
          <w:numId w:val="6"/>
        </w:numPr>
        <w:suppressAutoHyphens w:val="0"/>
        <w:ind w:left="540"/>
        <w:textAlignment w:val="baseline"/>
        <w:rPr>
          <w:lang w:val="en-IN"/>
        </w:rPr>
      </w:pPr>
      <w:r w:rsidRPr="00D939C9">
        <w:rPr>
          <w:lang w:val="en-IN"/>
        </w:rPr>
        <w:t>2^14 = 16384 network address</w:t>
      </w:r>
    </w:p>
    <w:p w14:paraId="2140936E" w14:textId="4AF89DD7" w:rsidR="00D939C9" w:rsidRPr="00591E60" w:rsidRDefault="00D939C9" w:rsidP="00C076AC">
      <w:pPr>
        <w:numPr>
          <w:ilvl w:val="0"/>
          <w:numId w:val="6"/>
        </w:numPr>
        <w:suppressAutoHyphens w:val="0"/>
        <w:ind w:left="540"/>
        <w:textAlignment w:val="baseline"/>
        <w:rPr>
          <w:lang w:val="en-IN"/>
        </w:rPr>
      </w:pPr>
      <w:r w:rsidRPr="00D939C9">
        <w:rPr>
          <w:lang w:val="en-IN"/>
        </w:rPr>
        <w:t>2^16 – 2 = 65534 host address</w:t>
      </w:r>
    </w:p>
    <w:p w14:paraId="49F589EE" w14:textId="7206614B" w:rsidR="008B571D" w:rsidRDefault="008B571D" w:rsidP="00B50044">
      <w:pPr>
        <w:suppressAutoHyphens w:val="0"/>
        <w:textAlignment w:val="baseline"/>
        <w:rPr>
          <w:lang w:val="en-IN"/>
        </w:rPr>
      </w:pPr>
    </w:p>
    <w:p w14:paraId="79CF6564" w14:textId="77777777" w:rsidR="004A72F6" w:rsidRPr="00D939C9" w:rsidRDefault="004A72F6" w:rsidP="00B50044">
      <w:pPr>
        <w:suppressAutoHyphens w:val="0"/>
        <w:textAlignment w:val="baseline"/>
        <w:rPr>
          <w:lang w:val="en-IN"/>
        </w:rPr>
      </w:pPr>
    </w:p>
    <w:p w14:paraId="1EB0A24C" w14:textId="77777777" w:rsidR="0072413C" w:rsidRDefault="0072413C" w:rsidP="00D939C9">
      <w:pPr>
        <w:suppressAutoHyphens w:val="0"/>
        <w:textAlignment w:val="baseline"/>
        <w:rPr>
          <w:shd w:val="clear" w:color="auto" w:fill="FFFFFF"/>
          <w:lang w:val="en-IN"/>
        </w:rPr>
      </w:pPr>
    </w:p>
    <w:p w14:paraId="3D364601" w14:textId="794F02EA" w:rsidR="00337B0A" w:rsidRDefault="00D939C9" w:rsidP="00D939C9">
      <w:pPr>
        <w:suppressAutoHyphens w:val="0"/>
        <w:textAlignment w:val="baseline"/>
        <w:rPr>
          <w:shd w:val="clear" w:color="auto" w:fill="FFFFFF"/>
          <w:lang w:val="en-IN"/>
        </w:rPr>
      </w:pPr>
      <w:r w:rsidRPr="00D939C9">
        <w:rPr>
          <w:shd w:val="clear" w:color="auto" w:fill="FFFFFF"/>
          <w:lang w:val="en-IN"/>
        </w:rPr>
        <w:lastRenderedPageBreak/>
        <w:t>IP addresses belonging to class B ranges from 128.0.x.x – 191.255.x.x.</w:t>
      </w:r>
    </w:p>
    <w:p w14:paraId="672FCBE2" w14:textId="77777777" w:rsidR="0072413C" w:rsidRPr="00591E60" w:rsidRDefault="0072413C" w:rsidP="00D939C9">
      <w:pPr>
        <w:suppressAutoHyphens w:val="0"/>
        <w:textAlignment w:val="baseline"/>
        <w:rPr>
          <w:shd w:val="clear" w:color="auto" w:fill="FFFFFF"/>
          <w:lang w:val="en-IN"/>
        </w:rPr>
      </w:pPr>
    </w:p>
    <w:p w14:paraId="45649DEE" w14:textId="3395C2DE" w:rsidR="00D939C9" w:rsidRPr="00D939C9" w:rsidRDefault="00B50044" w:rsidP="00337B0A">
      <w:pPr>
        <w:suppressAutoHyphens w:val="0"/>
        <w:jc w:val="center"/>
        <w:textAlignment w:val="baseline"/>
        <w:rPr>
          <w:lang w:val="en-IN"/>
        </w:rPr>
      </w:pPr>
      <w:r w:rsidRPr="00D939C9">
        <w:rPr>
          <w:color w:val="EC4E20"/>
          <w:bdr w:val="none" w:sz="0" w:space="0" w:color="auto" w:frame="1"/>
          <w:shd w:val="clear" w:color="auto" w:fill="FFFFFF"/>
          <w:lang w:val="en-IN"/>
        </w:rPr>
        <w:fldChar w:fldCharType="begin"/>
      </w:r>
      <w:r w:rsidRPr="00D939C9">
        <w:rPr>
          <w:color w:val="EC4E20"/>
          <w:bdr w:val="none" w:sz="0" w:space="0" w:color="auto" w:frame="1"/>
          <w:shd w:val="clear" w:color="auto" w:fill="FFFFFF"/>
          <w:lang w:val="en-IN"/>
        </w:rPr>
        <w:instrText xml:space="preserve"> INCLUDEPICTURE "https://media.geeksforgeeks.org/wp-content/cdn-uploads/IP_addressing_5.jpg" \* MERGEFORMATINET </w:instrText>
      </w:r>
      <w:r w:rsidRPr="00D939C9">
        <w:rPr>
          <w:color w:val="EC4E20"/>
          <w:bdr w:val="none" w:sz="0" w:space="0" w:color="auto" w:frame="1"/>
          <w:shd w:val="clear" w:color="auto" w:fill="FFFFFF"/>
          <w:lang w:val="en-IN"/>
        </w:rPr>
        <w:fldChar w:fldCharType="separate"/>
      </w:r>
      <w:r w:rsidR="00FD04C0">
        <w:rPr>
          <w:color w:val="EC4E20"/>
          <w:bdr w:val="none" w:sz="0" w:space="0" w:color="auto" w:frame="1"/>
          <w:shd w:val="clear" w:color="auto" w:fill="FFFFFF"/>
          <w:lang w:val="en-IN"/>
        </w:rPr>
        <w:fldChar w:fldCharType="begin"/>
      </w:r>
      <w:r w:rsidR="00FD04C0">
        <w:rPr>
          <w:color w:val="EC4E20"/>
          <w:bdr w:val="none" w:sz="0" w:space="0" w:color="auto" w:frame="1"/>
          <w:shd w:val="clear" w:color="auto" w:fill="FFFFFF"/>
          <w:lang w:val="en-IN"/>
        </w:rPr>
        <w:instrText xml:space="preserve"> INCLUDEPICTURE  "https://media.geeksforgeeks.org/wp-content/cdn-uploads/IP_addressing_5.jpg" \* MERGEFORMATINET </w:instrText>
      </w:r>
      <w:r w:rsidR="00FD04C0">
        <w:rPr>
          <w:color w:val="EC4E20"/>
          <w:bdr w:val="none" w:sz="0" w:space="0" w:color="auto" w:frame="1"/>
          <w:shd w:val="clear" w:color="auto" w:fill="FFFFFF"/>
          <w:lang w:val="en-IN"/>
        </w:rPr>
        <w:fldChar w:fldCharType="separate"/>
      </w:r>
      <w:r w:rsidR="00C076AC">
        <w:rPr>
          <w:color w:val="EC4E20"/>
          <w:bdr w:val="none" w:sz="0" w:space="0" w:color="auto" w:frame="1"/>
          <w:shd w:val="clear" w:color="auto" w:fill="FFFFFF"/>
          <w:lang w:val="en-IN"/>
        </w:rPr>
        <w:fldChar w:fldCharType="begin"/>
      </w:r>
      <w:r w:rsidR="00C076AC">
        <w:rPr>
          <w:color w:val="EC4E20"/>
          <w:bdr w:val="none" w:sz="0" w:space="0" w:color="auto" w:frame="1"/>
          <w:shd w:val="clear" w:color="auto" w:fill="FFFFFF"/>
          <w:lang w:val="en-IN"/>
        </w:rPr>
        <w:instrText xml:space="preserve"> </w:instrText>
      </w:r>
      <w:r w:rsidR="00C076AC">
        <w:rPr>
          <w:color w:val="EC4E20"/>
          <w:bdr w:val="none" w:sz="0" w:space="0" w:color="auto" w:frame="1"/>
          <w:shd w:val="clear" w:color="auto" w:fill="FFFFFF"/>
          <w:lang w:val="en-IN"/>
        </w:rPr>
        <w:instrText>INCLUDEPICTURE  "https://media</w:instrText>
      </w:r>
      <w:r w:rsidR="00C076AC">
        <w:rPr>
          <w:color w:val="EC4E20"/>
          <w:bdr w:val="none" w:sz="0" w:space="0" w:color="auto" w:frame="1"/>
          <w:shd w:val="clear" w:color="auto" w:fill="FFFFFF"/>
          <w:lang w:val="en-IN"/>
        </w:rPr>
        <w:instrText>.geeksforgeeks.org/wp-content/cdn-uploads/IP_addressing_5.jpg" \* MERGEFORMATINET</w:instrText>
      </w:r>
      <w:r w:rsidR="00C076AC">
        <w:rPr>
          <w:color w:val="EC4E20"/>
          <w:bdr w:val="none" w:sz="0" w:space="0" w:color="auto" w:frame="1"/>
          <w:shd w:val="clear" w:color="auto" w:fill="FFFFFF"/>
          <w:lang w:val="en-IN"/>
        </w:rPr>
        <w:instrText xml:space="preserve"> </w:instrText>
      </w:r>
      <w:r w:rsidR="00C076AC">
        <w:rPr>
          <w:color w:val="EC4E20"/>
          <w:bdr w:val="none" w:sz="0" w:space="0" w:color="auto" w:frame="1"/>
          <w:shd w:val="clear" w:color="auto" w:fill="FFFFFF"/>
          <w:lang w:val="en-IN"/>
        </w:rPr>
        <w:fldChar w:fldCharType="separate"/>
      </w:r>
      <w:r w:rsidR="0091323A">
        <w:rPr>
          <w:color w:val="EC4E20"/>
          <w:bdr w:val="none" w:sz="0" w:space="0" w:color="auto" w:frame="1"/>
          <w:shd w:val="clear" w:color="auto" w:fill="FFFFFF"/>
          <w:lang w:val="en-IN"/>
        </w:rPr>
        <w:pict w14:anchorId="03F6F15A">
          <v:shape id="_x0000_i1031" type="#_x0000_t75" alt="" href="https://media.geeksforgeeks.org/wp-content/cdn-uploads/IP_addressing_5.jpg" style="width:330pt;height:75.75pt" o:button="t">
            <v:imagedata r:id="rId21" r:href="rId22"/>
          </v:shape>
        </w:pict>
      </w:r>
      <w:r w:rsidR="00C076AC">
        <w:rPr>
          <w:color w:val="EC4E20"/>
          <w:bdr w:val="none" w:sz="0" w:space="0" w:color="auto" w:frame="1"/>
          <w:shd w:val="clear" w:color="auto" w:fill="FFFFFF"/>
          <w:lang w:val="en-IN"/>
        </w:rPr>
        <w:fldChar w:fldCharType="end"/>
      </w:r>
      <w:r w:rsidR="00FD04C0">
        <w:rPr>
          <w:color w:val="EC4E20"/>
          <w:bdr w:val="none" w:sz="0" w:space="0" w:color="auto" w:frame="1"/>
          <w:shd w:val="clear" w:color="auto" w:fill="FFFFFF"/>
          <w:lang w:val="en-IN"/>
        </w:rPr>
        <w:fldChar w:fldCharType="end"/>
      </w:r>
      <w:r w:rsidRPr="00D939C9">
        <w:rPr>
          <w:color w:val="EC4E20"/>
          <w:bdr w:val="none" w:sz="0" w:space="0" w:color="auto" w:frame="1"/>
          <w:shd w:val="clear" w:color="auto" w:fill="FFFFFF"/>
          <w:lang w:val="en-IN"/>
        </w:rPr>
        <w:fldChar w:fldCharType="end"/>
      </w:r>
      <w:r w:rsidR="00D939C9" w:rsidRPr="00D939C9">
        <w:rPr>
          <w:lang w:val="en-IN"/>
        </w:rPr>
        <w:br/>
      </w:r>
    </w:p>
    <w:p w14:paraId="0148264B" w14:textId="77777777" w:rsidR="00E77122" w:rsidRPr="00591E60" w:rsidRDefault="00E77122" w:rsidP="00D939C9">
      <w:pPr>
        <w:shd w:val="clear" w:color="auto" w:fill="FFFFFF"/>
        <w:suppressAutoHyphens w:val="0"/>
        <w:jc w:val="center"/>
        <w:textAlignment w:val="baseline"/>
        <w:rPr>
          <w:b/>
          <w:bCs/>
          <w:bdr w:val="none" w:sz="0" w:space="0" w:color="auto" w:frame="1"/>
          <w:lang w:val="en-IN"/>
        </w:rPr>
      </w:pPr>
    </w:p>
    <w:p w14:paraId="2053EF33" w14:textId="77777777" w:rsidR="00E77122" w:rsidRPr="00591E60" w:rsidRDefault="00E77122" w:rsidP="00D939C9">
      <w:pPr>
        <w:shd w:val="clear" w:color="auto" w:fill="FFFFFF"/>
        <w:suppressAutoHyphens w:val="0"/>
        <w:jc w:val="center"/>
        <w:textAlignment w:val="baseline"/>
        <w:rPr>
          <w:b/>
          <w:bCs/>
          <w:bdr w:val="none" w:sz="0" w:space="0" w:color="auto" w:frame="1"/>
          <w:lang w:val="en-IN"/>
        </w:rPr>
      </w:pPr>
    </w:p>
    <w:p w14:paraId="400B8B6D" w14:textId="13334AA4" w:rsidR="00D939C9" w:rsidRPr="006259A0" w:rsidRDefault="00D939C9" w:rsidP="00D939C9">
      <w:pPr>
        <w:shd w:val="clear" w:color="auto" w:fill="FFFFFF"/>
        <w:suppressAutoHyphens w:val="0"/>
        <w:jc w:val="center"/>
        <w:textAlignment w:val="baseline"/>
        <w:rPr>
          <w:b/>
          <w:bCs/>
          <w:sz w:val="28"/>
          <w:szCs w:val="28"/>
          <w:bdr w:val="none" w:sz="0" w:space="0" w:color="auto" w:frame="1"/>
          <w:lang w:val="en-IN"/>
        </w:rPr>
      </w:pPr>
      <w:r w:rsidRPr="00D939C9">
        <w:rPr>
          <w:b/>
          <w:bCs/>
          <w:sz w:val="28"/>
          <w:szCs w:val="28"/>
          <w:bdr w:val="none" w:sz="0" w:space="0" w:color="auto" w:frame="1"/>
          <w:lang w:val="en-IN"/>
        </w:rPr>
        <w:t>Class C:</w:t>
      </w:r>
    </w:p>
    <w:p w14:paraId="31C331E6" w14:textId="77777777" w:rsidR="00E77122" w:rsidRPr="00D939C9" w:rsidRDefault="00E77122" w:rsidP="00D939C9">
      <w:pPr>
        <w:shd w:val="clear" w:color="auto" w:fill="FFFFFF"/>
        <w:suppressAutoHyphens w:val="0"/>
        <w:jc w:val="center"/>
        <w:textAlignment w:val="baseline"/>
        <w:rPr>
          <w:lang w:val="en-IN"/>
        </w:rPr>
      </w:pPr>
    </w:p>
    <w:p w14:paraId="15F0B7E1" w14:textId="77777777" w:rsidR="00D939C9" w:rsidRPr="00D939C9" w:rsidRDefault="00D939C9" w:rsidP="00B50044">
      <w:pPr>
        <w:shd w:val="clear" w:color="auto" w:fill="FFFFFF"/>
        <w:suppressAutoHyphens w:val="0"/>
        <w:spacing w:after="150"/>
        <w:jc w:val="both"/>
        <w:textAlignment w:val="baseline"/>
        <w:rPr>
          <w:lang w:val="en-IN"/>
        </w:rPr>
      </w:pPr>
      <w:r w:rsidRPr="00D939C9">
        <w:rPr>
          <w:lang w:val="en-IN"/>
        </w:rPr>
        <w:t>IP address belonging to class C are assigned to small-sized networks.</w:t>
      </w:r>
    </w:p>
    <w:p w14:paraId="4ECB0010" w14:textId="77777777" w:rsidR="00D939C9" w:rsidRPr="00D939C9" w:rsidRDefault="00D939C9" w:rsidP="00C076AC">
      <w:pPr>
        <w:numPr>
          <w:ilvl w:val="2"/>
          <w:numId w:val="6"/>
        </w:numPr>
        <w:shd w:val="clear" w:color="auto" w:fill="FFFFFF"/>
        <w:tabs>
          <w:tab w:val="clear" w:pos="2160"/>
          <w:tab w:val="num" w:pos="567"/>
        </w:tabs>
        <w:suppressAutoHyphens w:val="0"/>
        <w:ind w:left="540"/>
        <w:jc w:val="both"/>
        <w:textAlignment w:val="baseline"/>
        <w:rPr>
          <w:lang w:val="en-IN"/>
        </w:rPr>
      </w:pPr>
      <w:r w:rsidRPr="00D939C9">
        <w:rPr>
          <w:lang w:val="en-IN"/>
        </w:rPr>
        <w:t>The network ID is 24 bits long.</w:t>
      </w:r>
    </w:p>
    <w:p w14:paraId="5CCE5109" w14:textId="77777777" w:rsidR="00D939C9" w:rsidRPr="00D939C9" w:rsidRDefault="00D939C9" w:rsidP="00C076AC">
      <w:pPr>
        <w:numPr>
          <w:ilvl w:val="2"/>
          <w:numId w:val="6"/>
        </w:numPr>
        <w:shd w:val="clear" w:color="auto" w:fill="FFFFFF"/>
        <w:tabs>
          <w:tab w:val="clear" w:pos="2160"/>
          <w:tab w:val="num" w:pos="567"/>
        </w:tabs>
        <w:suppressAutoHyphens w:val="0"/>
        <w:ind w:left="540"/>
        <w:jc w:val="both"/>
        <w:textAlignment w:val="baseline"/>
        <w:rPr>
          <w:lang w:val="en-IN"/>
        </w:rPr>
      </w:pPr>
      <w:r w:rsidRPr="00D939C9">
        <w:rPr>
          <w:lang w:val="en-IN"/>
        </w:rPr>
        <w:t>The host ID is 8 bits long.</w:t>
      </w:r>
    </w:p>
    <w:p w14:paraId="172A10B2" w14:textId="77777777" w:rsidR="00E77122" w:rsidRPr="00591E60" w:rsidRDefault="00D939C9" w:rsidP="00B50044">
      <w:pPr>
        <w:shd w:val="clear" w:color="auto" w:fill="FFFFFF"/>
        <w:suppressAutoHyphens w:val="0"/>
        <w:spacing w:after="150"/>
        <w:jc w:val="both"/>
        <w:textAlignment w:val="baseline"/>
        <w:rPr>
          <w:lang w:val="en-IN"/>
        </w:rPr>
      </w:pPr>
      <w:r w:rsidRPr="00D939C9">
        <w:rPr>
          <w:lang w:val="en-IN"/>
        </w:rPr>
        <w:t xml:space="preserve">The higher order bits of the first octet of IP addresses of class C are always set to 110. The remaining 21 bits are used to determine network ID. The 8 bits of host ID is used to determine the host in any network. The default sub-net mask for class C is 255.255.255.x. </w:t>
      </w:r>
    </w:p>
    <w:p w14:paraId="0FBCA0FB" w14:textId="56E480B2" w:rsidR="00D939C9" w:rsidRPr="00D939C9" w:rsidRDefault="00D939C9" w:rsidP="00B50044">
      <w:pPr>
        <w:shd w:val="clear" w:color="auto" w:fill="FFFFFF"/>
        <w:suppressAutoHyphens w:val="0"/>
        <w:spacing w:after="150"/>
        <w:jc w:val="both"/>
        <w:textAlignment w:val="baseline"/>
        <w:rPr>
          <w:lang w:val="en-IN"/>
        </w:rPr>
      </w:pPr>
      <w:r w:rsidRPr="00D939C9">
        <w:rPr>
          <w:lang w:val="en-IN"/>
        </w:rPr>
        <w:t>Class C has a total of:</w:t>
      </w:r>
    </w:p>
    <w:p w14:paraId="52788484" w14:textId="77777777" w:rsidR="00D939C9" w:rsidRPr="00D939C9" w:rsidRDefault="00D939C9" w:rsidP="00C076AC">
      <w:pPr>
        <w:numPr>
          <w:ilvl w:val="2"/>
          <w:numId w:val="6"/>
        </w:numPr>
        <w:shd w:val="clear" w:color="auto" w:fill="FFFFFF"/>
        <w:tabs>
          <w:tab w:val="clear" w:pos="2160"/>
          <w:tab w:val="num" w:pos="567"/>
        </w:tabs>
        <w:suppressAutoHyphens w:val="0"/>
        <w:ind w:left="540"/>
        <w:jc w:val="both"/>
        <w:textAlignment w:val="baseline"/>
        <w:rPr>
          <w:lang w:val="en-IN"/>
        </w:rPr>
      </w:pPr>
      <w:r w:rsidRPr="00D939C9">
        <w:rPr>
          <w:lang w:val="en-IN"/>
        </w:rPr>
        <w:t>2^21 = 2097152 network address</w:t>
      </w:r>
    </w:p>
    <w:p w14:paraId="748092CB" w14:textId="77777777" w:rsidR="00D939C9" w:rsidRPr="00D939C9" w:rsidRDefault="00D939C9" w:rsidP="00C076AC">
      <w:pPr>
        <w:numPr>
          <w:ilvl w:val="2"/>
          <w:numId w:val="6"/>
        </w:numPr>
        <w:shd w:val="clear" w:color="auto" w:fill="FFFFFF"/>
        <w:tabs>
          <w:tab w:val="clear" w:pos="2160"/>
          <w:tab w:val="num" w:pos="567"/>
        </w:tabs>
        <w:suppressAutoHyphens w:val="0"/>
        <w:ind w:left="540"/>
        <w:jc w:val="both"/>
        <w:textAlignment w:val="baseline"/>
        <w:rPr>
          <w:lang w:val="en-IN"/>
        </w:rPr>
      </w:pPr>
      <w:r w:rsidRPr="00D939C9">
        <w:rPr>
          <w:lang w:val="en-IN"/>
        </w:rPr>
        <w:t>2^8 – 2 = 254 host address</w:t>
      </w:r>
    </w:p>
    <w:p w14:paraId="2964414D" w14:textId="77777777" w:rsidR="00303418" w:rsidRPr="00591E60" w:rsidRDefault="00D939C9" w:rsidP="00B50044">
      <w:pPr>
        <w:shd w:val="clear" w:color="auto" w:fill="FFFFFF"/>
        <w:suppressAutoHyphens w:val="0"/>
        <w:jc w:val="both"/>
        <w:textAlignment w:val="baseline"/>
        <w:rPr>
          <w:lang w:val="en-IN"/>
        </w:rPr>
      </w:pPr>
      <w:r w:rsidRPr="00D939C9">
        <w:rPr>
          <w:lang w:val="en-IN"/>
        </w:rPr>
        <w:t>IP addresses belonging to class C ranges from 192.0.0.x – 223.255.255.x.</w:t>
      </w:r>
    </w:p>
    <w:p w14:paraId="038C6398" w14:textId="3BC90226" w:rsidR="00D939C9" w:rsidRPr="00D939C9" w:rsidRDefault="00D939C9" w:rsidP="00303418">
      <w:pPr>
        <w:shd w:val="clear" w:color="auto" w:fill="FFFFFF"/>
        <w:suppressAutoHyphens w:val="0"/>
        <w:jc w:val="center"/>
        <w:textAlignment w:val="baseline"/>
        <w:rPr>
          <w:lang w:val="en-IN"/>
        </w:rPr>
      </w:pPr>
      <w:r w:rsidRPr="00D939C9">
        <w:rPr>
          <w:lang w:val="en-IN"/>
        </w:rPr>
        <w:br/>
      </w:r>
      <w:r w:rsidRPr="00D939C9">
        <w:rPr>
          <w:color w:val="EC4E20"/>
          <w:bdr w:val="none" w:sz="0" w:space="0" w:color="auto" w:frame="1"/>
          <w:lang w:val="en-IN"/>
        </w:rPr>
        <w:fldChar w:fldCharType="begin"/>
      </w:r>
      <w:r w:rsidRPr="00D939C9">
        <w:rPr>
          <w:color w:val="EC4E20"/>
          <w:bdr w:val="none" w:sz="0" w:space="0" w:color="auto" w:frame="1"/>
          <w:lang w:val="en-IN"/>
        </w:rPr>
        <w:instrText xml:space="preserve"> INCLUDEPICTURE "https://media.geeksforgeeks.org/wp-content/cdn-uploads/IP_addressing_6.jpg" \* MERGEFORMATINET </w:instrText>
      </w:r>
      <w:r w:rsidRPr="00D939C9">
        <w:rPr>
          <w:color w:val="EC4E20"/>
          <w:bdr w:val="none" w:sz="0" w:space="0" w:color="auto" w:frame="1"/>
          <w:lang w:val="en-IN"/>
        </w:rPr>
        <w:fldChar w:fldCharType="separate"/>
      </w:r>
      <w:r w:rsidR="00FD04C0">
        <w:rPr>
          <w:color w:val="EC4E20"/>
          <w:bdr w:val="none" w:sz="0" w:space="0" w:color="auto" w:frame="1"/>
          <w:lang w:val="en-IN"/>
        </w:rPr>
        <w:fldChar w:fldCharType="begin"/>
      </w:r>
      <w:r w:rsidR="00FD04C0">
        <w:rPr>
          <w:color w:val="EC4E20"/>
          <w:bdr w:val="none" w:sz="0" w:space="0" w:color="auto" w:frame="1"/>
          <w:lang w:val="en-IN"/>
        </w:rPr>
        <w:instrText xml:space="preserve"> INCLUDEPICTURE  "https://media.geeksforgeeks.org/wp-content/cdn-uploads/IP_addressing_6.jpg" \* MERGEFORMATINET </w:instrText>
      </w:r>
      <w:r w:rsidR="00FD04C0">
        <w:rPr>
          <w:color w:val="EC4E20"/>
          <w:bdr w:val="none" w:sz="0" w:space="0" w:color="auto" w:frame="1"/>
          <w:lang w:val="en-IN"/>
        </w:rPr>
        <w:fldChar w:fldCharType="separate"/>
      </w:r>
      <w:r w:rsidR="00C076AC">
        <w:rPr>
          <w:color w:val="EC4E20"/>
          <w:bdr w:val="none" w:sz="0" w:space="0" w:color="auto" w:frame="1"/>
          <w:lang w:val="en-IN"/>
        </w:rPr>
        <w:fldChar w:fldCharType="begin"/>
      </w:r>
      <w:r w:rsidR="00C076AC">
        <w:rPr>
          <w:color w:val="EC4E20"/>
          <w:bdr w:val="none" w:sz="0" w:space="0" w:color="auto" w:frame="1"/>
          <w:lang w:val="en-IN"/>
        </w:rPr>
        <w:instrText xml:space="preserve"> </w:instrText>
      </w:r>
      <w:r w:rsidR="00C076AC">
        <w:rPr>
          <w:color w:val="EC4E20"/>
          <w:bdr w:val="none" w:sz="0" w:space="0" w:color="auto" w:frame="1"/>
          <w:lang w:val="en-IN"/>
        </w:rPr>
        <w:instrText>INCLUDEPICTURE  "https://media</w:instrText>
      </w:r>
      <w:r w:rsidR="00C076AC">
        <w:rPr>
          <w:color w:val="EC4E20"/>
          <w:bdr w:val="none" w:sz="0" w:space="0" w:color="auto" w:frame="1"/>
          <w:lang w:val="en-IN"/>
        </w:rPr>
        <w:instrText>.geeksforgeeks.org/wp-content/cdn-uploads/IP_addressing_6.jpg" \* MERGEFORMATINET</w:instrText>
      </w:r>
      <w:r w:rsidR="00C076AC">
        <w:rPr>
          <w:color w:val="EC4E20"/>
          <w:bdr w:val="none" w:sz="0" w:space="0" w:color="auto" w:frame="1"/>
          <w:lang w:val="en-IN"/>
        </w:rPr>
        <w:instrText xml:space="preserve"> </w:instrText>
      </w:r>
      <w:r w:rsidR="00C076AC">
        <w:rPr>
          <w:color w:val="EC4E20"/>
          <w:bdr w:val="none" w:sz="0" w:space="0" w:color="auto" w:frame="1"/>
          <w:lang w:val="en-IN"/>
        </w:rPr>
        <w:fldChar w:fldCharType="separate"/>
      </w:r>
      <w:r w:rsidR="0091323A">
        <w:rPr>
          <w:color w:val="EC4E20"/>
          <w:bdr w:val="none" w:sz="0" w:space="0" w:color="auto" w:frame="1"/>
          <w:lang w:val="en-IN"/>
        </w:rPr>
        <w:pict w14:anchorId="30D898AF">
          <v:shape id="_x0000_i1032" type="#_x0000_t75" alt="" href="https://media.geeksforgeeks.org/wp-content/cdn-uploads/IP_addressing_6.jpg" style="width:337.5pt;height:81.75pt" o:button="t">
            <v:imagedata r:id="rId23" r:href="rId24"/>
          </v:shape>
        </w:pict>
      </w:r>
      <w:r w:rsidR="00C076AC">
        <w:rPr>
          <w:color w:val="EC4E20"/>
          <w:bdr w:val="none" w:sz="0" w:space="0" w:color="auto" w:frame="1"/>
          <w:lang w:val="en-IN"/>
        </w:rPr>
        <w:fldChar w:fldCharType="end"/>
      </w:r>
      <w:r w:rsidR="00FD04C0">
        <w:rPr>
          <w:color w:val="EC4E20"/>
          <w:bdr w:val="none" w:sz="0" w:space="0" w:color="auto" w:frame="1"/>
          <w:lang w:val="en-IN"/>
        </w:rPr>
        <w:fldChar w:fldCharType="end"/>
      </w:r>
      <w:r w:rsidRPr="00D939C9">
        <w:rPr>
          <w:color w:val="EC4E20"/>
          <w:bdr w:val="none" w:sz="0" w:space="0" w:color="auto" w:frame="1"/>
          <w:lang w:val="en-IN"/>
        </w:rPr>
        <w:fldChar w:fldCharType="end"/>
      </w:r>
    </w:p>
    <w:p w14:paraId="10210EC5" w14:textId="77777777" w:rsidR="00303418" w:rsidRPr="00591E60" w:rsidRDefault="00303418" w:rsidP="00D939C9">
      <w:pPr>
        <w:shd w:val="clear" w:color="auto" w:fill="FFFFFF"/>
        <w:suppressAutoHyphens w:val="0"/>
        <w:jc w:val="center"/>
        <w:textAlignment w:val="baseline"/>
        <w:rPr>
          <w:b/>
          <w:bCs/>
          <w:bdr w:val="none" w:sz="0" w:space="0" w:color="auto" w:frame="1"/>
          <w:lang w:val="en-IN"/>
        </w:rPr>
      </w:pPr>
    </w:p>
    <w:p w14:paraId="717800DB" w14:textId="77777777" w:rsidR="004A72F6" w:rsidRDefault="004A72F6" w:rsidP="00D939C9">
      <w:pPr>
        <w:shd w:val="clear" w:color="auto" w:fill="FFFFFF"/>
        <w:suppressAutoHyphens w:val="0"/>
        <w:jc w:val="center"/>
        <w:textAlignment w:val="baseline"/>
        <w:rPr>
          <w:b/>
          <w:bCs/>
          <w:sz w:val="28"/>
          <w:szCs w:val="28"/>
          <w:bdr w:val="none" w:sz="0" w:space="0" w:color="auto" w:frame="1"/>
          <w:lang w:val="en-IN"/>
        </w:rPr>
      </w:pPr>
    </w:p>
    <w:p w14:paraId="773AF584" w14:textId="77777777" w:rsidR="004A72F6" w:rsidRDefault="004A72F6" w:rsidP="00D939C9">
      <w:pPr>
        <w:shd w:val="clear" w:color="auto" w:fill="FFFFFF"/>
        <w:suppressAutoHyphens w:val="0"/>
        <w:jc w:val="center"/>
        <w:textAlignment w:val="baseline"/>
        <w:rPr>
          <w:b/>
          <w:bCs/>
          <w:sz w:val="28"/>
          <w:szCs w:val="28"/>
          <w:bdr w:val="none" w:sz="0" w:space="0" w:color="auto" w:frame="1"/>
          <w:lang w:val="en-IN"/>
        </w:rPr>
      </w:pPr>
    </w:p>
    <w:p w14:paraId="3BD57CC9" w14:textId="23C5D2F6" w:rsidR="00D939C9" w:rsidRPr="006259A0" w:rsidRDefault="00D939C9" w:rsidP="00D939C9">
      <w:pPr>
        <w:shd w:val="clear" w:color="auto" w:fill="FFFFFF"/>
        <w:suppressAutoHyphens w:val="0"/>
        <w:jc w:val="center"/>
        <w:textAlignment w:val="baseline"/>
        <w:rPr>
          <w:b/>
          <w:bCs/>
          <w:sz w:val="28"/>
          <w:szCs w:val="28"/>
          <w:bdr w:val="none" w:sz="0" w:space="0" w:color="auto" w:frame="1"/>
          <w:lang w:val="en-IN"/>
        </w:rPr>
      </w:pPr>
      <w:r w:rsidRPr="00D939C9">
        <w:rPr>
          <w:b/>
          <w:bCs/>
          <w:sz w:val="28"/>
          <w:szCs w:val="28"/>
          <w:bdr w:val="none" w:sz="0" w:space="0" w:color="auto" w:frame="1"/>
          <w:lang w:val="en-IN"/>
        </w:rPr>
        <w:t>Class D:</w:t>
      </w:r>
    </w:p>
    <w:p w14:paraId="67A32D32" w14:textId="77777777" w:rsidR="006120B9" w:rsidRPr="00D939C9" w:rsidRDefault="006120B9" w:rsidP="00D939C9">
      <w:pPr>
        <w:shd w:val="clear" w:color="auto" w:fill="FFFFFF"/>
        <w:suppressAutoHyphens w:val="0"/>
        <w:jc w:val="center"/>
        <w:textAlignment w:val="baseline"/>
        <w:rPr>
          <w:lang w:val="en-IN"/>
        </w:rPr>
      </w:pPr>
    </w:p>
    <w:p w14:paraId="0820F833" w14:textId="77777777" w:rsidR="00D939C9" w:rsidRPr="00D939C9" w:rsidRDefault="00D939C9" w:rsidP="00B50044">
      <w:pPr>
        <w:shd w:val="clear" w:color="auto" w:fill="FFFFFF"/>
        <w:suppressAutoHyphens w:val="0"/>
        <w:spacing w:after="150"/>
        <w:jc w:val="both"/>
        <w:textAlignment w:val="baseline"/>
        <w:rPr>
          <w:lang w:val="en-IN"/>
        </w:rPr>
      </w:pPr>
      <w:r w:rsidRPr="00D939C9">
        <w:rPr>
          <w:lang w:val="en-IN"/>
        </w:rPr>
        <w:t>IP address belonging to class D are reserved for multi-casting. The higher order bits of the first octet of IP addresses belonging to class D are always set to 1110. The remaining bits are for the address that interested hosts recognize.</w:t>
      </w:r>
    </w:p>
    <w:p w14:paraId="42777E83" w14:textId="77777777" w:rsidR="00E77122" w:rsidRPr="00591E60" w:rsidRDefault="00D939C9" w:rsidP="00B50044">
      <w:pPr>
        <w:shd w:val="clear" w:color="auto" w:fill="FFFFFF"/>
        <w:suppressAutoHyphens w:val="0"/>
        <w:jc w:val="both"/>
        <w:textAlignment w:val="baseline"/>
        <w:rPr>
          <w:lang w:val="en-IN"/>
        </w:rPr>
      </w:pPr>
      <w:r w:rsidRPr="00D939C9">
        <w:rPr>
          <w:lang w:val="en-IN"/>
        </w:rPr>
        <w:t xml:space="preserve">Class D does not </w:t>
      </w:r>
      <w:r w:rsidR="006120B9" w:rsidRPr="00591E60">
        <w:rPr>
          <w:lang w:val="en-IN"/>
        </w:rPr>
        <w:t>possess</w:t>
      </w:r>
      <w:r w:rsidRPr="00D939C9">
        <w:rPr>
          <w:lang w:val="en-IN"/>
        </w:rPr>
        <w:t xml:space="preserve"> any sub-net mask. IP addresses belonging to class D ranges</w:t>
      </w:r>
      <w:r w:rsidR="00E77122" w:rsidRPr="00591E60">
        <w:rPr>
          <w:lang w:val="en-IN"/>
        </w:rPr>
        <w:t xml:space="preserve"> </w:t>
      </w:r>
      <w:r w:rsidRPr="00D939C9">
        <w:rPr>
          <w:lang w:val="en-IN"/>
        </w:rPr>
        <w:t>from 224.0.0.0 – 239.255.255.255.</w:t>
      </w:r>
    </w:p>
    <w:p w14:paraId="73DE7372" w14:textId="53C833C9" w:rsidR="00D939C9" w:rsidRPr="00D939C9" w:rsidRDefault="00D939C9" w:rsidP="00E77122">
      <w:pPr>
        <w:shd w:val="clear" w:color="auto" w:fill="FFFFFF"/>
        <w:suppressAutoHyphens w:val="0"/>
        <w:jc w:val="center"/>
        <w:textAlignment w:val="baseline"/>
        <w:rPr>
          <w:lang w:val="en-IN"/>
        </w:rPr>
      </w:pPr>
      <w:r w:rsidRPr="00D939C9">
        <w:rPr>
          <w:lang w:val="en-IN"/>
        </w:rPr>
        <w:br/>
      </w:r>
      <w:r w:rsidRPr="00D939C9">
        <w:rPr>
          <w:color w:val="EC4E20"/>
          <w:bdr w:val="none" w:sz="0" w:space="0" w:color="auto" w:frame="1"/>
          <w:lang w:val="en-IN"/>
        </w:rPr>
        <w:fldChar w:fldCharType="begin"/>
      </w:r>
      <w:r w:rsidRPr="00D939C9">
        <w:rPr>
          <w:color w:val="EC4E20"/>
          <w:bdr w:val="none" w:sz="0" w:space="0" w:color="auto" w:frame="1"/>
          <w:lang w:val="en-IN"/>
        </w:rPr>
        <w:instrText xml:space="preserve"> INCLUDEPICTURE "https://media.geeksforgeeks.org/wp-content/cdn-uploads/IP_addressing_7.jpg" \* MERGEFORMATINET </w:instrText>
      </w:r>
      <w:r w:rsidRPr="00D939C9">
        <w:rPr>
          <w:color w:val="EC4E20"/>
          <w:bdr w:val="none" w:sz="0" w:space="0" w:color="auto" w:frame="1"/>
          <w:lang w:val="en-IN"/>
        </w:rPr>
        <w:fldChar w:fldCharType="separate"/>
      </w:r>
      <w:r w:rsidR="00FD04C0">
        <w:rPr>
          <w:color w:val="EC4E20"/>
          <w:bdr w:val="none" w:sz="0" w:space="0" w:color="auto" w:frame="1"/>
          <w:lang w:val="en-IN"/>
        </w:rPr>
        <w:fldChar w:fldCharType="begin"/>
      </w:r>
      <w:r w:rsidR="00FD04C0">
        <w:rPr>
          <w:color w:val="EC4E20"/>
          <w:bdr w:val="none" w:sz="0" w:space="0" w:color="auto" w:frame="1"/>
          <w:lang w:val="en-IN"/>
        </w:rPr>
        <w:instrText xml:space="preserve"> INCLUDEPICTURE  "https://media.geeksforgeeks.org/wp-content/cdn-uploads/IP_addressing_7.jpg" \* MERGEFORMATINET </w:instrText>
      </w:r>
      <w:r w:rsidR="00FD04C0">
        <w:rPr>
          <w:color w:val="EC4E20"/>
          <w:bdr w:val="none" w:sz="0" w:space="0" w:color="auto" w:frame="1"/>
          <w:lang w:val="en-IN"/>
        </w:rPr>
        <w:fldChar w:fldCharType="separate"/>
      </w:r>
      <w:r w:rsidR="00C076AC">
        <w:rPr>
          <w:color w:val="EC4E20"/>
          <w:bdr w:val="none" w:sz="0" w:space="0" w:color="auto" w:frame="1"/>
          <w:lang w:val="en-IN"/>
        </w:rPr>
        <w:fldChar w:fldCharType="begin"/>
      </w:r>
      <w:r w:rsidR="00C076AC">
        <w:rPr>
          <w:color w:val="EC4E20"/>
          <w:bdr w:val="none" w:sz="0" w:space="0" w:color="auto" w:frame="1"/>
          <w:lang w:val="en-IN"/>
        </w:rPr>
        <w:instrText xml:space="preserve"> </w:instrText>
      </w:r>
      <w:r w:rsidR="00C076AC">
        <w:rPr>
          <w:color w:val="EC4E20"/>
          <w:bdr w:val="none" w:sz="0" w:space="0" w:color="auto" w:frame="1"/>
          <w:lang w:val="en-IN"/>
        </w:rPr>
        <w:instrText>INCLUDEPICTURE  "https://media.geeksforgeeks.org/wp-content/cdn-uploads/IP_</w:instrText>
      </w:r>
      <w:r w:rsidR="00C076AC">
        <w:rPr>
          <w:color w:val="EC4E20"/>
          <w:bdr w:val="none" w:sz="0" w:space="0" w:color="auto" w:frame="1"/>
          <w:lang w:val="en-IN"/>
        </w:rPr>
        <w:instrText>addressing_7.jpg" \* MERGEFORMATINET</w:instrText>
      </w:r>
      <w:r w:rsidR="00C076AC">
        <w:rPr>
          <w:color w:val="EC4E20"/>
          <w:bdr w:val="none" w:sz="0" w:space="0" w:color="auto" w:frame="1"/>
          <w:lang w:val="en-IN"/>
        </w:rPr>
        <w:instrText xml:space="preserve"> </w:instrText>
      </w:r>
      <w:r w:rsidR="00C076AC">
        <w:rPr>
          <w:color w:val="EC4E20"/>
          <w:bdr w:val="none" w:sz="0" w:space="0" w:color="auto" w:frame="1"/>
          <w:lang w:val="en-IN"/>
        </w:rPr>
        <w:fldChar w:fldCharType="separate"/>
      </w:r>
      <w:r w:rsidR="0091323A">
        <w:rPr>
          <w:color w:val="EC4E20"/>
          <w:bdr w:val="none" w:sz="0" w:space="0" w:color="auto" w:frame="1"/>
          <w:lang w:val="en-IN"/>
        </w:rPr>
        <w:pict w14:anchorId="00664965">
          <v:shape id="_x0000_i1033" type="#_x0000_t75" alt="" href="https://media.geeksforgeeks.org/wp-content/cdn-uploads/IP_addressing_7.jpg" style="width:328.5pt;height:79.5pt" o:button="t">
            <v:imagedata r:id="rId25" r:href="rId26"/>
          </v:shape>
        </w:pict>
      </w:r>
      <w:r w:rsidR="00C076AC">
        <w:rPr>
          <w:color w:val="EC4E20"/>
          <w:bdr w:val="none" w:sz="0" w:space="0" w:color="auto" w:frame="1"/>
          <w:lang w:val="en-IN"/>
        </w:rPr>
        <w:fldChar w:fldCharType="end"/>
      </w:r>
      <w:r w:rsidR="00FD04C0">
        <w:rPr>
          <w:color w:val="EC4E20"/>
          <w:bdr w:val="none" w:sz="0" w:space="0" w:color="auto" w:frame="1"/>
          <w:lang w:val="en-IN"/>
        </w:rPr>
        <w:fldChar w:fldCharType="end"/>
      </w:r>
      <w:r w:rsidRPr="00D939C9">
        <w:rPr>
          <w:color w:val="EC4E20"/>
          <w:bdr w:val="none" w:sz="0" w:space="0" w:color="auto" w:frame="1"/>
          <w:lang w:val="en-IN"/>
        </w:rPr>
        <w:fldChar w:fldCharType="end"/>
      </w:r>
    </w:p>
    <w:p w14:paraId="36AB1CB5" w14:textId="77777777" w:rsidR="004A72F6" w:rsidRDefault="004A72F6" w:rsidP="00D939C9">
      <w:pPr>
        <w:shd w:val="clear" w:color="auto" w:fill="FFFFFF"/>
        <w:suppressAutoHyphens w:val="0"/>
        <w:jc w:val="center"/>
        <w:textAlignment w:val="baseline"/>
        <w:rPr>
          <w:b/>
          <w:bCs/>
          <w:bdr w:val="none" w:sz="0" w:space="0" w:color="auto" w:frame="1"/>
          <w:lang w:val="en-IN"/>
        </w:rPr>
      </w:pPr>
    </w:p>
    <w:p w14:paraId="2F25B14A" w14:textId="77777777" w:rsidR="0072413C" w:rsidRDefault="0072413C" w:rsidP="00D939C9">
      <w:pPr>
        <w:shd w:val="clear" w:color="auto" w:fill="FFFFFF"/>
        <w:suppressAutoHyphens w:val="0"/>
        <w:jc w:val="center"/>
        <w:textAlignment w:val="baseline"/>
        <w:rPr>
          <w:b/>
          <w:bCs/>
          <w:sz w:val="28"/>
          <w:szCs w:val="28"/>
          <w:bdr w:val="none" w:sz="0" w:space="0" w:color="auto" w:frame="1"/>
          <w:lang w:val="en-IN"/>
        </w:rPr>
      </w:pPr>
    </w:p>
    <w:p w14:paraId="37FFE216" w14:textId="2FAD8720" w:rsidR="00D939C9" w:rsidRPr="006259A0" w:rsidRDefault="00D939C9" w:rsidP="00D939C9">
      <w:pPr>
        <w:shd w:val="clear" w:color="auto" w:fill="FFFFFF"/>
        <w:suppressAutoHyphens w:val="0"/>
        <w:jc w:val="center"/>
        <w:textAlignment w:val="baseline"/>
        <w:rPr>
          <w:b/>
          <w:bCs/>
          <w:sz w:val="28"/>
          <w:szCs w:val="28"/>
          <w:bdr w:val="none" w:sz="0" w:space="0" w:color="auto" w:frame="1"/>
          <w:lang w:val="en-IN"/>
        </w:rPr>
      </w:pPr>
      <w:r w:rsidRPr="00D939C9">
        <w:rPr>
          <w:b/>
          <w:bCs/>
          <w:sz w:val="28"/>
          <w:szCs w:val="28"/>
          <w:bdr w:val="none" w:sz="0" w:space="0" w:color="auto" w:frame="1"/>
          <w:lang w:val="en-IN"/>
        </w:rPr>
        <w:lastRenderedPageBreak/>
        <w:t>Class E:</w:t>
      </w:r>
    </w:p>
    <w:p w14:paraId="5A89D1E4" w14:textId="77777777" w:rsidR="00E77122" w:rsidRPr="00D939C9" w:rsidRDefault="00E77122" w:rsidP="00D939C9">
      <w:pPr>
        <w:shd w:val="clear" w:color="auto" w:fill="FFFFFF"/>
        <w:suppressAutoHyphens w:val="0"/>
        <w:jc w:val="center"/>
        <w:textAlignment w:val="baseline"/>
        <w:rPr>
          <w:lang w:val="en-IN"/>
        </w:rPr>
      </w:pPr>
    </w:p>
    <w:p w14:paraId="050B8759" w14:textId="77777777" w:rsidR="008B571D" w:rsidRPr="00591E60" w:rsidRDefault="00D939C9" w:rsidP="00B50044">
      <w:pPr>
        <w:shd w:val="clear" w:color="auto" w:fill="FFFFFF"/>
        <w:suppressAutoHyphens w:val="0"/>
        <w:jc w:val="both"/>
        <w:textAlignment w:val="baseline"/>
        <w:rPr>
          <w:lang w:val="en-IN"/>
        </w:rPr>
      </w:pPr>
      <w:r w:rsidRPr="00D939C9">
        <w:rPr>
          <w:lang w:val="en-IN"/>
        </w:rPr>
        <w:t>IP addresses belonging to class E are reserved for experimental and research purposes. IP addresses of class E ranges from 240.0.0.0 – 255.255.255.254. This class doesn’t have any sub-net mask. The higher order bits of first octet of class E are always set to 1111.</w:t>
      </w:r>
    </w:p>
    <w:p w14:paraId="6E9141A1" w14:textId="0466E717" w:rsidR="00D939C9" w:rsidRPr="00D939C9" w:rsidRDefault="00D939C9" w:rsidP="008B571D">
      <w:pPr>
        <w:shd w:val="clear" w:color="auto" w:fill="FFFFFF"/>
        <w:suppressAutoHyphens w:val="0"/>
        <w:jc w:val="center"/>
        <w:textAlignment w:val="baseline"/>
        <w:rPr>
          <w:lang w:val="en-IN"/>
        </w:rPr>
      </w:pPr>
      <w:r w:rsidRPr="00D939C9">
        <w:rPr>
          <w:lang w:val="en-IN"/>
        </w:rPr>
        <w:br/>
      </w:r>
      <w:r w:rsidRPr="00D939C9">
        <w:rPr>
          <w:color w:val="EC4E20"/>
          <w:bdr w:val="none" w:sz="0" w:space="0" w:color="auto" w:frame="1"/>
          <w:lang w:val="en-IN"/>
        </w:rPr>
        <w:fldChar w:fldCharType="begin"/>
      </w:r>
      <w:r w:rsidRPr="00D939C9">
        <w:rPr>
          <w:color w:val="EC4E20"/>
          <w:bdr w:val="none" w:sz="0" w:space="0" w:color="auto" w:frame="1"/>
          <w:lang w:val="en-IN"/>
        </w:rPr>
        <w:instrText xml:space="preserve"> INCLUDEPICTURE "https://media.geeksforgeeks.org/wp-content/cdn-uploads/IP_addressing_8.jpg" \* MERGEFORMATINET </w:instrText>
      </w:r>
      <w:r w:rsidRPr="00D939C9">
        <w:rPr>
          <w:color w:val="EC4E20"/>
          <w:bdr w:val="none" w:sz="0" w:space="0" w:color="auto" w:frame="1"/>
          <w:lang w:val="en-IN"/>
        </w:rPr>
        <w:fldChar w:fldCharType="separate"/>
      </w:r>
      <w:r w:rsidR="00FD04C0">
        <w:rPr>
          <w:color w:val="EC4E20"/>
          <w:bdr w:val="none" w:sz="0" w:space="0" w:color="auto" w:frame="1"/>
          <w:lang w:val="en-IN"/>
        </w:rPr>
        <w:fldChar w:fldCharType="begin"/>
      </w:r>
      <w:r w:rsidR="00FD04C0">
        <w:rPr>
          <w:color w:val="EC4E20"/>
          <w:bdr w:val="none" w:sz="0" w:space="0" w:color="auto" w:frame="1"/>
          <w:lang w:val="en-IN"/>
        </w:rPr>
        <w:instrText xml:space="preserve"> INCLUDEPICTURE  "https://media.geeksforgeeks.org/wp-content/cdn-uploads/IP_addressing_8.jpg" \* MERGEFORMATINET </w:instrText>
      </w:r>
      <w:r w:rsidR="00FD04C0">
        <w:rPr>
          <w:color w:val="EC4E20"/>
          <w:bdr w:val="none" w:sz="0" w:space="0" w:color="auto" w:frame="1"/>
          <w:lang w:val="en-IN"/>
        </w:rPr>
        <w:fldChar w:fldCharType="separate"/>
      </w:r>
      <w:r w:rsidR="00C076AC">
        <w:rPr>
          <w:color w:val="EC4E20"/>
          <w:bdr w:val="none" w:sz="0" w:space="0" w:color="auto" w:frame="1"/>
          <w:lang w:val="en-IN"/>
        </w:rPr>
        <w:fldChar w:fldCharType="begin"/>
      </w:r>
      <w:r w:rsidR="00C076AC">
        <w:rPr>
          <w:color w:val="EC4E20"/>
          <w:bdr w:val="none" w:sz="0" w:space="0" w:color="auto" w:frame="1"/>
          <w:lang w:val="en-IN"/>
        </w:rPr>
        <w:instrText xml:space="preserve"> </w:instrText>
      </w:r>
      <w:r w:rsidR="00C076AC">
        <w:rPr>
          <w:color w:val="EC4E20"/>
          <w:bdr w:val="none" w:sz="0" w:space="0" w:color="auto" w:frame="1"/>
          <w:lang w:val="en-IN"/>
        </w:rPr>
        <w:instrText>INCLUDEPICTURE  "https://media</w:instrText>
      </w:r>
      <w:r w:rsidR="00C076AC">
        <w:rPr>
          <w:color w:val="EC4E20"/>
          <w:bdr w:val="none" w:sz="0" w:space="0" w:color="auto" w:frame="1"/>
          <w:lang w:val="en-IN"/>
        </w:rPr>
        <w:instrText>.geeksforgeeks.org/wp-content/cdn-uploads/IP_addressing_8.jpg" \* MERGEFORMATINET</w:instrText>
      </w:r>
      <w:r w:rsidR="00C076AC">
        <w:rPr>
          <w:color w:val="EC4E20"/>
          <w:bdr w:val="none" w:sz="0" w:space="0" w:color="auto" w:frame="1"/>
          <w:lang w:val="en-IN"/>
        </w:rPr>
        <w:instrText xml:space="preserve"> </w:instrText>
      </w:r>
      <w:r w:rsidR="00C076AC">
        <w:rPr>
          <w:color w:val="EC4E20"/>
          <w:bdr w:val="none" w:sz="0" w:space="0" w:color="auto" w:frame="1"/>
          <w:lang w:val="en-IN"/>
        </w:rPr>
        <w:fldChar w:fldCharType="separate"/>
      </w:r>
      <w:r w:rsidR="0091323A">
        <w:rPr>
          <w:color w:val="EC4E20"/>
          <w:bdr w:val="none" w:sz="0" w:space="0" w:color="auto" w:frame="1"/>
          <w:lang w:val="en-IN"/>
        </w:rPr>
        <w:pict w14:anchorId="6F1A56AB">
          <v:shape id="_x0000_i1034" type="#_x0000_t75" alt="" href="https://media.geeksforgeeks.org/wp-content/cdn-uploads/IP_addressing_8.jpg" style="width:348pt;height:84pt" o:button="t">
            <v:imagedata r:id="rId27" r:href="rId28"/>
          </v:shape>
        </w:pict>
      </w:r>
      <w:r w:rsidR="00C076AC">
        <w:rPr>
          <w:color w:val="EC4E20"/>
          <w:bdr w:val="none" w:sz="0" w:space="0" w:color="auto" w:frame="1"/>
          <w:lang w:val="en-IN"/>
        </w:rPr>
        <w:fldChar w:fldCharType="end"/>
      </w:r>
      <w:r w:rsidR="00FD04C0">
        <w:rPr>
          <w:color w:val="EC4E20"/>
          <w:bdr w:val="none" w:sz="0" w:space="0" w:color="auto" w:frame="1"/>
          <w:lang w:val="en-IN"/>
        </w:rPr>
        <w:fldChar w:fldCharType="end"/>
      </w:r>
      <w:r w:rsidRPr="00D939C9">
        <w:rPr>
          <w:color w:val="EC4E20"/>
          <w:bdr w:val="none" w:sz="0" w:space="0" w:color="auto" w:frame="1"/>
          <w:lang w:val="en-IN"/>
        </w:rPr>
        <w:fldChar w:fldCharType="end"/>
      </w:r>
    </w:p>
    <w:p w14:paraId="194C4AAB" w14:textId="77777777" w:rsidR="008B571D" w:rsidRPr="00591E60" w:rsidRDefault="008B571D" w:rsidP="00D939C9">
      <w:pPr>
        <w:shd w:val="clear" w:color="auto" w:fill="FFFFFF"/>
        <w:suppressAutoHyphens w:val="0"/>
        <w:jc w:val="center"/>
        <w:textAlignment w:val="baseline"/>
        <w:rPr>
          <w:b/>
          <w:bCs/>
          <w:bdr w:val="none" w:sz="0" w:space="0" w:color="auto" w:frame="1"/>
          <w:lang w:val="en-IN"/>
        </w:rPr>
      </w:pPr>
    </w:p>
    <w:p w14:paraId="3B28550A" w14:textId="77777777" w:rsidR="000B23F1" w:rsidRPr="00591E60" w:rsidRDefault="000B23F1" w:rsidP="00D939C9">
      <w:pPr>
        <w:shd w:val="clear" w:color="auto" w:fill="FFFFFF"/>
        <w:suppressAutoHyphens w:val="0"/>
        <w:jc w:val="center"/>
        <w:textAlignment w:val="baseline"/>
        <w:rPr>
          <w:b/>
          <w:bCs/>
          <w:bdr w:val="none" w:sz="0" w:space="0" w:color="auto" w:frame="1"/>
          <w:lang w:val="en-IN"/>
        </w:rPr>
      </w:pPr>
    </w:p>
    <w:p w14:paraId="558F9CF2" w14:textId="07BB6542" w:rsidR="00D939C9" w:rsidRPr="006259A0" w:rsidRDefault="00D939C9" w:rsidP="00D939C9">
      <w:pPr>
        <w:shd w:val="clear" w:color="auto" w:fill="FFFFFF"/>
        <w:suppressAutoHyphens w:val="0"/>
        <w:jc w:val="center"/>
        <w:textAlignment w:val="baseline"/>
        <w:rPr>
          <w:b/>
          <w:bCs/>
          <w:sz w:val="28"/>
          <w:szCs w:val="28"/>
          <w:bdr w:val="none" w:sz="0" w:space="0" w:color="auto" w:frame="1"/>
          <w:lang w:val="en-IN"/>
        </w:rPr>
      </w:pPr>
      <w:r w:rsidRPr="00D939C9">
        <w:rPr>
          <w:b/>
          <w:bCs/>
          <w:sz w:val="28"/>
          <w:szCs w:val="28"/>
          <w:bdr w:val="none" w:sz="0" w:space="0" w:color="auto" w:frame="1"/>
          <w:lang w:val="en-IN"/>
        </w:rPr>
        <w:t>Range of special IP addresses:</w:t>
      </w:r>
    </w:p>
    <w:p w14:paraId="1C6F2E2D" w14:textId="77777777" w:rsidR="008B571D" w:rsidRPr="00D939C9" w:rsidRDefault="008B571D" w:rsidP="00D939C9">
      <w:pPr>
        <w:shd w:val="clear" w:color="auto" w:fill="FFFFFF"/>
        <w:suppressAutoHyphens w:val="0"/>
        <w:jc w:val="center"/>
        <w:textAlignment w:val="baseline"/>
        <w:rPr>
          <w:lang w:val="en-IN"/>
        </w:rPr>
      </w:pPr>
    </w:p>
    <w:p w14:paraId="5AE9244B" w14:textId="77777777" w:rsidR="008B571D" w:rsidRPr="00591E60" w:rsidRDefault="00D939C9" w:rsidP="008B571D">
      <w:pPr>
        <w:shd w:val="clear" w:color="auto" w:fill="FFFFFF"/>
        <w:suppressAutoHyphens w:val="0"/>
        <w:jc w:val="both"/>
        <w:textAlignment w:val="baseline"/>
        <w:rPr>
          <w:lang w:val="en-IN"/>
        </w:rPr>
      </w:pPr>
      <w:r w:rsidRPr="00D939C9">
        <w:rPr>
          <w:b/>
          <w:bCs/>
          <w:bdr w:val="none" w:sz="0" w:space="0" w:color="auto" w:frame="1"/>
          <w:lang w:val="en-IN"/>
        </w:rPr>
        <w:t xml:space="preserve">169.254.0.0 – </w:t>
      </w:r>
      <w:r w:rsidR="008B571D" w:rsidRPr="00591E60">
        <w:rPr>
          <w:b/>
          <w:bCs/>
          <w:bdr w:val="none" w:sz="0" w:space="0" w:color="auto" w:frame="1"/>
          <w:lang w:val="en-IN"/>
        </w:rPr>
        <w:t>169.254.0.16</w:t>
      </w:r>
      <w:r w:rsidR="008B571D" w:rsidRPr="00591E60">
        <w:rPr>
          <w:lang w:val="en-IN"/>
        </w:rPr>
        <w:t>:</w:t>
      </w:r>
      <w:r w:rsidRPr="00D939C9">
        <w:rPr>
          <w:lang w:val="en-IN"/>
        </w:rPr>
        <w:t xml:space="preserve"> Link local addresses</w:t>
      </w:r>
    </w:p>
    <w:p w14:paraId="66009873" w14:textId="601AFBCE" w:rsidR="008B571D" w:rsidRPr="00591E60" w:rsidRDefault="00D939C9" w:rsidP="008B571D">
      <w:pPr>
        <w:shd w:val="clear" w:color="auto" w:fill="FFFFFF"/>
        <w:suppressAutoHyphens w:val="0"/>
        <w:jc w:val="both"/>
        <w:textAlignment w:val="baseline"/>
        <w:rPr>
          <w:lang w:val="en-IN"/>
        </w:rPr>
      </w:pPr>
      <w:r w:rsidRPr="00D939C9">
        <w:rPr>
          <w:b/>
          <w:bCs/>
          <w:bdr w:val="none" w:sz="0" w:space="0" w:color="auto" w:frame="1"/>
          <w:lang w:val="en-IN"/>
        </w:rPr>
        <w:t xml:space="preserve">127.0.0.0 – </w:t>
      </w:r>
      <w:r w:rsidR="008B571D" w:rsidRPr="00591E60">
        <w:rPr>
          <w:b/>
          <w:bCs/>
          <w:bdr w:val="none" w:sz="0" w:space="0" w:color="auto" w:frame="1"/>
          <w:lang w:val="en-IN"/>
        </w:rPr>
        <w:t>127.0.0.8</w:t>
      </w:r>
      <w:r w:rsidR="008B571D" w:rsidRPr="00591E60">
        <w:rPr>
          <w:lang w:val="en-IN"/>
        </w:rPr>
        <w:t>:</w:t>
      </w:r>
      <w:r w:rsidRPr="00D939C9">
        <w:rPr>
          <w:lang w:val="en-IN"/>
        </w:rPr>
        <w:t xml:space="preserve"> Loop-back addresses</w:t>
      </w:r>
    </w:p>
    <w:p w14:paraId="0184D9A4" w14:textId="3FE57089" w:rsidR="00D939C9" w:rsidRPr="00591E60" w:rsidRDefault="00D939C9" w:rsidP="008B571D">
      <w:pPr>
        <w:shd w:val="clear" w:color="auto" w:fill="FFFFFF"/>
        <w:suppressAutoHyphens w:val="0"/>
        <w:jc w:val="both"/>
        <w:textAlignment w:val="baseline"/>
        <w:rPr>
          <w:lang w:val="en-IN"/>
        </w:rPr>
      </w:pPr>
      <w:r w:rsidRPr="00D939C9">
        <w:rPr>
          <w:b/>
          <w:bCs/>
          <w:bdr w:val="none" w:sz="0" w:space="0" w:color="auto" w:frame="1"/>
          <w:lang w:val="en-IN"/>
        </w:rPr>
        <w:t xml:space="preserve">0.0.0.0 – </w:t>
      </w:r>
      <w:r w:rsidR="008B571D" w:rsidRPr="00591E60">
        <w:rPr>
          <w:b/>
          <w:bCs/>
          <w:bdr w:val="none" w:sz="0" w:space="0" w:color="auto" w:frame="1"/>
          <w:lang w:val="en-IN"/>
        </w:rPr>
        <w:t>0.0.0.8</w:t>
      </w:r>
      <w:r w:rsidR="008B571D" w:rsidRPr="00591E60">
        <w:rPr>
          <w:lang w:val="en-IN"/>
        </w:rPr>
        <w:t>:</w:t>
      </w:r>
      <w:r w:rsidRPr="00D939C9">
        <w:rPr>
          <w:lang w:val="en-IN"/>
        </w:rPr>
        <w:t xml:space="preserve"> used to communicate within the current network.</w:t>
      </w:r>
    </w:p>
    <w:p w14:paraId="5D97B131" w14:textId="77777777" w:rsidR="008B571D" w:rsidRPr="00D939C9" w:rsidRDefault="008B571D" w:rsidP="008B571D">
      <w:pPr>
        <w:shd w:val="clear" w:color="auto" w:fill="FFFFFF"/>
        <w:suppressAutoHyphens w:val="0"/>
        <w:jc w:val="both"/>
        <w:textAlignment w:val="baseline"/>
        <w:rPr>
          <w:lang w:val="en-IN"/>
        </w:rPr>
      </w:pPr>
    </w:p>
    <w:p w14:paraId="236B7765" w14:textId="77777777" w:rsidR="000B23F1" w:rsidRPr="00591E60" w:rsidRDefault="000B23F1" w:rsidP="000B23F1">
      <w:pPr>
        <w:shd w:val="clear" w:color="auto" w:fill="FFFFFF"/>
        <w:suppressAutoHyphens w:val="0"/>
        <w:jc w:val="center"/>
        <w:textAlignment w:val="baseline"/>
        <w:rPr>
          <w:b/>
          <w:bCs/>
          <w:bdr w:val="none" w:sz="0" w:space="0" w:color="auto" w:frame="1"/>
          <w:lang w:val="en-IN"/>
        </w:rPr>
      </w:pPr>
    </w:p>
    <w:p w14:paraId="609E275E" w14:textId="4841E7EE" w:rsidR="00D939C9" w:rsidRPr="006259A0" w:rsidRDefault="00D939C9" w:rsidP="000B23F1">
      <w:pPr>
        <w:shd w:val="clear" w:color="auto" w:fill="FFFFFF"/>
        <w:suppressAutoHyphens w:val="0"/>
        <w:jc w:val="center"/>
        <w:textAlignment w:val="baseline"/>
        <w:rPr>
          <w:b/>
          <w:bCs/>
          <w:sz w:val="28"/>
          <w:szCs w:val="28"/>
          <w:bdr w:val="none" w:sz="0" w:space="0" w:color="auto" w:frame="1"/>
          <w:lang w:val="en-IN"/>
        </w:rPr>
      </w:pPr>
      <w:r w:rsidRPr="00D939C9">
        <w:rPr>
          <w:b/>
          <w:bCs/>
          <w:sz w:val="28"/>
          <w:szCs w:val="28"/>
          <w:bdr w:val="none" w:sz="0" w:space="0" w:color="auto" w:frame="1"/>
          <w:lang w:val="en-IN"/>
        </w:rPr>
        <w:t>Rules for assigning Host ID:</w:t>
      </w:r>
    </w:p>
    <w:p w14:paraId="36B49196" w14:textId="77777777" w:rsidR="000B23F1" w:rsidRPr="00D939C9" w:rsidRDefault="000B23F1" w:rsidP="000B23F1">
      <w:pPr>
        <w:shd w:val="clear" w:color="auto" w:fill="FFFFFF"/>
        <w:suppressAutoHyphens w:val="0"/>
        <w:jc w:val="center"/>
        <w:textAlignment w:val="baseline"/>
        <w:rPr>
          <w:lang w:val="en-IN"/>
        </w:rPr>
      </w:pPr>
    </w:p>
    <w:p w14:paraId="35B5FA5A" w14:textId="77777777" w:rsidR="008B571D" w:rsidRPr="00591E60" w:rsidRDefault="00D939C9" w:rsidP="008B571D">
      <w:pPr>
        <w:shd w:val="clear" w:color="auto" w:fill="FFFFFF"/>
        <w:suppressAutoHyphens w:val="0"/>
        <w:spacing w:after="150"/>
        <w:jc w:val="both"/>
        <w:textAlignment w:val="baseline"/>
        <w:rPr>
          <w:lang w:val="en-IN"/>
        </w:rPr>
      </w:pPr>
      <w:r w:rsidRPr="00D939C9">
        <w:rPr>
          <w:lang w:val="en-IN"/>
        </w:rPr>
        <w:t>Host ID’s are used to identify a host within a network. The host ID are assigned based on the following rules:</w:t>
      </w:r>
    </w:p>
    <w:p w14:paraId="48672A1E" w14:textId="77777777" w:rsidR="00D939C9" w:rsidRPr="00D939C9" w:rsidRDefault="00D939C9" w:rsidP="00C076AC">
      <w:pPr>
        <w:numPr>
          <w:ilvl w:val="2"/>
          <w:numId w:val="6"/>
        </w:numPr>
        <w:shd w:val="clear" w:color="auto" w:fill="FFFFFF"/>
        <w:tabs>
          <w:tab w:val="clear" w:pos="2160"/>
          <w:tab w:val="num" w:pos="567"/>
        </w:tabs>
        <w:suppressAutoHyphens w:val="0"/>
        <w:ind w:left="540"/>
        <w:jc w:val="both"/>
        <w:textAlignment w:val="baseline"/>
        <w:rPr>
          <w:lang w:val="en-IN"/>
        </w:rPr>
      </w:pPr>
      <w:r w:rsidRPr="00D939C9">
        <w:rPr>
          <w:lang w:val="en-IN"/>
        </w:rPr>
        <w:t>Within any network, the host ID must be unique to that network.</w:t>
      </w:r>
    </w:p>
    <w:p w14:paraId="38C79BF0" w14:textId="77777777" w:rsidR="00D939C9" w:rsidRPr="00D939C9" w:rsidRDefault="00D939C9" w:rsidP="00C076AC">
      <w:pPr>
        <w:numPr>
          <w:ilvl w:val="2"/>
          <w:numId w:val="6"/>
        </w:numPr>
        <w:shd w:val="clear" w:color="auto" w:fill="FFFFFF"/>
        <w:tabs>
          <w:tab w:val="clear" w:pos="2160"/>
          <w:tab w:val="num" w:pos="567"/>
        </w:tabs>
        <w:suppressAutoHyphens w:val="0"/>
        <w:ind w:left="540"/>
        <w:jc w:val="both"/>
        <w:textAlignment w:val="baseline"/>
        <w:rPr>
          <w:lang w:val="en-IN"/>
        </w:rPr>
      </w:pPr>
      <w:r w:rsidRPr="00D939C9">
        <w:rPr>
          <w:lang w:val="en-IN"/>
        </w:rPr>
        <w:t>Host ID in which all bits are set to 0 cannot be assigned because this host ID is used to represent the network ID of the IP address.</w:t>
      </w:r>
    </w:p>
    <w:p w14:paraId="5CB61443" w14:textId="39B2874B" w:rsidR="00D939C9" w:rsidRPr="00591E60" w:rsidRDefault="00D939C9" w:rsidP="00C076AC">
      <w:pPr>
        <w:numPr>
          <w:ilvl w:val="2"/>
          <w:numId w:val="6"/>
        </w:numPr>
        <w:shd w:val="clear" w:color="auto" w:fill="FFFFFF"/>
        <w:tabs>
          <w:tab w:val="clear" w:pos="2160"/>
          <w:tab w:val="num" w:pos="567"/>
        </w:tabs>
        <w:suppressAutoHyphens w:val="0"/>
        <w:ind w:left="540"/>
        <w:jc w:val="both"/>
        <w:textAlignment w:val="baseline"/>
        <w:rPr>
          <w:lang w:val="en-IN"/>
        </w:rPr>
      </w:pPr>
      <w:r w:rsidRPr="00D939C9">
        <w:rPr>
          <w:lang w:val="en-IN"/>
        </w:rPr>
        <w:t>Host ID in which all bits are set to 1 cannot be assigned because this host ID is reserved as a broadcast address to send packets to all the hosts present on that particular network.</w:t>
      </w:r>
    </w:p>
    <w:p w14:paraId="10FD125A" w14:textId="77777777" w:rsidR="00B50044" w:rsidRPr="00591E60" w:rsidRDefault="00B50044" w:rsidP="00B50044">
      <w:pPr>
        <w:shd w:val="clear" w:color="auto" w:fill="FFFFFF"/>
        <w:suppressAutoHyphens w:val="0"/>
        <w:ind w:left="540"/>
        <w:jc w:val="both"/>
        <w:textAlignment w:val="baseline"/>
        <w:rPr>
          <w:lang w:val="en-IN"/>
        </w:rPr>
      </w:pPr>
    </w:p>
    <w:p w14:paraId="3FAF19B2" w14:textId="77777777" w:rsidR="004A72F6" w:rsidRDefault="004A72F6" w:rsidP="008B571D">
      <w:pPr>
        <w:shd w:val="clear" w:color="auto" w:fill="FFFFFF"/>
        <w:suppressAutoHyphens w:val="0"/>
        <w:jc w:val="center"/>
        <w:textAlignment w:val="baseline"/>
        <w:rPr>
          <w:lang w:val="en-IN"/>
        </w:rPr>
      </w:pPr>
    </w:p>
    <w:p w14:paraId="50343285" w14:textId="2BE9B41A" w:rsidR="00D939C9" w:rsidRPr="006259A0" w:rsidRDefault="00D939C9" w:rsidP="008B571D">
      <w:pPr>
        <w:shd w:val="clear" w:color="auto" w:fill="FFFFFF"/>
        <w:suppressAutoHyphens w:val="0"/>
        <w:jc w:val="center"/>
        <w:textAlignment w:val="baseline"/>
        <w:rPr>
          <w:b/>
          <w:bCs/>
          <w:sz w:val="28"/>
          <w:szCs w:val="28"/>
          <w:bdr w:val="none" w:sz="0" w:space="0" w:color="auto" w:frame="1"/>
          <w:lang w:val="en-IN"/>
        </w:rPr>
      </w:pPr>
      <w:r w:rsidRPr="00D939C9">
        <w:rPr>
          <w:b/>
          <w:bCs/>
          <w:sz w:val="28"/>
          <w:szCs w:val="28"/>
          <w:bdr w:val="none" w:sz="0" w:space="0" w:color="auto" w:frame="1"/>
          <w:lang w:val="en-IN"/>
        </w:rPr>
        <w:t>Rules for assigning Network ID:</w:t>
      </w:r>
    </w:p>
    <w:p w14:paraId="0AB415BC" w14:textId="77777777" w:rsidR="00B50044" w:rsidRPr="00D939C9" w:rsidRDefault="00B50044" w:rsidP="008B571D">
      <w:pPr>
        <w:shd w:val="clear" w:color="auto" w:fill="FFFFFF"/>
        <w:suppressAutoHyphens w:val="0"/>
        <w:jc w:val="center"/>
        <w:textAlignment w:val="baseline"/>
        <w:rPr>
          <w:lang w:val="en-IN"/>
        </w:rPr>
      </w:pPr>
    </w:p>
    <w:p w14:paraId="7D82EC88" w14:textId="77777777" w:rsidR="00D939C9" w:rsidRPr="00D939C9" w:rsidRDefault="00D939C9" w:rsidP="008B571D">
      <w:pPr>
        <w:shd w:val="clear" w:color="auto" w:fill="FFFFFF"/>
        <w:suppressAutoHyphens w:val="0"/>
        <w:spacing w:after="150"/>
        <w:jc w:val="both"/>
        <w:textAlignment w:val="baseline"/>
        <w:rPr>
          <w:lang w:val="en-IN"/>
        </w:rPr>
      </w:pPr>
      <w:r w:rsidRPr="00D939C9">
        <w:rPr>
          <w:lang w:val="en-IN"/>
        </w:rPr>
        <w:t>Hosts that are located on the same physical network are identified by the network ID, as all host on the same physical network is assigned the same network ID. The network ID is assigned based on the following rules:</w:t>
      </w:r>
    </w:p>
    <w:p w14:paraId="22B923E8" w14:textId="77777777" w:rsidR="00D939C9" w:rsidRPr="00D939C9" w:rsidRDefault="00D939C9" w:rsidP="00C076AC">
      <w:pPr>
        <w:numPr>
          <w:ilvl w:val="2"/>
          <w:numId w:val="6"/>
        </w:numPr>
        <w:shd w:val="clear" w:color="auto" w:fill="FFFFFF"/>
        <w:tabs>
          <w:tab w:val="clear" w:pos="2160"/>
          <w:tab w:val="num" w:pos="567"/>
        </w:tabs>
        <w:suppressAutoHyphens w:val="0"/>
        <w:ind w:left="540"/>
        <w:jc w:val="both"/>
        <w:textAlignment w:val="baseline"/>
        <w:rPr>
          <w:lang w:val="en-IN"/>
        </w:rPr>
      </w:pPr>
      <w:r w:rsidRPr="00D939C9">
        <w:rPr>
          <w:lang w:val="en-IN"/>
        </w:rPr>
        <w:t>The network ID cannot start with 127 because 127 belongs to class A address and is reserved for internal loop-back functions.</w:t>
      </w:r>
    </w:p>
    <w:p w14:paraId="33A3308E" w14:textId="77777777" w:rsidR="00D939C9" w:rsidRPr="00D939C9" w:rsidRDefault="00D939C9" w:rsidP="00C076AC">
      <w:pPr>
        <w:numPr>
          <w:ilvl w:val="2"/>
          <w:numId w:val="6"/>
        </w:numPr>
        <w:shd w:val="clear" w:color="auto" w:fill="FFFFFF"/>
        <w:tabs>
          <w:tab w:val="clear" w:pos="2160"/>
          <w:tab w:val="num" w:pos="567"/>
        </w:tabs>
        <w:suppressAutoHyphens w:val="0"/>
        <w:ind w:left="540"/>
        <w:jc w:val="both"/>
        <w:textAlignment w:val="baseline"/>
        <w:rPr>
          <w:lang w:val="en-IN"/>
        </w:rPr>
      </w:pPr>
      <w:r w:rsidRPr="00D939C9">
        <w:rPr>
          <w:lang w:val="en-IN"/>
        </w:rPr>
        <w:t>All bits of network ID set to 1 are reserved for use as an IP broadcast address and therefore, cannot be used.</w:t>
      </w:r>
    </w:p>
    <w:p w14:paraId="168A970C" w14:textId="7638824B" w:rsidR="00D939C9" w:rsidRPr="00591E60" w:rsidRDefault="00D939C9" w:rsidP="00C076AC">
      <w:pPr>
        <w:numPr>
          <w:ilvl w:val="2"/>
          <w:numId w:val="6"/>
        </w:numPr>
        <w:shd w:val="clear" w:color="auto" w:fill="FFFFFF"/>
        <w:tabs>
          <w:tab w:val="clear" w:pos="2160"/>
          <w:tab w:val="num" w:pos="567"/>
        </w:tabs>
        <w:suppressAutoHyphens w:val="0"/>
        <w:ind w:left="540"/>
        <w:jc w:val="both"/>
        <w:textAlignment w:val="baseline"/>
        <w:rPr>
          <w:lang w:val="en-IN"/>
        </w:rPr>
      </w:pPr>
      <w:r w:rsidRPr="00D939C9">
        <w:rPr>
          <w:lang w:val="en-IN"/>
        </w:rPr>
        <w:t>All bits of network ID set to 0 are used to denote a specific host on the local network and are not routed and therefore, aren’t used.</w:t>
      </w:r>
    </w:p>
    <w:p w14:paraId="70EB616B" w14:textId="57B5D2D2" w:rsidR="008B571D" w:rsidRPr="00591E60" w:rsidRDefault="008B571D" w:rsidP="008B571D">
      <w:pPr>
        <w:shd w:val="clear" w:color="auto" w:fill="FFFFFF"/>
        <w:suppressAutoHyphens w:val="0"/>
        <w:ind w:left="540"/>
        <w:textAlignment w:val="baseline"/>
        <w:rPr>
          <w:lang w:val="en-IN"/>
        </w:rPr>
      </w:pPr>
    </w:p>
    <w:p w14:paraId="46B2F174" w14:textId="59E5D365" w:rsidR="00B50044" w:rsidRPr="00591E60" w:rsidRDefault="00B50044" w:rsidP="004A72F6">
      <w:pPr>
        <w:shd w:val="clear" w:color="auto" w:fill="FFFFFF"/>
        <w:suppressAutoHyphens w:val="0"/>
        <w:textAlignment w:val="baseline"/>
        <w:rPr>
          <w:lang w:val="en-IN"/>
        </w:rPr>
      </w:pPr>
    </w:p>
    <w:p w14:paraId="60EBA4E1" w14:textId="77777777" w:rsidR="00B50044" w:rsidRPr="00D939C9" w:rsidRDefault="00B50044" w:rsidP="008B571D">
      <w:pPr>
        <w:shd w:val="clear" w:color="auto" w:fill="FFFFFF"/>
        <w:suppressAutoHyphens w:val="0"/>
        <w:ind w:left="540"/>
        <w:textAlignment w:val="baseline"/>
        <w:rPr>
          <w:lang w:val="en-IN"/>
        </w:rPr>
      </w:pPr>
    </w:p>
    <w:p w14:paraId="0B2E2F32" w14:textId="77777777" w:rsidR="004A72F6" w:rsidRDefault="004A72F6" w:rsidP="00D939C9">
      <w:pPr>
        <w:shd w:val="clear" w:color="auto" w:fill="FFFFFF"/>
        <w:suppressAutoHyphens w:val="0"/>
        <w:jc w:val="center"/>
        <w:textAlignment w:val="baseline"/>
        <w:rPr>
          <w:b/>
          <w:bCs/>
          <w:sz w:val="28"/>
          <w:szCs w:val="28"/>
          <w:bdr w:val="none" w:sz="0" w:space="0" w:color="auto" w:frame="1"/>
          <w:lang w:val="en-IN"/>
        </w:rPr>
      </w:pPr>
    </w:p>
    <w:p w14:paraId="63F8DF41" w14:textId="77777777" w:rsidR="004A72F6" w:rsidRDefault="004A72F6" w:rsidP="00D939C9">
      <w:pPr>
        <w:shd w:val="clear" w:color="auto" w:fill="FFFFFF"/>
        <w:suppressAutoHyphens w:val="0"/>
        <w:jc w:val="center"/>
        <w:textAlignment w:val="baseline"/>
        <w:rPr>
          <w:b/>
          <w:bCs/>
          <w:sz w:val="28"/>
          <w:szCs w:val="28"/>
          <w:bdr w:val="none" w:sz="0" w:space="0" w:color="auto" w:frame="1"/>
          <w:lang w:val="en-IN"/>
        </w:rPr>
      </w:pPr>
    </w:p>
    <w:p w14:paraId="5DD16A92" w14:textId="05D553B4" w:rsidR="00D939C9" w:rsidRPr="00D939C9" w:rsidRDefault="00D939C9" w:rsidP="00D939C9">
      <w:pPr>
        <w:shd w:val="clear" w:color="auto" w:fill="FFFFFF"/>
        <w:suppressAutoHyphens w:val="0"/>
        <w:jc w:val="center"/>
        <w:textAlignment w:val="baseline"/>
        <w:rPr>
          <w:sz w:val="28"/>
          <w:szCs w:val="28"/>
          <w:lang w:val="en-IN"/>
        </w:rPr>
      </w:pPr>
      <w:r w:rsidRPr="00D939C9">
        <w:rPr>
          <w:b/>
          <w:bCs/>
          <w:sz w:val="28"/>
          <w:szCs w:val="28"/>
          <w:bdr w:val="none" w:sz="0" w:space="0" w:color="auto" w:frame="1"/>
          <w:lang w:val="en-IN"/>
        </w:rPr>
        <w:lastRenderedPageBreak/>
        <w:t xml:space="preserve">Summary of Classful </w:t>
      </w:r>
      <w:r w:rsidR="00B50044" w:rsidRPr="0000286D">
        <w:rPr>
          <w:b/>
          <w:bCs/>
          <w:sz w:val="28"/>
          <w:szCs w:val="28"/>
          <w:bdr w:val="none" w:sz="0" w:space="0" w:color="auto" w:frame="1"/>
          <w:lang w:val="en-IN"/>
        </w:rPr>
        <w:t>addressing:</w:t>
      </w:r>
    </w:p>
    <w:p w14:paraId="45F23A41" w14:textId="05FCEBE6" w:rsidR="00D939C9" w:rsidRPr="00D939C9" w:rsidRDefault="00D939C9" w:rsidP="00B50044">
      <w:pPr>
        <w:shd w:val="clear" w:color="auto" w:fill="FFFFFF"/>
        <w:suppressAutoHyphens w:val="0"/>
        <w:spacing w:after="240"/>
        <w:jc w:val="center"/>
        <w:textAlignment w:val="baseline"/>
        <w:rPr>
          <w:lang w:val="en-IN"/>
        </w:rPr>
      </w:pPr>
      <w:r w:rsidRPr="00D939C9">
        <w:rPr>
          <w:lang w:val="en-IN"/>
        </w:rPr>
        <w:br/>
      </w:r>
      <w:r w:rsidRPr="00D939C9">
        <w:rPr>
          <w:lang w:val="en-IN"/>
        </w:rPr>
        <w:fldChar w:fldCharType="begin"/>
      </w:r>
      <w:r w:rsidRPr="00D939C9">
        <w:rPr>
          <w:lang w:val="en-IN"/>
        </w:rPr>
        <w:instrText xml:space="preserve"> INCLUDEPICTURE "https://media.geeksforgeeks.org/wp-content/cdn-uploads/gq/2015/07/nethostdata.jpg" \* MERGEFORMATINET </w:instrText>
      </w:r>
      <w:r w:rsidRPr="00D939C9">
        <w:rPr>
          <w:lang w:val="en-IN"/>
        </w:rPr>
        <w:fldChar w:fldCharType="separate"/>
      </w:r>
      <w:r w:rsidR="00FD04C0">
        <w:rPr>
          <w:lang w:val="en-IN"/>
        </w:rPr>
        <w:fldChar w:fldCharType="begin"/>
      </w:r>
      <w:r w:rsidR="00FD04C0">
        <w:rPr>
          <w:lang w:val="en-IN"/>
        </w:rPr>
        <w:instrText xml:space="preserve"> INCLUDEPICTURE  "https://media.geeksforgeeks.org/wp-content/cdn-uploads/gq/2015/07/nethostdata.jpg" \* MERGEFORMATINET </w:instrText>
      </w:r>
      <w:r w:rsidR="00FD04C0">
        <w:rPr>
          <w:lang w:val="en-IN"/>
        </w:rPr>
        <w:fldChar w:fldCharType="separate"/>
      </w:r>
      <w:r w:rsidR="00C076AC">
        <w:rPr>
          <w:lang w:val="en-IN"/>
        </w:rPr>
        <w:fldChar w:fldCharType="begin"/>
      </w:r>
      <w:r w:rsidR="00C076AC">
        <w:rPr>
          <w:lang w:val="en-IN"/>
        </w:rPr>
        <w:instrText xml:space="preserve"> </w:instrText>
      </w:r>
      <w:r w:rsidR="00C076AC">
        <w:rPr>
          <w:lang w:val="en-IN"/>
        </w:rPr>
        <w:instrText>INCLUDEPICTURE  "https://media.geeksforgeeks.org/wp-content/cdn-uploads/gq/2015/07/nethostdata.jpg" \* MERGEFORMATINET</w:instrText>
      </w:r>
      <w:r w:rsidR="00C076AC">
        <w:rPr>
          <w:lang w:val="en-IN"/>
        </w:rPr>
        <w:instrText xml:space="preserve"> </w:instrText>
      </w:r>
      <w:r w:rsidR="00C076AC">
        <w:rPr>
          <w:lang w:val="en-IN"/>
        </w:rPr>
        <w:fldChar w:fldCharType="separate"/>
      </w:r>
      <w:r w:rsidR="0091323A">
        <w:rPr>
          <w:lang w:val="en-IN"/>
        </w:rPr>
        <w:pict w14:anchorId="607BDA0D">
          <v:shape id="_x0000_i1035" type="#_x0000_t75" alt="" style="width:471pt;height:184.5pt">
            <v:imagedata r:id="rId29" r:href="rId30"/>
          </v:shape>
        </w:pict>
      </w:r>
      <w:r w:rsidR="00C076AC">
        <w:rPr>
          <w:lang w:val="en-IN"/>
        </w:rPr>
        <w:fldChar w:fldCharType="end"/>
      </w:r>
      <w:r w:rsidR="00FD04C0">
        <w:rPr>
          <w:lang w:val="en-IN"/>
        </w:rPr>
        <w:fldChar w:fldCharType="end"/>
      </w:r>
      <w:r w:rsidRPr="00D939C9">
        <w:rPr>
          <w:lang w:val="en-IN"/>
        </w:rPr>
        <w:fldChar w:fldCharType="end"/>
      </w:r>
    </w:p>
    <w:p w14:paraId="3D65F59A" w14:textId="77777777" w:rsidR="00B50044" w:rsidRPr="00591E60" w:rsidRDefault="00B50044" w:rsidP="00D939C9">
      <w:pPr>
        <w:shd w:val="clear" w:color="auto" w:fill="FFFFFF"/>
        <w:suppressAutoHyphens w:val="0"/>
        <w:textAlignment w:val="baseline"/>
        <w:rPr>
          <w:b/>
          <w:bCs/>
          <w:bdr w:val="none" w:sz="0" w:space="0" w:color="auto" w:frame="1"/>
          <w:lang w:val="en-IN"/>
        </w:rPr>
      </w:pPr>
    </w:p>
    <w:p w14:paraId="78B1B9EF" w14:textId="1E6FADA9" w:rsidR="00D939C9" w:rsidRPr="00D939C9" w:rsidRDefault="00D939C9" w:rsidP="00D939C9">
      <w:pPr>
        <w:shd w:val="clear" w:color="auto" w:fill="FFFFFF"/>
        <w:suppressAutoHyphens w:val="0"/>
        <w:textAlignment w:val="baseline"/>
        <w:rPr>
          <w:sz w:val="28"/>
          <w:szCs w:val="28"/>
          <w:lang w:val="en-IN"/>
        </w:rPr>
      </w:pPr>
      <w:r w:rsidRPr="00D939C9">
        <w:rPr>
          <w:b/>
          <w:bCs/>
          <w:sz w:val="28"/>
          <w:szCs w:val="28"/>
          <w:bdr w:val="none" w:sz="0" w:space="0" w:color="auto" w:frame="1"/>
          <w:lang w:val="en-IN"/>
        </w:rPr>
        <w:t>Problems with Classful Addressing:</w:t>
      </w:r>
    </w:p>
    <w:p w14:paraId="259E3CF0" w14:textId="75E40393" w:rsidR="0087775E" w:rsidRDefault="00D939C9" w:rsidP="00B50044">
      <w:pPr>
        <w:shd w:val="clear" w:color="auto" w:fill="FFFFFF"/>
        <w:suppressAutoHyphens w:val="0"/>
        <w:spacing w:after="150"/>
        <w:ind w:firstLine="720"/>
        <w:jc w:val="both"/>
        <w:textAlignment w:val="baseline"/>
        <w:rPr>
          <w:lang w:val="en-IN"/>
        </w:rPr>
      </w:pPr>
      <w:r w:rsidRPr="00D939C9">
        <w:rPr>
          <w:lang w:val="en-IN"/>
        </w:rPr>
        <w:t>The problem with this classful addressing method is that millions of class A address are wasted, many of the class B address are wasted, whereas, number of addresses available in class C is so small that it cannot cater the needs of organizations. Class D addresses are used for multicast routing and are therefore available as a single block only. Class E addresses are reserved.</w:t>
      </w:r>
    </w:p>
    <w:p w14:paraId="56680046" w14:textId="77777777" w:rsidR="0087775E" w:rsidRPr="00591E60" w:rsidRDefault="0087775E" w:rsidP="0087775E">
      <w:pPr>
        <w:jc w:val="both"/>
      </w:pPr>
      <w:r>
        <w:rPr>
          <w:lang w:val="en-IN"/>
        </w:rPr>
        <w:br w:type="page"/>
      </w:r>
    </w:p>
    <w:p w14:paraId="6EDF6EF2" w14:textId="77777777" w:rsidR="0087775E" w:rsidRPr="00591E60" w:rsidRDefault="0087775E" w:rsidP="0087775E">
      <w:pPr>
        <w:jc w:val="both"/>
      </w:pPr>
    </w:p>
    <w:p w14:paraId="0CB01AE0" w14:textId="77777777" w:rsidR="0087775E" w:rsidRPr="00591E60" w:rsidRDefault="0087775E" w:rsidP="0087775E">
      <w:pPr>
        <w:jc w:val="both"/>
      </w:pPr>
    </w:p>
    <w:p w14:paraId="5B03B8A6" w14:textId="77777777" w:rsidR="0087775E" w:rsidRPr="00591E60" w:rsidRDefault="0087775E" w:rsidP="0087775E">
      <w:pPr>
        <w:jc w:val="both"/>
      </w:pPr>
    </w:p>
    <w:p w14:paraId="38CF97C4" w14:textId="77777777" w:rsidR="0087775E" w:rsidRPr="00591E60" w:rsidRDefault="0087775E" w:rsidP="0087775E">
      <w:pPr>
        <w:jc w:val="both"/>
      </w:pPr>
    </w:p>
    <w:p w14:paraId="0EFDFD6B" w14:textId="77777777" w:rsidR="0087775E" w:rsidRPr="00591E60" w:rsidRDefault="0087775E" w:rsidP="0087775E">
      <w:pPr>
        <w:jc w:val="both"/>
      </w:pPr>
    </w:p>
    <w:p w14:paraId="40EFA2BA" w14:textId="77777777" w:rsidR="0087775E" w:rsidRPr="00591E60" w:rsidRDefault="0087775E" w:rsidP="0087775E">
      <w:pPr>
        <w:jc w:val="both"/>
      </w:pPr>
    </w:p>
    <w:p w14:paraId="44427D88" w14:textId="77777777" w:rsidR="0087775E" w:rsidRPr="00591E60" w:rsidRDefault="0087775E" w:rsidP="0087775E">
      <w:pPr>
        <w:jc w:val="both"/>
      </w:pPr>
    </w:p>
    <w:p w14:paraId="45D69A94" w14:textId="77777777" w:rsidR="0087775E" w:rsidRPr="00591E60" w:rsidRDefault="0087775E" w:rsidP="0087775E">
      <w:pPr>
        <w:jc w:val="both"/>
      </w:pPr>
    </w:p>
    <w:p w14:paraId="54F5073E" w14:textId="77777777" w:rsidR="0087775E" w:rsidRPr="00591E60" w:rsidRDefault="0087775E" w:rsidP="0087775E">
      <w:pPr>
        <w:jc w:val="both"/>
      </w:pPr>
    </w:p>
    <w:p w14:paraId="5723A971" w14:textId="77777777" w:rsidR="0087775E" w:rsidRPr="00591E60" w:rsidRDefault="0087775E" w:rsidP="0087775E">
      <w:pPr>
        <w:jc w:val="both"/>
      </w:pPr>
    </w:p>
    <w:p w14:paraId="0E283EAD" w14:textId="77777777" w:rsidR="0087775E" w:rsidRPr="00591E60" w:rsidRDefault="0087775E" w:rsidP="0087775E">
      <w:pPr>
        <w:jc w:val="both"/>
      </w:pPr>
    </w:p>
    <w:p w14:paraId="38F93888" w14:textId="77777777" w:rsidR="0087775E" w:rsidRPr="00591E60" w:rsidRDefault="0087775E" w:rsidP="0087775E">
      <w:pPr>
        <w:jc w:val="both"/>
      </w:pPr>
    </w:p>
    <w:p w14:paraId="4BFA9066" w14:textId="77777777" w:rsidR="0087775E" w:rsidRPr="00591E60" w:rsidRDefault="0087775E" w:rsidP="0087775E">
      <w:pPr>
        <w:jc w:val="both"/>
      </w:pPr>
    </w:p>
    <w:p w14:paraId="66826E79" w14:textId="77777777" w:rsidR="0087775E" w:rsidRPr="00591E60" w:rsidRDefault="0087775E" w:rsidP="0087775E">
      <w:pPr>
        <w:jc w:val="both"/>
      </w:pPr>
    </w:p>
    <w:p w14:paraId="34D4F47F" w14:textId="77777777" w:rsidR="0087775E" w:rsidRPr="00591E60" w:rsidRDefault="0087775E" w:rsidP="0087775E">
      <w:pPr>
        <w:jc w:val="both"/>
      </w:pPr>
    </w:p>
    <w:p w14:paraId="68B46C20" w14:textId="77777777" w:rsidR="0087775E" w:rsidRPr="00591E60" w:rsidRDefault="0087775E" w:rsidP="0087775E">
      <w:pPr>
        <w:jc w:val="both"/>
      </w:pPr>
    </w:p>
    <w:p w14:paraId="6CA4E61B" w14:textId="77777777" w:rsidR="0087775E" w:rsidRPr="00591E60" w:rsidRDefault="0087775E" w:rsidP="0087775E">
      <w:pPr>
        <w:jc w:val="both"/>
      </w:pPr>
    </w:p>
    <w:p w14:paraId="0D1C9BE3" w14:textId="77777777" w:rsidR="0087775E" w:rsidRPr="00591E60" w:rsidRDefault="0087775E" w:rsidP="0087775E">
      <w:pPr>
        <w:jc w:val="both"/>
      </w:pPr>
    </w:p>
    <w:p w14:paraId="1D951388" w14:textId="77777777" w:rsidR="0087775E" w:rsidRPr="00591E60" w:rsidRDefault="0087775E" w:rsidP="0087775E">
      <w:pPr>
        <w:jc w:val="both"/>
      </w:pPr>
    </w:p>
    <w:p w14:paraId="7B1B077E" w14:textId="77777777" w:rsidR="0087775E" w:rsidRPr="00591E60" w:rsidRDefault="0087775E" w:rsidP="0087775E">
      <w:pPr>
        <w:jc w:val="both"/>
      </w:pPr>
    </w:p>
    <w:p w14:paraId="56FB6ABA" w14:textId="77777777" w:rsidR="0087775E" w:rsidRPr="00591E60" w:rsidRDefault="0087775E" w:rsidP="0087775E">
      <w:pPr>
        <w:jc w:val="both"/>
      </w:pPr>
    </w:p>
    <w:p w14:paraId="063A4873" w14:textId="2D1657C2" w:rsidR="0087775E" w:rsidRPr="00591E60" w:rsidRDefault="0087775E" w:rsidP="0087775E">
      <w:pPr>
        <w:jc w:val="center"/>
      </w:pPr>
      <w:r w:rsidRPr="00591E60">
        <w:rPr>
          <w:b/>
          <w:sz w:val="32"/>
          <w:szCs w:val="32"/>
        </w:rPr>
        <w:t>CHAPTER-</w:t>
      </w:r>
      <w:r>
        <w:rPr>
          <w:b/>
          <w:sz w:val="32"/>
          <w:szCs w:val="32"/>
        </w:rPr>
        <w:t>3</w:t>
      </w:r>
    </w:p>
    <w:p w14:paraId="04FA2651" w14:textId="1F42B538" w:rsidR="0087775E" w:rsidRPr="00591E60" w:rsidRDefault="0087775E" w:rsidP="0087775E">
      <w:pPr>
        <w:jc w:val="center"/>
      </w:pPr>
      <w:r>
        <w:rPr>
          <w:b/>
          <w:sz w:val="32"/>
          <w:szCs w:val="32"/>
        </w:rPr>
        <w:t>PROJECT DESCRIPTION</w:t>
      </w:r>
    </w:p>
    <w:p w14:paraId="0B9CB04B" w14:textId="77777777" w:rsidR="0087775E" w:rsidRPr="00591E60" w:rsidRDefault="0087775E" w:rsidP="0087775E">
      <w:pPr>
        <w:jc w:val="both"/>
      </w:pPr>
    </w:p>
    <w:p w14:paraId="1523EFEF" w14:textId="77777777" w:rsidR="0087775E" w:rsidRPr="00591E60" w:rsidRDefault="0087775E" w:rsidP="0087775E">
      <w:pPr>
        <w:jc w:val="both"/>
      </w:pPr>
    </w:p>
    <w:p w14:paraId="1EB870A1" w14:textId="77777777" w:rsidR="0087775E" w:rsidRPr="00591E60" w:rsidRDefault="0087775E" w:rsidP="0087775E">
      <w:pPr>
        <w:jc w:val="both"/>
      </w:pPr>
    </w:p>
    <w:p w14:paraId="24C58AEF" w14:textId="77777777" w:rsidR="0087775E" w:rsidRPr="00591E60" w:rsidRDefault="0087775E" w:rsidP="0087775E">
      <w:pPr>
        <w:jc w:val="both"/>
      </w:pPr>
    </w:p>
    <w:p w14:paraId="496FC060" w14:textId="77777777" w:rsidR="0087775E" w:rsidRPr="00591E60" w:rsidRDefault="0087775E" w:rsidP="0087775E">
      <w:pPr>
        <w:jc w:val="both"/>
      </w:pPr>
    </w:p>
    <w:p w14:paraId="5F33FCA3" w14:textId="77777777" w:rsidR="0087775E" w:rsidRPr="00591E60" w:rsidRDefault="0087775E" w:rsidP="0087775E">
      <w:pPr>
        <w:jc w:val="both"/>
      </w:pPr>
    </w:p>
    <w:p w14:paraId="686FEA48" w14:textId="77777777" w:rsidR="0087775E" w:rsidRPr="00591E60" w:rsidRDefault="0087775E" w:rsidP="0087775E">
      <w:pPr>
        <w:jc w:val="both"/>
      </w:pPr>
    </w:p>
    <w:p w14:paraId="287BA9AB" w14:textId="77777777" w:rsidR="0087775E" w:rsidRPr="00591E60" w:rsidRDefault="0087775E" w:rsidP="0087775E">
      <w:pPr>
        <w:jc w:val="both"/>
      </w:pPr>
    </w:p>
    <w:p w14:paraId="2B28D2F9" w14:textId="77777777" w:rsidR="0087775E" w:rsidRPr="00591E60" w:rsidRDefault="0087775E" w:rsidP="0087775E">
      <w:pPr>
        <w:jc w:val="both"/>
      </w:pPr>
    </w:p>
    <w:p w14:paraId="583269BB" w14:textId="77777777" w:rsidR="0087775E" w:rsidRPr="00591E60" w:rsidRDefault="0087775E" w:rsidP="0087775E">
      <w:pPr>
        <w:jc w:val="both"/>
      </w:pPr>
    </w:p>
    <w:p w14:paraId="210F0B85" w14:textId="77777777" w:rsidR="0087775E" w:rsidRPr="00591E60" w:rsidRDefault="0087775E" w:rsidP="0087775E">
      <w:pPr>
        <w:jc w:val="both"/>
      </w:pPr>
    </w:p>
    <w:p w14:paraId="5939A5F6" w14:textId="77777777" w:rsidR="0087775E" w:rsidRPr="00591E60" w:rsidRDefault="0087775E" w:rsidP="0087775E">
      <w:pPr>
        <w:jc w:val="both"/>
      </w:pPr>
    </w:p>
    <w:p w14:paraId="13A0B47F" w14:textId="77777777" w:rsidR="0087775E" w:rsidRPr="00591E60" w:rsidRDefault="0087775E" w:rsidP="0087775E">
      <w:pPr>
        <w:jc w:val="both"/>
      </w:pPr>
    </w:p>
    <w:p w14:paraId="173935B8" w14:textId="77777777" w:rsidR="0087775E" w:rsidRPr="00591E60" w:rsidRDefault="0087775E" w:rsidP="0087775E">
      <w:pPr>
        <w:jc w:val="both"/>
      </w:pPr>
    </w:p>
    <w:p w14:paraId="08CE958F" w14:textId="77777777" w:rsidR="0087775E" w:rsidRPr="00591E60" w:rsidRDefault="0087775E" w:rsidP="0087775E">
      <w:pPr>
        <w:jc w:val="both"/>
      </w:pPr>
    </w:p>
    <w:p w14:paraId="784C4DE3" w14:textId="77777777" w:rsidR="0087775E" w:rsidRPr="00591E60" w:rsidRDefault="0087775E" w:rsidP="0087775E">
      <w:pPr>
        <w:jc w:val="both"/>
      </w:pPr>
    </w:p>
    <w:p w14:paraId="2254ED7C" w14:textId="77777777" w:rsidR="0087775E" w:rsidRPr="00591E60" w:rsidRDefault="0087775E" w:rsidP="0087775E">
      <w:pPr>
        <w:jc w:val="both"/>
      </w:pPr>
    </w:p>
    <w:p w14:paraId="2F2776CE" w14:textId="77777777" w:rsidR="0087775E" w:rsidRPr="00591E60" w:rsidRDefault="0087775E" w:rsidP="0087775E">
      <w:pPr>
        <w:jc w:val="both"/>
      </w:pPr>
    </w:p>
    <w:p w14:paraId="18057EA0" w14:textId="77777777" w:rsidR="0087775E" w:rsidRPr="00591E60" w:rsidRDefault="0087775E" w:rsidP="0087775E">
      <w:pPr>
        <w:jc w:val="both"/>
      </w:pPr>
    </w:p>
    <w:p w14:paraId="25D78609" w14:textId="77777777" w:rsidR="0087775E" w:rsidRPr="00591E60" w:rsidRDefault="0087775E" w:rsidP="0087775E">
      <w:pPr>
        <w:jc w:val="both"/>
      </w:pPr>
    </w:p>
    <w:p w14:paraId="583DCCCD" w14:textId="77777777" w:rsidR="0087775E" w:rsidRPr="00591E60" w:rsidRDefault="0087775E" w:rsidP="0087775E">
      <w:pPr>
        <w:jc w:val="both"/>
      </w:pPr>
    </w:p>
    <w:p w14:paraId="55E6C3E4" w14:textId="77777777" w:rsidR="0087775E" w:rsidRPr="00591E60" w:rsidRDefault="0087775E" w:rsidP="0087775E">
      <w:pPr>
        <w:jc w:val="both"/>
      </w:pPr>
    </w:p>
    <w:p w14:paraId="10F5DF7E" w14:textId="77777777" w:rsidR="0087775E" w:rsidRPr="00591E60" w:rsidRDefault="0087775E" w:rsidP="0087775E">
      <w:pPr>
        <w:jc w:val="both"/>
      </w:pPr>
    </w:p>
    <w:p w14:paraId="438B9A33" w14:textId="77777777" w:rsidR="0087775E" w:rsidRPr="00591E60" w:rsidRDefault="0087775E" w:rsidP="0087775E">
      <w:pPr>
        <w:jc w:val="both"/>
      </w:pPr>
    </w:p>
    <w:p w14:paraId="5DA75D8F" w14:textId="77777777" w:rsidR="0087775E" w:rsidRPr="00591E60" w:rsidRDefault="0087775E" w:rsidP="0087775E">
      <w:pPr>
        <w:jc w:val="both"/>
      </w:pPr>
    </w:p>
    <w:p w14:paraId="78BD1847" w14:textId="77777777" w:rsidR="0087775E" w:rsidRPr="00591E60" w:rsidRDefault="0087775E" w:rsidP="0087775E">
      <w:pPr>
        <w:jc w:val="both"/>
      </w:pPr>
    </w:p>
    <w:p w14:paraId="09595A20" w14:textId="77777777" w:rsidR="0087775E" w:rsidRPr="00591E60" w:rsidRDefault="0087775E" w:rsidP="0087775E">
      <w:pPr>
        <w:spacing w:line="360" w:lineRule="auto"/>
        <w:jc w:val="both"/>
      </w:pPr>
    </w:p>
    <w:p w14:paraId="43E33AB1" w14:textId="2326B0D1" w:rsidR="0087775E" w:rsidRDefault="0087775E" w:rsidP="0087775E">
      <w:pPr>
        <w:shd w:val="clear" w:color="auto" w:fill="FFFFFF"/>
        <w:suppressAutoHyphens w:val="0"/>
        <w:spacing w:after="150"/>
        <w:ind w:firstLine="720"/>
        <w:jc w:val="center"/>
        <w:textAlignment w:val="baseline"/>
        <w:rPr>
          <w:b/>
          <w:bCs/>
          <w:sz w:val="32"/>
          <w:szCs w:val="32"/>
          <w:lang w:val="en-IN"/>
        </w:rPr>
      </w:pPr>
      <w:r>
        <w:rPr>
          <w:b/>
          <w:bCs/>
          <w:sz w:val="32"/>
          <w:szCs w:val="32"/>
          <w:lang w:val="en-IN"/>
        </w:rPr>
        <w:lastRenderedPageBreak/>
        <w:t>PROJECT DESCRIPTION</w:t>
      </w:r>
    </w:p>
    <w:p w14:paraId="7F4F738F" w14:textId="77777777" w:rsidR="0087775E" w:rsidRDefault="0087775E" w:rsidP="0087775E">
      <w:pPr>
        <w:shd w:val="clear" w:color="auto" w:fill="FFFFFF"/>
        <w:suppressAutoHyphens w:val="0"/>
        <w:spacing w:after="150"/>
        <w:textAlignment w:val="baseline"/>
        <w:rPr>
          <w:b/>
          <w:bCs/>
          <w:sz w:val="32"/>
          <w:szCs w:val="32"/>
          <w:lang w:val="en-IN"/>
        </w:rPr>
      </w:pPr>
    </w:p>
    <w:p w14:paraId="7E8F9B22" w14:textId="143E300F" w:rsidR="0087775E" w:rsidRDefault="0087775E" w:rsidP="0087775E">
      <w:pPr>
        <w:shd w:val="clear" w:color="auto" w:fill="FFFFFF"/>
        <w:suppressAutoHyphens w:val="0"/>
        <w:spacing w:after="150"/>
        <w:jc w:val="both"/>
        <w:textAlignment w:val="baseline"/>
        <w:rPr>
          <w:lang w:val="en-IN"/>
        </w:rPr>
      </w:pPr>
      <w:r>
        <w:rPr>
          <w:lang w:val="en-IN"/>
        </w:rPr>
        <w:tab/>
        <w:t>In this project we are developing a C code to get the Host Name &amp; IPv4 Address of the system then defining the class to which the IP belongs to &amp; providing the Host ID &amp; Network ID of the IP Address.</w:t>
      </w:r>
    </w:p>
    <w:p w14:paraId="30C66E3E" w14:textId="477FFC3E" w:rsidR="0087775E" w:rsidRDefault="0087775E" w:rsidP="0087775E">
      <w:pPr>
        <w:shd w:val="clear" w:color="auto" w:fill="FFFFFF"/>
        <w:suppressAutoHyphens w:val="0"/>
        <w:spacing w:after="150"/>
        <w:jc w:val="both"/>
        <w:textAlignment w:val="baseline"/>
        <w:rPr>
          <w:lang w:val="en-IN"/>
        </w:rPr>
      </w:pPr>
    </w:p>
    <w:p w14:paraId="13FCA773" w14:textId="5A225CB4" w:rsidR="0087775E" w:rsidRDefault="0087775E" w:rsidP="0087775E">
      <w:pPr>
        <w:shd w:val="clear" w:color="auto" w:fill="FFFFFF"/>
        <w:suppressAutoHyphens w:val="0"/>
        <w:spacing w:after="150"/>
        <w:jc w:val="both"/>
        <w:textAlignment w:val="baseline"/>
        <w:rPr>
          <w:lang w:val="en-IN"/>
        </w:rPr>
      </w:pPr>
      <w:r>
        <w:rPr>
          <w:lang w:val="en-IN"/>
        </w:rPr>
        <w:tab/>
        <w:t>In this program we have various functions to do particular task. Let’s see what the functions are going to perform.</w:t>
      </w:r>
    </w:p>
    <w:p w14:paraId="734B3C75" w14:textId="285B3C5B" w:rsidR="008814A0" w:rsidRDefault="008814A0" w:rsidP="0087775E">
      <w:pPr>
        <w:shd w:val="clear" w:color="auto" w:fill="FFFFFF"/>
        <w:suppressAutoHyphens w:val="0"/>
        <w:spacing w:after="150"/>
        <w:jc w:val="both"/>
        <w:textAlignment w:val="baseline"/>
        <w:rPr>
          <w:lang w:val="en-IN"/>
        </w:rPr>
      </w:pPr>
    </w:p>
    <w:p w14:paraId="4F273F9B" w14:textId="10E35CD7" w:rsidR="008814A0" w:rsidRPr="008814A0" w:rsidRDefault="008814A0" w:rsidP="0087775E">
      <w:pPr>
        <w:shd w:val="clear" w:color="auto" w:fill="FFFFFF"/>
        <w:suppressAutoHyphens w:val="0"/>
        <w:spacing w:after="150"/>
        <w:jc w:val="both"/>
        <w:textAlignment w:val="baseline"/>
        <w:rPr>
          <w:b/>
          <w:bCs/>
          <w:sz w:val="28"/>
          <w:szCs w:val="28"/>
          <w:lang w:val="en-IN"/>
        </w:rPr>
      </w:pPr>
      <w:r w:rsidRPr="008814A0">
        <w:rPr>
          <w:b/>
          <w:bCs/>
          <w:sz w:val="28"/>
          <w:szCs w:val="28"/>
          <w:lang w:val="en-IN"/>
        </w:rPr>
        <w:t>Predefined Functions:</w:t>
      </w:r>
    </w:p>
    <w:p w14:paraId="2214DEC7" w14:textId="0F6E6A77" w:rsidR="0087775E" w:rsidRDefault="0087775E" w:rsidP="00C076AC">
      <w:pPr>
        <w:numPr>
          <w:ilvl w:val="0"/>
          <w:numId w:val="9"/>
        </w:numPr>
        <w:shd w:val="clear" w:color="auto" w:fill="FFFFFF"/>
        <w:suppressAutoHyphens w:val="0"/>
        <w:spacing w:after="150"/>
        <w:jc w:val="both"/>
        <w:textAlignment w:val="baseline"/>
        <w:rPr>
          <w:lang w:val="en-IN"/>
        </w:rPr>
      </w:pPr>
      <w:r w:rsidRPr="008814A0">
        <w:rPr>
          <w:b/>
          <w:bCs/>
          <w:lang w:val="en-IN"/>
        </w:rPr>
        <w:t>gethostname(</w:t>
      </w:r>
      <w:r w:rsidRPr="008814A0">
        <w:rPr>
          <w:b/>
          <w:bCs/>
          <w:lang w:val="en-IN"/>
        </w:rPr>
        <w:t>):</w:t>
      </w:r>
      <w:r w:rsidRPr="0087775E">
        <w:rPr>
          <w:lang w:val="en-IN"/>
        </w:rPr>
        <w:t xml:space="preserve"> The gethostname function retrieves the standard host name for the local computer.</w:t>
      </w:r>
    </w:p>
    <w:p w14:paraId="19F700D1" w14:textId="05E46424" w:rsidR="0087775E" w:rsidRDefault="0087775E" w:rsidP="00C076AC">
      <w:pPr>
        <w:numPr>
          <w:ilvl w:val="0"/>
          <w:numId w:val="9"/>
        </w:numPr>
        <w:shd w:val="clear" w:color="auto" w:fill="FFFFFF"/>
        <w:suppressAutoHyphens w:val="0"/>
        <w:spacing w:after="150"/>
        <w:jc w:val="both"/>
        <w:textAlignment w:val="baseline"/>
        <w:rPr>
          <w:lang w:val="en-IN"/>
        </w:rPr>
      </w:pPr>
      <w:r w:rsidRPr="008814A0">
        <w:rPr>
          <w:b/>
          <w:bCs/>
          <w:lang w:val="en-IN"/>
        </w:rPr>
        <w:t>gethostbyname():</w:t>
      </w:r>
      <w:r w:rsidRPr="0087775E">
        <w:rPr>
          <w:lang w:val="en-IN"/>
        </w:rPr>
        <w:t xml:space="preserve"> The gethostbyname function retrieves host information corresponding to a host name from a host database.</w:t>
      </w:r>
    </w:p>
    <w:p w14:paraId="25E27805" w14:textId="7D6D624B" w:rsidR="0087775E" w:rsidRDefault="0087775E" w:rsidP="00C076AC">
      <w:pPr>
        <w:numPr>
          <w:ilvl w:val="0"/>
          <w:numId w:val="9"/>
        </w:numPr>
        <w:shd w:val="clear" w:color="auto" w:fill="FFFFFF"/>
        <w:suppressAutoHyphens w:val="0"/>
        <w:spacing w:after="150"/>
        <w:jc w:val="both"/>
        <w:textAlignment w:val="baseline"/>
        <w:rPr>
          <w:lang w:val="en-IN"/>
        </w:rPr>
      </w:pPr>
      <w:r w:rsidRPr="008814A0">
        <w:rPr>
          <w:b/>
          <w:bCs/>
          <w:lang w:val="en-IN"/>
        </w:rPr>
        <w:t>inet_ntoa():</w:t>
      </w:r>
      <w:r w:rsidRPr="0087775E">
        <w:rPr>
          <w:lang w:val="en-IN"/>
        </w:rPr>
        <w:t xml:space="preserve"> The inet_ntoa function converts an (Ipv4) Internet network address into an ASCII string in Internet standard dotted-decimal format.</w:t>
      </w:r>
    </w:p>
    <w:p w14:paraId="6860CE4E" w14:textId="75C30D3B" w:rsidR="008814A0" w:rsidRPr="008814A0" w:rsidRDefault="008814A0" w:rsidP="008814A0">
      <w:pPr>
        <w:shd w:val="clear" w:color="auto" w:fill="FFFFFF"/>
        <w:suppressAutoHyphens w:val="0"/>
        <w:spacing w:after="150"/>
        <w:jc w:val="both"/>
        <w:textAlignment w:val="baseline"/>
        <w:rPr>
          <w:b/>
          <w:bCs/>
          <w:sz w:val="28"/>
          <w:szCs w:val="28"/>
          <w:lang w:val="en-IN"/>
        </w:rPr>
      </w:pPr>
      <w:r w:rsidRPr="008814A0">
        <w:rPr>
          <w:b/>
          <w:bCs/>
          <w:sz w:val="28"/>
          <w:szCs w:val="28"/>
          <w:lang w:val="en-IN"/>
        </w:rPr>
        <w:t>User Defined Functions:</w:t>
      </w:r>
    </w:p>
    <w:p w14:paraId="5777E916" w14:textId="7490FD86" w:rsidR="008814A0" w:rsidRPr="008814A0" w:rsidRDefault="008814A0" w:rsidP="00C076AC">
      <w:pPr>
        <w:numPr>
          <w:ilvl w:val="0"/>
          <w:numId w:val="10"/>
        </w:numPr>
        <w:shd w:val="clear" w:color="auto" w:fill="FFFFFF"/>
        <w:suppressAutoHyphens w:val="0"/>
        <w:spacing w:after="150"/>
        <w:jc w:val="both"/>
        <w:textAlignment w:val="baseline"/>
        <w:rPr>
          <w:b/>
          <w:bCs/>
          <w:lang w:val="en-IN"/>
        </w:rPr>
      </w:pPr>
      <w:r w:rsidRPr="008814A0">
        <w:rPr>
          <w:b/>
          <w:bCs/>
          <w:lang w:val="en-IN"/>
        </w:rPr>
        <w:t>findClass()</w:t>
      </w:r>
      <w:r w:rsidRPr="008814A0">
        <w:rPr>
          <w:b/>
          <w:bCs/>
          <w:lang w:val="en-IN"/>
        </w:rPr>
        <w:t xml:space="preserve">: </w:t>
      </w:r>
      <w:r>
        <w:rPr>
          <w:lang w:val="en-IN"/>
        </w:rPr>
        <w:t>The findClass function will find the class of the IPv4 Address.</w:t>
      </w:r>
    </w:p>
    <w:p w14:paraId="3D404896" w14:textId="0B5F38C4" w:rsidR="008814A0" w:rsidRPr="008814A0" w:rsidRDefault="008814A0" w:rsidP="00C076AC">
      <w:pPr>
        <w:numPr>
          <w:ilvl w:val="0"/>
          <w:numId w:val="10"/>
        </w:numPr>
        <w:shd w:val="clear" w:color="auto" w:fill="FFFFFF"/>
        <w:suppressAutoHyphens w:val="0"/>
        <w:spacing w:after="150"/>
        <w:jc w:val="both"/>
        <w:textAlignment w:val="baseline"/>
        <w:rPr>
          <w:b/>
          <w:bCs/>
          <w:lang w:val="en-IN"/>
        </w:rPr>
      </w:pPr>
      <w:r w:rsidRPr="008814A0">
        <w:rPr>
          <w:b/>
          <w:bCs/>
          <w:lang w:val="en-IN"/>
        </w:rPr>
        <w:t>separate</w:t>
      </w:r>
      <w:r>
        <w:rPr>
          <w:b/>
          <w:bCs/>
          <w:lang w:val="en-IN"/>
        </w:rPr>
        <w:t xml:space="preserve">(): </w:t>
      </w:r>
      <w:r>
        <w:rPr>
          <w:lang w:val="en-IN"/>
        </w:rPr>
        <w:t>The separate function will divide the Host ID &amp; Network ID from the IPv4 Address according the class to which the IPv4 belongs</w:t>
      </w:r>
      <w:r w:rsidR="00560E14">
        <w:rPr>
          <w:lang w:val="en-IN"/>
        </w:rPr>
        <w:t>.</w:t>
      </w:r>
    </w:p>
    <w:p w14:paraId="6502084E" w14:textId="77777777" w:rsidR="00BA1D87" w:rsidRPr="00591E60" w:rsidRDefault="00BA1D87" w:rsidP="00BA1D87">
      <w:pPr>
        <w:jc w:val="both"/>
      </w:pPr>
      <w:r>
        <w:rPr>
          <w:lang w:val="en-IN"/>
        </w:rPr>
        <w:br w:type="page"/>
      </w:r>
    </w:p>
    <w:p w14:paraId="1A0574A6" w14:textId="77777777" w:rsidR="00BA1D87" w:rsidRPr="00591E60" w:rsidRDefault="00BA1D87" w:rsidP="00BA1D87">
      <w:pPr>
        <w:jc w:val="both"/>
      </w:pPr>
    </w:p>
    <w:p w14:paraId="5E58D5C0" w14:textId="77777777" w:rsidR="00BA1D87" w:rsidRPr="00591E60" w:rsidRDefault="00BA1D87" w:rsidP="00BA1D87">
      <w:pPr>
        <w:jc w:val="both"/>
      </w:pPr>
    </w:p>
    <w:p w14:paraId="110D119A" w14:textId="77777777" w:rsidR="00BA1D87" w:rsidRPr="00591E60" w:rsidRDefault="00BA1D87" w:rsidP="00BA1D87">
      <w:pPr>
        <w:jc w:val="both"/>
      </w:pPr>
    </w:p>
    <w:p w14:paraId="3D68F52C" w14:textId="77777777" w:rsidR="00BA1D87" w:rsidRPr="00591E60" w:rsidRDefault="00BA1D87" w:rsidP="00BA1D87">
      <w:pPr>
        <w:jc w:val="both"/>
      </w:pPr>
    </w:p>
    <w:p w14:paraId="7E92639C" w14:textId="77777777" w:rsidR="00BA1D87" w:rsidRPr="00591E60" w:rsidRDefault="00BA1D87" w:rsidP="00BA1D87">
      <w:pPr>
        <w:jc w:val="both"/>
      </w:pPr>
    </w:p>
    <w:p w14:paraId="51045494" w14:textId="77777777" w:rsidR="00BA1D87" w:rsidRPr="00591E60" w:rsidRDefault="00BA1D87" w:rsidP="00BA1D87">
      <w:pPr>
        <w:jc w:val="both"/>
      </w:pPr>
    </w:p>
    <w:p w14:paraId="2E2D83D0" w14:textId="77777777" w:rsidR="00BA1D87" w:rsidRPr="00591E60" w:rsidRDefault="00BA1D87" w:rsidP="00BA1D87">
      <w:pPr>
        <w:jc w:val="both"/>
      </w:pPr>
    </w:p>
    <w:p w14:paraId="2326986F" w14:textId="77777777" w:rsidR="00BA1D87" w:rsidRPr="00591E60" w:rsidRDefault="00BA1D87" w:rsidP="00BA1D87">
      <w:pPr>
        <w:jc w:val="both"/>
      </w:pPr>
    </w:p>
    <w:p w14:paraId="1AB293F2" w14:textId="77777777" w:rsidR="00BA1D87" w:rsidRPr="00591E60" w:rsidRDefault="00BA1D87" w:rsidP="00BA1D87">
      <w:pPr>
        <w:jc w:val="both"/>
      </w:pPr>
    </w:p>
    <w:p w14:paraId="4FE2788A" w14:textId="77777777" w:rsidR="00BA1D87" w:rsidRPr="00591E60" w:rsidRDefault="00BA1D87" w:rsidP="00BA1D87">
      <w:pPr>
        <w:jc w:val="both"/>
      </w:pPr>
    </w:p>
    <w:p w14:paraId="3E3726DE" w14:textId="77777777" w:rsidR="00BA1D87" w:rsidRPr="00591E60" w:rsidRDefault="00BA1D87" w:rsidP="00BA1D87">
      <w:pPr>
        <w:jc w:val="both"/>
      </w:pPr>
    </w:p>
    <w:p w14:paraId="64DAD93B" w14:textId="77777777" w:rsidR="00BA1D87" w:rsidRPr="00591E60" w:rsidRDefault="00BA1D87" w:rsidP="00BA1D87">
      <w:pPr>
        <w:jc w:val="both"/>
      </w:pPr>
    </w:p>
    <w:p w14:paraId="3ACC8A52" w14:textId="77777777" w:rsidR="00BA1D87" w:rsidRPr="00591E60" w:rsidRDefault="00BA1D87" w:rsidP="00BA1D87">
      <w:pPr>
        <w:jc w:val="both"/>
      </w:pPr>
    </w:p>
    <w:p w14:paraId="53E3361E" w14:textId="77777777" w:rsidR="00BA1D87" w:rsidRPr="00591E60" w:rsidRDefault="00BA1D87" w:rsidP="00BA1D87">
      <w:pPr>
        <w:jc w:val="both"/>
      </w:pPr>
    </w:p>
    <w:p w14:paraId="4E9FFDEE" w14:textId="77777777" w:rsidR="00BA1D87" w:rsidRPr="00591E60" w:rsidRDefault="00BA1D87" w:rsidP="00BA1D87">
      <w:pPr>
        <w:jc w:val="both"/>
      </w:pPr>
    </w:p>
    <w:p w14:paraId="6ADD75EA" w14:textId="77777777" w:rsidR="00BA1D87" w:rsidRPr="00591E60" w:rsidRDefault="00BA1D87" w:rsidP="00BA1D87">
      <w:pPr>
        <w:jc w:val="both"/>
      </w:pPr>
    </w:p>
    <w:p w14:paraId="4D0185C6" w14:textId="77777777" w:rsidR="00BA1D87" w:rsidRPr="00591E60" w:rsidRDefault="00BA1D87" w:rsidP="00BA1D87">
      <w:pPr>
        <w:jc w:val="both"/>
      </w:pPr>
    </w:p>
    <w:p w14:paraId="4E75C8D5" w14:textId="77777777" w:rsidR="00BA1D87" w:rsidRPr="00591E60" w:rsidRDefault="00BA1D87" w:rsidP="00BA1D87">
      <w:pPr>
        <w:jc w:val="both"/>
      </w:pPr>
    </w:p>
    <w:p w14:paraId="17A66D4C" w14:textId="77777777" w:rsidR="00BA1D87" w:rsidRPr="00591E60" w:rsidRDefault="00BA1D87" w:rsidP="00BA1D87">
      <w:pPr>
        <w:jc w:val="both"/>
      </w:pPr>
    </w:p>
    <w:p w14:paraId="66BBAEE2" w14:textId="77777777" w:rsidR="00BA1D87" w:rsidRPr="00591E60" w:rsidRDefault="00BA1D87" w:rsidP="00BA1D87">
      <w:pPr>
        <w:jc w:val="both"/>
      </w:pPr>
    </w:p>
    <w:p w14:paraId="49310FBC" w14:textId="77777777" w:rsidR="00BA1D87" w:rsidRPr="00591E60" w:rsidRDefault="00BA1D87" w:rsidP="00BA1D87">
      <w:pPr>
        <w:jc w:val="both"/>
      </w:pPr>
    </w:p>
    <w:p w14:paraId="7A356DE5" w14:textId="536F1192" w:rsidR="00BA1D87" w:rsidRPr="00591E60" w:rsidRDefault="00BA1D87" w:rsidP="00BA1D87">
      <w:pPr>
        <w:jc w:val="center"/>
      </w:pPr>
      <w:r w:rsidRPr="00591E60">
        <w:rPr>
          <w:b/>
          <w:sz w:val="32"/>
          <w:szCs w:val="32"/>
        </w:rPr>
        <w:t>CHAPTER-</w:t>
      </w:r>
      <w:r w:rsidR="007B57E1">
        <w:rPr>
          <w:b/>
          <w:sz w:val="32"/>
          <w:szCs w:val="32"/>
        </w:rPr>
        <w:t>4</w:t>
      </w:r>
    </w:p>
    <w:p w14:paraId="6EC5D8C8" w14:textId="03127ADC" w:rsidR="00BA1D87" w:rsidRPr="00591E60" w:rsidRDefault="00BA1D87" w:rsidP="00BA1D87">
      <w:pPr>
        <w:jc w:val="center"/>
      </w:pPr>
      <w:r>
        <w:rPr>
          <w:b/>
          <w:sz w:val="32"/>
          <w:szCs w:val="32"/>
        </w:rPr>
        <w:t>REQUIREMENTS</w:t>
      </w:r>
    </w:p>
    <w:p w14:paraId="371A74C1" w14:textId="77777777" w:rsidR="00BA1D87" w:rsidRPr="00591E60" w:rsidRDefault="00BA1D87" w:rsidP="00BA1D87">
      <w:pPr>
        <w:jc w:val="both"/>
      </w:pPr>
    </w:p>
    <w:p w14:paraId="0CFDF2F2" w14:textId="77777777" w:rsidR="00BA1D87" w:rsidRPr="00591E60" w:rsidRDefault="00BA1D87" w:rsidP="00BA1D87">
      <w:pPr>
        <w:jc w:val="both"/>
      </w:pPr>
    </w:p>
    <w:p w14:paraId="055DF7CC" w14:textId="77777777" w:rsidR="00BA1D87" w:rsidRPr="00591E60" w:rsidRDefault="00BA1D87" w:rsidP="00BA1D87">
      <w:pPr>
        <w:jc w:val="both"/>
      </w:pPr>
    </w:p>
    <w:p w14:paraId="00F80456" w14:textId="77777777" w:rsidR="00BA1D87" w:rsidRPr="00591E60" w:rsidRDefault="00BA1D87" w:rsidP="00BA1D87">
      <w:pPr>
        <w:jc w:val="both"/>
      </w:pPr>
    </w:p>
    <w:p w14:paraId="45CB05B3" w14:textId="77777777" w:rsidR="00BA1D87" w:rsidRPr="00591E60" w:rsidRDefault="00BA1D87" w:rsidP="00BA1D87">
      <w:pPr>
        <w:jc w:val="both"/>
      </w:pPr>
    </w:p>
    <w:p w14:paraId="18A66F2F" w14:textId="77777777" w:rsidR="00BA1D87" w:rsidRPr="00591E60" w:rsidRDefault="00BA1D87" w:rsidP="00BA1D87">
      <w:pPr>
        <w:jc w:val="both"/>
      </w:pPr>
    </w:p>
    <w:p w14:paraId="44042422" w14:textId="77777777" w:rsidR="00BA1D87" w:rsidRPr="00591E60" w:rsidRDefault="00BA1D87" w:rsidP="00BA1D87">
      <w:pPr>
        <w:jc w:val="both"/>
      </w:pPr>
    </w:p>
    <w:p w14:paraId="6DEAFFD2" w14:textId="77777777" w:rsidR="00BA1D87" w:rsidRPr="00591E60" w:rsidRDefault="00BA1D87" w:rsidP="00BA1D87">
      <w:pPr>
        <w:jc w:val="both"/>
      </w:pPr>
    </w:p>
    <w:p w14:paraId="6B650277" w14:textId="77777777" w:rsidR="00BA1D87" w:rsidRPr="00591E60" w:rsidRDefault="00BA1D87" w:rsidP="00BA1D87">
      <w:pPr>
        <w:jc w:val="both"/>
      </w:pPr>
    </w:p>
    <w:p w14:paraId="1D1C6DB8" w14:textId="77777777" w:rsidR="00BA1D87" w:rsidRPr="00591E60" w:rsidRDefault="00BA1D87" w:rsidP="00BA1D87">
      <w:pPr>
        <w:jc w:val="both"/>
      </w:pPr>
    </w:p>
    <w:p w14:paraId="66A9E144" w14:textId="77777777" w:rsidR="00BA1D87" w:rsidRPr="00591E60" w:rsidRDefault="00BA1D87" w:rsidP="00BA1D87">
      <w:pPr>
        <w:jc w:val="both"/>
      </w:pPr>
    </w:p>
    <w:p w14:paraId="1E33DB1A" w14:textId="77777777" w:rsidR="00BA1D87" w:rsidRPr="00591E60" w:rsidRDefault="00BA1D87" w:rsidP="00BA1D87">
      <w:pPr>
        <w:jc w:val="both"/>
      </w:pPr>
    </w:p>
    <w:p w14:paraId="46692F6A" w14:textId="77777777" w:rsidR="00BA1D87" w:rsidRPr="00591E60" w:rsidRDefault="00BA1D87" w:rsidP="00BA1D87">
      <w:pPr>
        <w:jc w:val="both"/>
      </w:pPr>
    </w:p>
    <w:p w14:paraId="4C4CCD79" w14:textId="77777777" w:rsidR="00BA1D87" w:rsidRPr="00591E60" w:rsidRDefault="00BA1D87" w:rsidP="00BA1D87">
      <w:pPr>
        <w:jc w:val="both"/>
      </w:pPr>
    </w:p>
    <w:p w14:paraId="39737E3D" w14:textId="77777777" w:rsidR="00BA1D87" w:rsidRPr="00591E60" w:rsidRDefault="00BA1D87" w:rsidP="00BA1D87">
      <w:pPr>
        <w:jc w:val="both"/>
      </w:pPr>
    </w:p>
    <w:p w14:paraId="1EBEB77D" w14:textId="77777777" w:rsidR="00BA1D87" w:rsidRPr="00591E60" w:rsidRDefault="00BA1D87" w:rsidP="00BA1D87">
      <w:pPr>
        <w:jc w:val="both"/>
      </w:pPr>
    </w:p>
    <w:p w14:paraId="1591FB46" w14:textId="77777777" w:rsidR="00BA1D87" w:rsidRPr="00591E60" w:rsidRDefault="00BA1D87" w:rsidP="00BA1D87">
      <w:pPr>
        <w:jc w:val="both"/>
      </w:pPr>
    </w:p>
    <w:p w14:paraId="1C615D23" w14:textId="77777777" w:rsidR="00BA1D87" w:rsidRPr="00591E60" w:rsidRDefault="00BA1D87" w:rsidP="00BA1D87">
      <w:pPr>
        <w:jc w:val="both"/>
      </w:pPr>
    </w:p>
    <w:p w14:paraId="5E3EBDBD" w14:textId="77777777" w:rsidR="00BA1D87" w:rsidRPr="00591E60" w:rsidRDefault="00BA1D87" w:rsidP="00BA1D87">
      <w:pPr>
        <w:jc w:val="both"/>
      </w:pPr>
    </w:p>
    <w:p w14:paraId="2801D414" w14:textId="77777777" w:rsidR="00BA1D87" w:rsidRPr="00591E60" w:rsidRDefault="00BA1D87" w:rsidP="00BA1D87">
      <w:pPr>
        <w:jc w:val="both"/>
      </w:pPr>
    </w:p>
    <w:p w14:paraId="6931C3A0" w14:textId="77777777" w:rsidR="00BA1D87" w:rsidRPr="00591E60" w:rsidRDefault="00BA1D87" w:rsidP="00BA1D87">
      <w:pPr>
        <w:jc w:val="both"/>
      </w:pPr>
    </w:p>
    <w:p w14:paraId="352AD274" w14:textId="77777777" w:rsidR="00BA1D87" w:rsidRPr="00591E60" w:rsidRDefault="00BA1D87" w:rsidP="00BA1D87">
      <w:pPr>
        <w:jc w:val="both"/>
      </w:pPr>
    </w:p>
    <w:p w14:paraId="46D8733F" w14:textId="77777777" w:rsidR="00BA1D87" w:rsidRPr="00591E60" w:rsidRDefault="00BA1D87" w:rsidP="00BA1D87">
      <w:pPr>
        <w:jc w:val="both"/>
      </w:pPr>
    </w:p>
    <w:p w14:paraId="78CA202F" w14:textId="77777777" w:rsidR="00BA1D87" w:rsidRPr="00591E60" w:rsidRDefault="00BA1D87" w:rsidP="00BA1D87">
      <w:pPr>
        <w:jc w:val="both"/>
      </w:pPr>
    </w:p>
    <w:p w14:paraId="7D41A547" w14:textId="77777777" w:rsidR="00BA1D87" w:rsidRPr="00591E60" w:rsidRDefault="00BA1D87" w:rsidP="00BA1D87">
      <w:pPr>
        <w:jc w:val="both"/>
      </w:pPr>
    </w:p>
    <w:p w14:paraId="5A6E9EE2" w14:textId="77777777" w:rsidR="00BA1D87" w:rsidRPr="00591E60" w:rsidRDefault="00BA1D87" w:rsidP="00BA1D87">
      <w:pPr>
        <w:jc w:val="both"/>
      </w:pPr>
    </w:p>
    <w:p w14:paraId="60D23B50" w14:textId="77777777" w:rsidR="00BA1D87" w:rsidRPr="00591E60" w:rsidRDefault="00BA1D87" w:rsidP="00BA1D87">
      <w:pPr>
        <w:spacing w:line="360" w:lineRule="auto"/>
        <w:jc w:val="both"/>
      </w:pPr>
    </w:p>
    <w:p w14:paraId="6B66B0E3" w14:textId="5542E3F2" w:rsidR="00D939C9" w:rsidRDefault="00BA1D87" w:rsidP="00BA1D87">
      <w:pPr>
        <w:shd w:val="clear" w:color="auto" w:fill="FFFFFF"/>
        <w:suppressAutoHyphens w:val="0"/>
        <w:spacing w:after="150"/>
        <w:ind w:firstLine="720"/>
        <w:jc w:val="center"/>
        <w:textAlignment w:val="baseline"/>
        <w:rPr>
          <w:b/>
          <w:bCs/>
          <w:sz w:val="32"/>
          <w:szCs w:val="32"/>
          <w:lang w:val="en-IN"/>
        </w:rPr>
      </w:pPr>
      <w:r w:rsidRPr="00BA1D87">
        <w:rPr>
          <w:b/>
          <w:bCs/>
          <w:sz w:val="32"/>
          <w:szCs w:val="32"/>
          <w:lang w:val="en-IN"/>
        </w:rPr>
        <w:lastRenderedPageBreak/>
        <w:t>REQUIREMENTS</w:t>
      </w:r>
    </w:p>
    <w:p w14:paraId="466CDA76" w14:textId="77777777" w:rsidR="00BA1D87" w:rsidRDefault="00BA1D87" w:rsidP="00BA1D87">
      <w:pPr>
        <w:shd w:val="clear" w:color="auto" w:fill="FFFFFF"/>
        <w:suppressAutoHyphens w:val="0"/>
        <w:spacing w:after="150"/>
        <w:textAlignment w:val="baseline"/>
        <w:rPr>
          <w:b/>
          <w:bCs/>
          <w:sz w:val="32"/>
          <w:szCs w:val="32"/>
          <w:lang w:val="en-IN"/>
        </w:rPr>
      </w:pPr>
    </w:p>
    <w:p w14:paraId="022F9AC0" w14:textId="265184E4" w:rsidR="00BA1D87" w:rsidRDefault="00BA1D87" w:rsidP="009718D2">
      <w:pPr>
        <w:shd w:val="clear" w:color="auto" w:fill="FFFFFF"/>
        <w:suppressAutoHyphens w:val="0"/>
        <w:spacing w:after="150"/>
        <w:jc w:val="both"/>
        <w:textAlignment w:val="baseline"/>
        <w:rPr>
          <w:lang w:val="en-IN"/>
        </w:rPr>
      </w:pPr>
      <w:r w:rsidRPr="00BA1D87">
        <w:rPr>
          <w:b/>
          <w:bCs/>
          <w:lang w:val="en-IN"/>
        </w:rPr>
        <w:t xml:space="preserve">OPERATING SYSTEM REQUIREMENTS: </w:t>
      </w:r>
      <w:r w:rsidRPr="00BA1D87">
        <w:rPr>
          <w:lang w:val="en-IN"/>
        </w:rPr>
        <w:t>Linux</w:t>
      </w:r>
      <w:r>
        <w:rPr>
          <w:lang w:val="en-IN"/>
        </w:rPr>
        <w:t xml:space="preserve"> Operating Systems (Any Flavour)</w:t>
      </w:r>
    </w:p>
    <w:p w14:paraId="1BC86320" w14:textId="2263F05F" w:rsidR="00A52314" w:rsidRDefault="00BA1D87" w:rsidP="009718D2">
      <w:pPr>
        <w:shd w:val="clear" w:color="auto" w:fill="FFFFFF"/>
        <w:suppressAutoHyphens w:val="0"/>
        <w:spacing w:after="150"/>
        <w:jc w:val="both"/>
        <w:textAlignment w:val="baseline"/>
        <w:rPr>
          <w:lang w:val="en-IN"/>
        </w:rPr>
      </w:pPr>
      <w:r>
        <w:rPr>
          <w:b/>
          <w:bCs/>
          <w:lang w:val="en-IN"/>
        </w:rPr>
        <w:t xml:space="preserve">SOFTWARE REQUIREMENTS: </w:t>
      </w:r>
      <w:r>
        <w:rPr>
          <w:lang w:val="en-IN"/>
        </w:rPr>
        <w:t>Any C Compiler (e.g. GCC Compiler)</w:t>
      </w:r>
    </w:p>
    <w:p w14:paraId="6F093437" w14:textId="77777777" w:rsidR="00A52314" w:rsidRPr="00591E60" w:rsidRDefault="00A52314" w:rsidP="00A52314">
      <w:pPr>
        <w:jc w:val="both"/>
      </w:pPr>
      <w:r>
        <w:rPr>
          <w:lang w:val="en-IN"/>
        </w:rPr>
        <w:br w:type="page"/>
      </w:r>
    </w:p>
    <w:p w14:paraId="4F251BAA" w14:textId="77777777" w:rsidR="00A52314" w:rsidRPr="00591E60" w:rsidRDefault="00A52314" w:rsidP="00A52314">
      <w:pPr>
        <w:jc w:val="both"/>
      </w:pPr>
    </w:p>
    <w:p w14:paraId="5DA321FF" w14:textId="77777777" w:rsidR="00A52314" w:rsidRPr="00591E60" w:rsidRDefault="00A52314" w:rsidP="00A52314">
      <w:pPr>
        <w:jc w:val="both"/>
      </w:pPr>
    </w:p>
    <w:p w14:paraId="565C1A4A" w14:textId="77777777" w:rsidR="00A52314" w:rsidRPr="00591E60" w:rsidRDefault="00A52314" w:rsidP="00A52314">
      <w:pPr>
        <w:jc w:val="both"/>
      </w:pPr>
    </w:p>
    <w:p w14:paraId="26695CE1" w14:textId="77777777" w:rsidR="00A52314" w:rsidRPr="00591E60" w:rsidRDefault="00A52314" w:rsidP="00A52314">
      <w:pPr>
        <w:jc w:val="both"/>
      </w:pPr>
    </w:p>
    <w:p w14:paraId="331CEEF8" w14:textId="77777777" w:rsidR="00A52314" w:rsidRPr="00591E60" w:rsidRDefault="00A52314" w:rsidP="00A52314">
      <w:pPr>
        <w:jc w:val="both"/>
      </w:pPr>
    </w:p>
    <w:p w14:paraId="780861A7" w14:textId="77777777" w:rsidR="00A52314" w:rsidRPr="00591E60" w:rsidRDefault="00A52314" w:rsidP="00A52314">
      <w:pPr>
        <w:jc w:val="both"/>
      </w:pPr>
    </w:p>
    <w:p w14:paraId="74974165" w14:textId="77777777" w:rsidR="00A52314" w:rsidRPr="00591E60" w:rsidRDefault="00A52314" w:rsidP="00A52314">
      <w:pPr>
        <w:jc w:val="both"/>
      </w:pPr>
    </w:p>
    <w:p w14:paraId="69B4B819" w14:textId="77777777" w:rsidR="00A52314" w:rsidRPr="00591E60" w:rsidRDefault="00A52314" w:rsidP="00A52314">
      <w:pPr>
        <w:jc w:val="both"/>
      </w:pPr>
    </w:p>
    <w:p w14:paraId="55079363" w14:textId="77777777" w:rsidR="00A52314" w:rsidRPr="00591E60" w:rsidRDefault="00A52314" w:rsidP="00A52314">
      <w:pPr>
        <w:jc w:val="both"/>
      </w:pPr>
    </w:p>
    <w:p w14:paraId="1EAE23EB" w14:textId="77777777" w:rsidR="00A52314" w:rsidRPr="00591E60" w:rsidRDefault="00A52314" w:rsidP="00A52314">
      <w:pPr>
        <w:jc w:val="both"/>
      </w:pPr>
    </w:p>
    <w:p w14:paraId="19A4B7E1" w14:textId="77777777" w:rsidR="00A52314" w:rsidRPr="00591E60" w:rsidRDefault="00A52314" w:rsidP="00A52314">
      <w:pPr>
        <w:jc w:val="both"/>
      </w:pPr>
    </w:p>
    <w:p w14:paraId="5F2EED7B" w14:textId="77777777" w:rsidR="00A52314" w:rsidRPr="00591E60" w:rsidRDefault="00A52314" w:rsidP="00A52314">
      <w:pPr>
        <w:jc w:val="both"/>
      </w:pPr>
    </w:p>
    <w:p w14:paraId="2659711C" w14:textId="77777777" w:rsidR="00A52314" w:rsidRPr="00591E60" w:rsidRDefault="00A52314" w:rsidP="00A52314">
      <w:pPr>
        <w:jc w:val="both"/>
      </w:pPr>
    </w:p>
    <w:p w14:paraId="50550873" w14:textId="77777777" w:rsidR="00A52314" w:rsidRPr="00591E60" w:rsidRDefault="00A52314" w:rsidP="00A52314">
      <w:pPr>
        <w:jc w:val="both"/>
      </w:pPr>
    </w:p>
    <w:p w14:paraId="69321657" w14:textId="77777777" w:rsidR="00A52314" w:rsidRPr="00591E60" w:rsidRDefault="00A52314" w:rsidP="00A52314">
      <w:pPr>
        <w:jc w:val="both"/>
      </w:pPr>
    </w:p>
    <w:p w14:paraId="418FFD65" w14:textId="77777777" w:rsidR="00A52314" w:rsidRPr="00591E60" w:rsidRDefault="00A52314" w:rsidP="00A52314">
      <w:pPr>
        <w:jc w:val="both"/>
      </w:pPr>
    </w:p>
    <w:p w14:paraId="4BF8D3D9" w14:textId="77777777" w:rsidR="00A52314" w:rsidRPr="00591E60" w:rsidRDefault="00A52314" w:rsidP="00A52314">
      <w:pPr>
        <w:jc w:val="both"/>
      </w:pPr>
    </w:p>
    <w:p w14:paraId="23E4029A" w14:textId="77777777" w:rsidR="00A52314" w:rsidRPr="00591E60" w:rsidRDefault="00A52314" w:rsidP="00A52314">
      <w:pPr>
        <w:jc w:val="both"/>
      </w:pPr>
    </w:p>
    <w:p w14:paraId="7D448E75" w14:textId="77777777" w:rsidR="00A52314" w:rsidRPr="00591E60" w:rsidRDefault="00A52314" w:rsidP="00A52314">
      <w:pPr>
        <w:jc w:val="both"/>
      </w:pPr>
    </w:p>
    <w:p w14:paraId="4A1A0767" w14:textId="77777777" w:rsidR="00A52314" w:rsidRPr="00591E60" w:rsidRDefault="00A52314" w:rsidP="00A52314">
      <w:pPr>
        <w:jc w:val="both"/>
      </w:pPr>
    </w:p>
    <w:p w14:paraId="639ADFA5" w14:textId="77777777" w:rsidR="00A52314" w:rsidRPr="00591E60" w:rsidRDefault="00A52314" w:rsidP="00A52314">
      <w:pPr>
        <w:jc w:val="both"/>
      </w:pPr>
    </w:p>
    <w:p w14:paraId="4782A5FE" w14:textId="4E5D5D97" w:rsidR="00A52314" w:rsidRPr="00591E60" w:rsidRDefault="00A52314" w:rsidP="00A52314">
      <w:pPr>
        <w:jc w:val="center"/>
      </w:pPr>
      <w:r w:rsidRPr="00591E60">
        <w:rPr>
          <w:b/>
          <w:sz w:val="32"/>
          <w:szCs w:val="32"/>
        </w:rPr>
        <w:t>CHAPTER-</w:t>
      </w:r>
      <w:r w:rsidR="007B57E1">
        <w:rPr>
          <w:b/>
          <w:sz w:val="32"/>
          <w:szCs w:val="32"/>
        </w:rPr>
        <w:t>5</w:t>
      </w:r>
    </w:p>
    <w:p w14:paraId="7A26CE12" w14:textId="5D434EF0" w:rsidR="00A52314" w:rsidRPr="00591E60" w:rsidRDefault="00A52314" w:rsidP="00A52314">
      <w:pPr>
        <w:jc w:val="center"/>
      </w:pPr>
      <w:r>
        <w:rPr>
          <w:b/>
          <w:sz w:val="32"/>
          <w:szCs w:val="32"/>
        </w:rPr>
        <w:t>TEST PLAN &amp; TEST CASES</w:t>
      </w:r>
    </w:p>
    <w:p w14:paraId="3DBC8FB6" w14:textId="77777777" w:rsidR="00A52314" w:rsidRPr="00591E60" w:rsidRDefault="00A52314" w:rsidP="00A52314">
      <w:pPr>
        <w:jc w:val="both"/>
      </w:pPr>
    </w:p>
    <w:p w14:paraId="05E206AC" w14:textId="77777777" w:rsidR="00A52314" w:rsidRPr="00591E60" w:rsidRDefault="00A52314" w:rsidP="00A52314">
      <w:pPr>
        <w:jc w:val="both"/>
      </w:pPr>
    </w:p>
    <w:p w14:paraId="4B26A7E3" w14:textId="77777777" w:rsidR="00A52314" w:rsidRPr="00591E60" w:rsidRDefault="00A52314" w:rsidP="00A52314">
      <w:pPr>
        <w:jc w:val="both"/>
      </w:pPr>
    </w:p>
    <w:p w14:paraId="25037A2C" w14:textId="77777777" w:rsidR="00A52314" w:rsidRPr="00591E60" w:rsidRDefault="00A52314" w:rsidP="00A52314">
      <w:pPr>
        <w:jc w:val="both"/>
      </w:pPr>
    </w:p>
    <w:p w14:paraId="1172A123" w14:textId="77777777" w:rsidR="00A52314" w:rsidRPr="00591E60" w:rsidRDefault="00A52314" w:rsidP="00A52314">
      <w:pPr>
        <w:jc w:val="both"/>
      </w:pPr>
    </w:p>
    <w:p w14:paraId="759C6333" w14:textId="77777777" w:rsidR="00A52314" w:rsidRPr="00591E60" w:rsidRDefault="00A52314" w:rsidP="00A52314">
      <w:pPr>
        <w:jc w:val="both"/>
      </w:pPr>
    </w:p>
    <w:p w14:paraId="0B96912B" w14:textId="77777777" w:rsidR="00A52314" w:rsidRPr="00591E60" w:rsidRDefault="00A52314" w:rsidP="00A52314">
      <w:pPr>
        <w:jc w:val="both"/>
      </w:pPr>
    </w:p>
    <w:p w14:paraId="2A4BD8FE" w14:textId="77777777" w:rsidR="00A52314" w:rsidRPr="00591E60" w:rsidRDefault="00A52314" w:rsidP="00A52314">
      <w:pPr>
        <w:jc w:val="both"/>
      </w:pPr>
    </w:p>
    <w:p w14:paraId="3AD04EDB" w14:textId="77777777" w:rsidR="00A52314" w:rsidRPr="00591E60" w:rsidRDefault="00A52314" w:rsidP="00A52314">
      <w:pPr>
        <w:jc w:val="both"/>
      </w:pPr>
    </w:p>
    <w:p w14:paraId="646E0571" w14:textId="77777777" w:rsidR="00A52314" w:rsidRPr="00591E60" w:rsidRDefault="00A52314" w:rsidP="00A52314">
      <w:pPr>
        <w:jc w:val="both"/>
      </w:pPr>
    </w:p>
    <w:p w14:paraId="6BD3B0BE" w14:textId="77777777" w:rsidR="00A52314" w:rsidRPr="00591E60" w:rsidRDefault="00A52314" w:rsidP="00A52314">
      <w:pPr>
        <w:jc w:val="both"/>
      </w:pPr>
    </w:p>
    <w:p w14:paraId="33304A0F" w14:textId="77777777" w:rsidR="00A52314" w:rsidRPr="00591E60" w:rsidRDefault="00A52314" w:rsidP="00A52314">
      <w:pPr>
        <w:jc w:val="both"/>
      </w:pPr>
    </w:p>
    <w:p w14:paraId="5E95DD9D" w14:textId="77777777" w:rsidR="00A52314" w:rsidRPr="00591E60" w:rsidRDefault="00A52314" w:rsidP="00A52314">
      <w:pPr>
        <w:jc w:val="both"/>
      </w:pPr>
    </w:p>
    <w:p w14:paraId="3663CAC5" w14:textId="77777777" w:rsidR="00A52314" w:rsidRPr="00591E60" w:rsidRDefault="00A52314" w:rsidP="00A52314">
      <w:pPr>
        <w:jc w:val="both"/>
      </w:pPr>
    </w:p>
    <w:p w14:paraId="2D66AF46" w14:textId="77777777" w:rsidR="00A52314" w:rsidRPr="00591E60" w:rsidRDefault="00A52314" w:rsidP="00A52314">
      <w:pPr>
        <w:jc w:val="both"/>
      </w:pPr>
    </w:p>
    <w:p w14:paraId="575EE3C0" w14:textId="77777777" w:rsidR="00A52314" w:rsidRPr="00591E60" w:rsidRDefault="00A52314" w:rsidP="00A52314">
      <w:pPr>
        <w:jc w:val="both"/>
      </w:pPr>
    </w:p>
    <w:p w14:paraId="6E5415FD" w14:textId="77777777" w:rsidR="00A52314" w:rsidRPr="00591E60" w:rsidRDefault="00A52314" w:rsidP="00A52314">
      <w:pPr>
        <w:jc w:val="both"/>
      </w:pPr>
    </w:p>
    <w:p w14:paraId="2ADC7190" w14:textId="77777777" w:rsidR="00A52314" w:rsidRPr="00591E60" w:rsidRDefault="00A52314" w:rsidP="00A52314">
      <w:pPr>
        <w:jc w:val="both"/>
      </w:pPr>
    </w:p>
    <w:p w14:paraId="65FD7574" w14:textId="77777777" w:rsidR="00A52314" w:rsidRPr="00591E60" w:rsidRDefault="00A52314" w:rsidP="00A52314">
      <w:pPr>
        <w:jc w:val="both"/>
      </w:pPr>
    </w:p>
    <w:p w14:paraId="478FE2AB" w14:textId="77777777" w:rsidR="00A52314" w:rsidRPr="00591E60" w:rsidRDefault="00A52314" w:rsidP="00A52314">
      <w:pPr>
        <w:jc w:val="both"/>
      </w:pPr>
    </w:p>
    <w:p w14:paraId="75F799CD" w14:textId="77777777" w:rsidR="00A52314" w:rsidRPr="00591E60" w:rsidRDefault="00A52314" w:rsidP="00A52314">
      <w:pPr>
        <w:jc w:val="both"/>
      </w:pPr>
    </w:p>
    <w:p w14:paraId="36D44BF4" w14:textId="77777777" w:rsidR="00A52314" w:rsidRPr="00591E60" w:rsidRDefault="00A52314" w:rsidP="00A52314">
      <w:pPr>
        <w:jc w:val="both"/>
      </w:pPr>
    </w:p>
    <w:p w14:paraId="09729A7F" w14:textId="77777777" w:rsidR="00A52314" w:rsidRPr="00591E60" w:rsidRDefault="00A52314" w:rsidP="00A52314">
      <w:pPr>
        <w:jc w:val="both"/>
      </w:pPr>
    </w:p>
    <w:p w14:paraId="0C9DBF39" w14:textId="77777777" w:rsidR="00A52314" w:rsidRPr="00591E60" w:rsidRDefault="00A52314" w:rsidP="00A52314">
      <w:pPr>
        <w:jc w:val="both"/>
      </w:pPr>
    </w:p>
    <w:p w14:paraId="1ABDB351" w14:textId="77777777" w:rsidR="00A52314" w:rsidRPr="00591E60" w:rsidRDefault="00A52314" w:rsidP="00A52314">
      <w:pPr>
        <w:jc w:val="both"/>
      </w:pPr>
    </w:p>
    <w:p w14:paraId="7A94FA72" w14:textId="77777777" w:rsidR="00A52314" w:rsidRPr="00591E60" w:rsidRDefault="00A52314" w:rsidP="00A52314">
      <w:pPr>
        <w:jc w:val="both"/>
      </w:pPr>
    </w:p>
    <w:p w14:paraId="4058E751" w14:textId="77777777" w:rsidR="00A52314" w:rsidRPr="00591E60" w:rsidRDefault="00A52314" w:rsidP="00A52314">
      <w:pPr>
        <w:spacing w:line="360" w:lineRule="auto"/>
        <w:jc w:val="both"/>
      </w:pPr>
    </w:p>
    <w:p w14:paraId="2A6D463D" w14:textId="445E65D9" w:rsidR="00A52314" w:rsidRDefault="005631EA" w:rsidP="005631EA">
      <w:pPr>
        <w:jc w:val="center"/>
      </w:pPr>
      <w:r>
        <w:rPr>
          <w:b/>
          <w:sz w:val="32"/>
          <w:szCs w:val="32"/>
        </w:rPr>
        <w:lastRenderedPageBreak/>
        <w:t>TEST PLAN &amp; TEST CASES</w:t>
      </w:r>
    </w:p>
    <w:p w14:paraId="71870A42" w14:textId="64A172B2" w:rsidR="005631EA" w:rsidRDefault="005631EA" w:rsidP="005631EA">
      <w:pPr>
        <w:jc w:val="center"/>
      </w:pPr>
    </w:p>
    <w:p w14:paraId="20BA0616" w14:textId="77777777" w:rsidR="005631EA" w:rsidRPr="005631EA" w:rsidRDefault="005631EA" w:rsidP="005631EA">
      <w:pPr>
        <w:jc w:val="center"/>
      </w:pPr>
    </w:p>
    <w:tbl>
      <w:tblPr>
        <w:tblW w:w="9133" w:type="dxa"/>
        <w:tblBorders>
          <w:top w:val="nil"/>
          <w:left w:val="nil"/>
          <w:bottom w:val="nil"/>
          <w:right w:val="nil"/>
          <w:insideH w:val="nil"/>
          <w:insideV w:val="nil"/>
        </w:tblBorders>
        <w:shd w:val="clear" w:color="auto" w:fill="B4C6E7"/>
        <w:tblLayout w:type="fixed"/>
        <w:tblLook w:val="0600" w:firstRow="0" w:lastRow="0" w:firstColumn="0" w:lastColumn="0" w:noHBand="1" w:noVBand="1"/>
      </w:tblPr>
      <w:tblGrid>
        <w:gridCol w:w="1093"/>
        <w:gridCol w:w="3118"/>
        <w:gridCol w:w="2410"/>
        <w:gridCol w:w="2512"/>
      </w:tblGrid>
      <w:tr w:rsidR="00C076AC" w14:paraId="436B88E3" w14:textId="77777777" w:rsidTr="00C076AC">
        <w:trPr>
          <w:trHeight w:val="356"/>
        </w:trPr>
        <w:tc>
          <w:tcPr>
            <w:tcW w:w="1093" w:type="dxa"/>
            <w:tcBorders>
              <w:top w:val="single" w:sz="8" w:space="0" w:color="5B9BD5"/>
              <w:left w:val="single" w:sz="8" w:space="0" w:color="5B9BD5"/>
              <w:bottom w:val="single" w:sz="4" w:space="0" w:color="auto"/>
              <w:right w:val="single" w:sz="4" w:space="0" w:color="auto"/>
            </w:tcBorders>
            <w:shd w:val="clear" w:color="auto" w:fill="B4C6E7"/>
            <w:tcMar>
              <w:top w:w="100" w:type="dxa"/>
              <w:left w:w="100" w:type="dxa"/>
              <w:bottom w:w="100" w:type="dxa"/>
              <w:right w:w="100" w:type="dxa"/>
            </w:tcMar>
          </w:tcPr>
          <w:p w14:paraId="4637F8F3" w14:textId="77777777" w:rsidR="00823AAC" w:rsidRDefault="00823AAC" w:rsidP="00942529">
            <w:pPr>
              <w:spacing w:before="240"/>
              <w:jc w:val="center"/>
              <w:rPr>
                <w:b/>
                <w:color w:val="FFFFFF"/>
              </w:rPr>
            </w:pPr>
            <w:r>
              <w:rPr>
                <w:b/>
                <w:color w:val="FFFFFF"/>
              </w:rPr>
              <w:t>Sl. No</w:t>
            </w:r>
          </w:p>
        </w:tc>
        <w:tc>
          <w:tcPr>
            <w:tcW w:w="3118" w:type="dxa"/>
            <w:tcBorders>
              <w:top w:val="single" w:sz="8" w:space="0" w:color="5B9BD5"/>
              <w:left w:val="single" w:sz="4" w:space="0" w:color="auto"/>
              <w:bottom w:val="single" w:sz="4" w:space="0" w:color="auto"/>
              <w:right w:val="single" w:sz="4" w:space="0" w:color="auto"/>
            </w:tcBorders>
            <w:shd w:val="clear" w:color="auto" w:fill="B4C6E7"/>
            <w:tcMar>
              <w:top w:w="100" w:type="dxa"/>
              <w:left w:w="100" w:type="dxa"/>
              <w:bottom w:w="100" w:type="dxa"/>
              <w:right w:w="100" w:type="dxa"/>
            </w:tcMar>
          </w:tcPr>
          <w:p w14:paraId="6C564ABB" w14:textId="77777777" w:rsidR="00823AAC" w:rsidRDefault="00823AAC" w:rsidP="00942529">
            <w:pPr>
              <w:spacing w:before="240"/>
              <w:jc w:val="center"/>
              <w:rPr>
                <w:b/>
                <w:color w:val="FFFFFF"/>
              </w:rPr>
            </w:pPr>
            <w:r>
              <w:rPr>
                <w:b/>
                <w:color w:val="FFFFFF"/>
              </w:rPr>
              <w:t>Test case</w:t>
            </w:r>
          </w:p>
        </w:tc>
        <w:tc>
          <w:tcPr>
            <w:tcW w:w="2410" w:type="dxa"/>
            <w:tcBorders>
              <w:top w:val="single" w:sz="8" w:space="0" w:color="5B9BD5"/>
              <w:left w:val="single" w:sz="4" w:space="0" w:color="auto"/>
              <w:bottom w:val="single" w:sz="4" w:space="0" w:color="auto"/>
              <w:right w:val="single" w:sz="4" w:space="0" w:color="auto"/>
            </w:tcBorders>
            <w:shd w:val="clear" w:color="auto" w:fill="B4C6E7"/>
            <w:tcMar>
              <w:top w:w="100" w:type="dxa"/>
              <w:left w:w="100" w:type="dxa"/>
              <w:bottom w:w="100" w:type="dxa"/>
              <w:right w:w="100" w:type="dxa"/>
            </w:tcMar>
          </w:tcPr>
          <w:p w14:paraId="457DDA93" w14:textId="77777777" w:rsidR="00823AAC" w:rsidRDefault="00823AAC" w:rsidP="00942529">
            <w:pPr>
              <w:spacing w:before="240"/>
              <w:jc w:val="center"/>
              <w:rPr>
                <w:b/>
                <w:color w:val="FFFFFF"/>
              </w:rPr>
            </w:pPr>
            <w:r>
              <w:rPr>
                <w:b/>
                <w:color w:val="FFFFFF"/>
              </w:rPr>
              <w:t>Expected Output</w:t>
            </w:r>
          </w:p>
        </w:tc>
        <w:tc>
          <w:tcPr>
            <w:tcW w:w="2512" w:type="dxa"/>
            <w:tcBorders>
              <w:top w:val="single" w:sz="8" w:space="0" w:color="5B9BD5"/>
              <w:left w:val="single" w:sz="4" w:space="0" w:color="auto"/>
              <w:bottom w:val="single" w:sz="4" w:space="0" w:color="auto"/>
              <w:right w:val="single" w:sz="8" w:space="0" w:color="5B9BD5"/>
            </w:tcBorders>
            <w:shd w:val="clear" w:color="auto" w:fill="B4C6E7"/>
            <w:tcMar>
              <w:top w:w="100" w:type="dxa"/>
              <w:left w:w="100" w:type="dxa"/>
              <w:bottom w:w="100" w:type="dxa"/>
              <w:right w:w="100" w:type="dxa"/>
            </w:tcMar>
          </w:tcPr>
          <w:p w14:paraId="08370FF3" w14:textId="77777777" w:rsidR="00823AAC" w:rsidRDefault="00823AAC" w:rsidP="00942529">
            <w:pPr>
              <w:spacing w:before="240"/>
              <w:jc w:val="center"/>
              <w:rPr>
                <w:b/>
                <w:color w:val="FFFFFF"/>
              </w:rPr>
            </w:pPr>
            <w:r>
              <w:rPr>
                <w:b/>
                <w:color w:val="FFFFFF"/>
              </w:rPr>
              <w:t>Actual Output</w:t>
            </w:r>
          </w:p>
        </w:tc>
      </w:tr>
      <w:tr w:rsidR="00C076AC" w14:paraId="787B4280" w14:textId="77777777" w:rsidTr="00C076AC">
        <w:trPr>
          <w:trHeight w:val="941"/>
        </w:trPr>
        <w:tc>
          <w:tcPr>
            <w:tcW w:w="1093" w:type="dxa"/>
            <w:tcBorders>
              <w:top w:val="single" w:sz="4" w:space="0" w:color="auto"/>
              <w:left w:val="single" w:sz="8" w:space="0" w:color="9CC2E5"/>
              <w:bottom w:val="single" w:sz="4" w:space="0" w:color="auto"/>
              <w:right w:val="single" w:sz="4" w:space="0" w:color="auto"/>
            </w:tcBorders>
            <w:shd w:val="clear" w:color="auto" w:fill="B4C6E7"/>
            <w:tcMar>
              <w:top w:w="100" w:type="dxa"/>
              <w:left w:w="100" w:type="dxa"/>
              <w:bottom w:w="100" w:type="dxa"/>
              <w:right w:w="100" w:type="dxa"/>
            </w:tcMar>
          </w:tcPr>
          <w:p w14:paraId="0F6F3B5E" w14:textId="77777777" w:rsidR="00823AAC" w:rsidRDefault="00823AAC" w:rsidP="00942529">
            <w:pPr>
              <w:spacing w:before="240"/>
              <w:jc w:val="center"/>
              <w:rPr>
                <w:b/>
              </w:rPr>
            </w:pPr>
            <w:r>
              <w:rPr>
                <w:b/>
              </w:rPr>
              <w:t>1</w:t>
            </w:r>
          </w:p>
        </w:tc>
        <w:tc>
          <w:tcPr>
            <w:tcW w:w="3118" w:type="dxa"/>
            <w:tcBorders>
              <w:top w:val="single" w:sz="4" w:space="0" w:color="auto"/>
              <w:left w:val="single" w:sz="4" w:space="0" w:color="auto"/>
              <w:bottom w:val="single" w:sz="4" w:space="0" w:color="auto"/>
              <w:right w:val="single" w:sz="4" w:space="0" w:color="auto"/>
            </w:tcBorders>
            <w:shd w:val="clear" w:color="auto" w:fill="B4C6E7"/>
            <w:tcMar>
              <w:top w:w="100" w:type="dxa"/>
              <w:left w:w="100" w:type="dxa"/>
              <w:bottom w:w="100" w:type="dxa"/>
              <w:right w:w="100" w:type="dxa"/>
            </w:tcMar>
          </w:tcPr>
          <w:p w14:paraId="394542E4" w14:textId="36BFE4BE" w:rsidR="00823AAC" w:rsidRDefault="00823AAC" w:rsidP="00942529">
            <w:pPr>
              <w:spacing w:before="240"/>
              <w:jc w:val="both"/>
            </w:pPr>
            <w:r>
              <w:t>To check whether it is scanning IP Address or not</w:t>
            </w:r>
          </w:p>
        </w:tc>
        <w:tc>
          <w:tcPr>
            <w:tcW w:w="2410" w:type="dxa"/>
            <w:tcBorders>
              <w:top w:val="single" w:sz="4" w:space="0" w:color="auto"/>
              <w:left w:val="single" w:sz="4" w:space="0" w:color="auto"/>
              <w:bottom w:val="single" w:sz="4" w:space="0" w:color="auto"/>
              <w:right w:val="single" w:sz="4" w:space="0" w:color="auto"/>
            </w:tcBorders>
            <w:shd w:val="clear" w:color="auto" w:fill="B4C6E7"/>
            <w:tcMar>
              <w:top w:w="100" w:type="dxa"/>
              <w:left w:w="100" w:type="dxa"/>
              <w:bottom w:w="100" w:type="dxa"/>
              <w:right w:w="100" w:type="dxa"/>
            </w:tcMar>
          </w:tcPr>
          <w:p w14:paraId="3123F215" w14:textId="06155D01" w:rsidR="00823AAC" w:rsidRDefault="005045DA" w:rsidP="005045DA">
            <w:pPr>
              <w:spacing w:before="240"/>
            </w:pPr>
            <w:r>
              <w:t>IPv4 Address (e.g. 127.0.0.0)</w:t>
            </w:r>
          </w:p>
        </w:tc>
        <w:tc>
          <w:tcPr>
            <w:tcW w:w="2512" w:type="dxa"/>
            <w:tcBorders>
              <w:top w:val="single" w:sz="4" w:space="0" w:color="auto"/>
              <w:left w:val="single" w:sz="4" w:space="0" w:color="auto"/>
              <w:bottom w:val="single" w:sz="4" w:space="0" w:color="auto"/>
              <w:right w:val="single" w:sz="8" w:space="0" w:color="9CC2E5"/>
            </w:tcBorders>
            <w:shd w:val="clear" w:color="auto" w:fill="B4C6E7"/>
            <w:tcMar>
              <w:top w:w="100" w:type="dxa"/>
              <w:left w:w="100" w:type="dxa"/>
              <w:bottom w:w="100" w:type="dxa"/>
              <w:right w:w="100" w:type="dxa"/>
            </w:tcMar>
          </w:tcPr>
          <w:p w14:paraId="4B0ACD85" w14:textId="3A4D5CAC" w:rsidR="00823AAC" w:rsidRDefault="005045DA" w:rsidP="005045DA">
            <w:pPr>
              <w:spacing w:before="240"/>
            </w:pPr>
            <w:r>
              <w:t>IPv4 Address (e.g. 127.0.0.0)</w:t>
            </w:r>
          </w:p>
        </w:tc>
      </w:tr>
      <w:tr w:rsidR="004B117C" w14:paraId="73B15B59" w14:textId="77777777" w:rsidTr="00C076AC">
        <w:trPr>
          <w:trHeight w:val="940"/>
        </w:trPr>
        <w:tc>
          <w:tcPr>
            <w:tcW w:w="1093" w:type="dxa"/>
            <w:tcBorders>
              <w:top w:val="single" w:sz="4" w:space="0" w:color="auto"/>
              <w:left w:val="single" w:sz="8" w:space="0" w:color="9CC2E5"/>
              <w:bottom w:val="single" w:sz="4" w:space="0" w:color="auto"/>
              <w:right w:val="single" w:sz="4" w:space="0" w:color="auto"/>
            </w:tcBorders>
            <w:shd w:val="clear" w:color="auto" w:fill="B4C6E7"/>
            <w:tcMar>
              <w:top w:w="100" w:type="dxa"/>
              <w:left w:w="100" w:type="dxa"/>
              <w:bottom w:w="100" w:type="dxa"/>
              <w:right w:w="100" w:type="dxa"/>
            </w:tcMar>
          </w:tcPr>
          <w:p w14:paraId="2BB32AE0" w14:textId="3B6733BA" w:rsidR="004B117C" w:rsidRDefault="004B117C" w:rsidP="004B117C">
            <w:pPr>
              <w:spacing w:before="240"/>
              <w:jc w:val="center"/>
              <w:rPr>
                <w:b/>
              </w:rPr>
            </w:pPr>
            <w:r>
              <w:rPr>
                <w:b/>
              </w:rPr>
              <w:t>2</w:t>
            </w:r>
          </w:p>
        </w:tc>
        <w:tc>
          <w:tcPr>
            <w:tcW w:w="3118" w:type="dxa"/>
            <w:tcBorders>
              <w:top w:val="single" w:sz="4" w:space="0" w:color="auto"/>
              <w:left w:val="single" w:sz="4" w:space="0" w:color="auto"/>
              <w:bottom w:val="single" w:sz="4" w:space="0" w:color="auto"/>
              <w:right w:val="single" w:sz="4" w:space="0" w:color="auto"/>
            </w:tcBorders>
            <w:shd w:val="clear" w:color="auto" w:fill="B4C6E7"/>
            <w:tcMar>
              <w:top w:w="100" w:type="dxa"/>
              <w:left w:w="100" w:type="dxa"/>
              <w:bottom w:w="100" w:type="dxa"/>
              <w:right w:w="100" w:type="dxa"/>
            </w:tcMar>
          </w:tcPr>
          <w:p w14:paraId="1380AF51" w14:textId="01382B82" w:rsidR="004B117C" w:rsidRDefault="004B117C" w:rsidP="004B117C">
            <w:pPr>
              <w:spacing w:before="240"/>
              <w:jc w:val="both"/>
            </w:pPr>
            <w:r>
              <w:t>To check whether it is showing Host Name or not</w:t>
            </w:r>
          </w:p>
        </w:tc>
        <w:tc>
          <w:tcPr>
            <w:tcW w:w="2410" w:type="dxa"/>
            <w:tcBorders>
              <w:top w:val="single" w:sz="4" w:space="0" w:color="auto"/>
              <w:left w:val="single" w:sz="4" w:space="0" w:color="auto"/>
              <w:bottom w:val="single" w:sz="4" w:space="0" w:color="auto"/>
              <w:right w:val="single" w:sz="4" w:space="0" w:color="auto"/>
            </w:tcBorders>
            <w:shd w:val="clear" w:color="auto" w:fill="B4C6E7"/>
            <w:tcMar>
              <w:top w:w="100" w:type="dxa"/>
              <w:left w:w="100" w:type="dxa"/>
              <w:bottom w:w="100" w:type="dxa"/>
              <w:right w:w="100" w:type="dxa"/>
            </w:tcMar>
          </w:tcPr>
          <w:p w14:paraId="4AD26508" w14:textId="62E9D1E5" w:rsidR="004B117C" w:rsidRDefault="004B117C" w:rsidP="004B117C">
            <w:pPr>
              <w:spacing w:before="240"/>
              <w:jc w:val="both"/>
            </w:pPr>
            <w:r>
              <w:t>Host Name of the network (e.g. Bablu)</w:t>
            </w:r>
          </w:p>
        </w:tc>
        <w:tc>
          <w:tcPr>
            <w:tcW w:w="2512" w:type="dxa"/>
            <w:tcBorders>
              <w:top w:val="single" w:sz="4" w:space="0" w:color="auto"/>
              <w:left w:val="single" w:sz="4" w:space="0" w:color="auto"/>
              <w:bottom w:val="single" w:sz="4" w:space="0" w:color="auto"/>
              <w:right w:val="single" w:sz="8" w:space="0" w:color="9CC2E5"/>
            </w:tcBorders>
            <w:shd w:val="clear" w:color="auto" w:fill="B4C6E7"/>
            <w:tcMar>
              <w:top w:w="100" w:type="dxa"/>
              <w:left w:w="100" w:type="dxa"/>
              <w:bottom w:w="100" w:type="dxa"/>
              <w:right w:w="100" w:type="dxa"/>
            </w:tcMar>
          </w:tcPr>
          <w:p w14:paraId="047ABD00" w14:textId="3F263CD2" w:rsidR="004B117C" w:rsidRDefault="004B117C" w:rsidP="004B117C">
            <w:pPr>
              <w:spacing w:before="240"/>
              <w:jc w:val="both"/>
            </w:pPr>
            <w:r>
              <w:t>Host Name of the network (e.g. Bablu)</w:t>
            </w:r>
          </w:p>
        </w:tc>
      </w:tr>
      <w:tr w:rsidR="00C076AC" w14:paraId="4D3C1EE9" w14:textId="77777777" w:rsidTr="00C076AC">
        <w:trPr>
          <w:trHeight w:val="555"/>
        </w:trPr>
        <w:tc>
          <w:tcPr>
            <w:tcW w:w="1093" w:type="dxa"/>
            <w:tcBorders>
              <w:top w:val="single" w:sz="4" w:space="0" w:color="auto"/>
              <w:left w:val="single" w:sz="8" w:space="0" w:color="9CC2E5"/>
              <w:bottom w:val="single" w:sz="4" w:space="0" w:color="auto"/>
              <w:right w:val="single" w:sz="4" w:space="0" w:color="auto"/>
            </w:tcBorders>
            <w:shd w:val="clear" w:color="auto" w:fill="B4C6E7"/>
            <w:tcMar>
              <w:top w:w="100" w:type="dxa"/>
              <w:left w:w="100" w:type="dxa"/>
              <w:bottom w:w="100" w:type="dxa"/>
              <w:right w:w="100" w:type="dxa"/>
            </w:tcMar>
          </w:tcPr>
          <w:p w14:paraId="09D930D4" w14:textId="2065DD28" w:rsidR="004B117C" w:rsidRDefault="004B117C" w:rsidP="004B117C">
            <w:pPr>
              <w:spacing w:before="240"/>
              <w:jc w:val="center"/>
              <w:rPr>
                <w:b/>
              </w:rPr>
            </w:pPr>
            <w:r>
              <w:rPr>
                <w:b/>
              </w:rPr>
              <w:t>3</w:t>
            </w:r>
          </w:p>
        </w:tc>
        <w:tc>
          <w:tcPr>
            <w:tcW w:w="3118" w:type="dxa"/>
            <w:tcBorders>
              <w:top w:val="single" w:sz="4" w:space="0" w:color="auto"/>
              <w:left w:val="single" w:sz="4" w:space="0" w:color="auto"/>
              <w:bottom w:val="single" w:sz="4" w:space="0" w:color="auto"/>
              <w:right w:val="single" w:sz="4" w:space="0" w:color="auto"/>
            </w:tcBorders>
            <w:shd w:val="clear" w:color="auto" w:fill="B4C6E7"/>
            <w:tcMar>
              <w:top w:w="100" w:type="dxa"/>
              <w:left w:w="100" w:type="dxa"/>
              <w:bottom w:w="100" w:type="dxa"/>
              <w:right w:w="100" w:type="dxa"/>
            </w:tcMar>
          </w:tcPr>
          <w:p w14:paraId="6C32E5DE" w14:textId="30210967" w:rsidR="004B117C" w:rsidRDefault="004B117C" w:rsidP="004B117C">
            <w:pPr>
              <w:spacing w:before="240"/>
              <w:jc w:val="both"/>
            </w:pPr>
            <w:r>
              <w:t>To check whether IP Classification is occurring or not</w:t>
            </w:r>
          </w:p>
        </w:tc>
        <w:tc>
          <w:tcPr>
            <w:tcW w:w="2410" w:type="dxa"/>
            <w:tcBorders>
              <w:top w:val="single" w:sz="4" w:space="0" w:color="auto"/>
              <w:left w:val="single" w:sz="4" w:space="0" w:color="auto"/>
              <w:bottom w:val="single" w:sz="4" w:space="0" w:color="auto"/>
              <w:right w:val="single" w:sz="4" w:space="0" w:color="auto"/>
            </w:tcBorders>
            <w:shd w:val="clear" w:color="auto" w:fill="B4C6E7"/>
            <w:tcMar>
              <w:top w:w="100" w:type="dxa"/>
              <w:left w:w="100" w:type="dxa"/>
              <w:bottom w:w="100" w:type="dxa"/>
              <w:right w:w="100" w:type="dxa"/>
            </w:tcMar>
          </w:tcPr>
          <w:p w14:paraId="77A95FF8" w14:textId="0824F58E" w:rsidR="004B117C" w:rsidRDefault="004B117C" w:rsidP="004B117C">
            <w:pPr>
              <w:spacing w:before="240"/>
              <w:jc w:val="both"/>
            </w:pPr>
            <w:r>
              <w:t>Class A/B/C/D/E</w:t>
            </w:r>
          </w:p>
        </w:tc>
        <w:tc>
          <w:tcPr>
            <w:tcW w:w="2512" w:type="dxa"/>
            <w:tcBorders>
              <w:top w:val="single" w:sz="4" w:space="0" w:color="auto"/>
              <w:left w:val="single" w:sz="4" w:space="0" w:color="auto"/>
              <w:bottom w:val="single" w:sz="4" w:space="0" w:color="auto"/>
              <w:right w:val="single" w:sz="8" w:space="0" w:color="9CC2E5"/>
            </w:tcBorders>
            <w:shd w:val="clear" w:color="auto" w:fill="B4C6E7"/>
            <w:tcMar>
              <w:top w:w="100" w:type="dxa"/>
              <w:left w:w="100" w:type="dxa"/>
              <w:bottom w:w="100" w:type="dxa"/>
              <w:right w:w="100" w:type="dxa"/>
            </w:tcMar>
          </w:tcPr>
          <w:p w14:paraId="37D3A3B5" w14:textId="7963D0EE" w:rsidR="004B117C" w:rsidRDefault="004B117C" w:rsidP="004B117C">
            <w:pPr>
              <w:spacing w:before="240"/>
              <w:jc w:val="both"/>
            </w:pPr>
            <w:r>
              <w:t>Class A/B/C/D/E</w:t>
            </w:r>
          </w:p>
        </w:tc>
      </w:tr>
      <w:tr w:rsidR="00C076AC" w14:paraId="40F8F872" w14:textId="77777777" w:rsidTr="00C076AC">
        <w:trPr>
          <w:trHeight w:val="934"/>
        </w:trPr>
        <w:tc>
          <w:tcPr>
            <w:tcW w:w="1093" w:type="dxa"/>
            <w:tcBorders>
              <w:top w:val="single" w:sz="4" w:space="0" w:color="auto"/>
              <w:left w:val="single" w:sz="8" w:space="0" w:color="9CC2E5"/>
              <w:bottom w:val="single" w:sz="4" w:space="0" w:color="auto"/>
              <w:right w:val="single" w:sz="4" w:space="0" w:color="auto"/>
            </w:tcBorders>
            <w:shd w:val="clear" w:color="auto" w:fill="B4C6E7"/>
            <w:tcMar>
              <w:top w:w="100" w:type="dxa"/>
              <w:left w:w="100" w:type="dxa"/>
              <w:bottom w:w="100" w:type="dxa"/>
              <w:right w:w="100" w:type="dxa"/>
            </w:tcMar>
          </w:tcPr>
          <w:p w14:paraId="760A67EE" w14:textId="7EE21993" w:rsidR="004B117C" w:rsidRDefault="004B117C" w:rsidP="004B117C">
            <w:pPr>
              <w:spacing w:before="240"/>
              <w:jc w:val="center"/>
              <w:rPr>
                <w:b/>
              </w:rPr>
            </w:pPr>
            <w:r>
              <w:rPr>
                <w:b/>
              </w:rPr>
              <w:t>4</w:t>
            </w:r>
          </w:p>
        </w:tc>
        <w:tc>
          <w:tcPr>
            <w:tcW w:w="3118" w:type="dxa"/>
            <w:tcBorders>
              <w:top w:val="single" w:sz="4" w:space="0" w:color="auto"/>
              <w:left w:val="single" w:sz="4" w:space="0" w:color="auto"/>
              <w:bottom w:val="single" w:sz="4" w:space="0" w:color="auto"/>
              <w:right w:val="single" w:sz="4" w:space="0" w:color="auto"/>
            </w:tcBorders>
            <w:shd w:val="clear" w:color="auto" w:fill="B4C6E7"/>
            <w:tcMar>
              <w:top w:w="100" w:type="dxa"/>
              <w:left w:w="100" w:type="dxa"/>
              <w:bottom w:w="100" w:type="dxa"/>
              <w:right w:w="100" w:type="dxa"/>
            </w:tcMar>
          </w:tcPr>
          <w:p w14:paraId="08420662" w14:textId="729124BC" w:rsidR="004B117C" w:rsidRDefault="004B117C" w:rsidP="004B117C">
            <w:pPr>
              <w:spacing w:before="240"/>
              <w:jc w:val="both"/>
            </w:pPr>
            <w:r>
              <w:t>To check the Host Id</w:t>
            </w:r>
            <w:r w:rsidR="009A766F">
              <w:t xml:space="preserve"> is getting or not</w:t>
            </w:r>
          </w:p>
        </w:tc>
        <w:tc>
          <w:tcPr>
            <w:tcW w:w="2410" w:type="dxa"/>
            <w:tcBorders>
              <w:top w:val="single" w:sz="4" w:space="0" w:color="auto"/>
              <w:left w:val="single" w:sz="4" w:space="0" w:color="auto"/>
              <w:bottom w:val="single" w:sz="4" w:space="0" w:color="auto"/>
              <w:right w:val="single" w:sz="4" w:space="0" w:color="auto"/>
            </w:tcBorders>
            <w:shd w:val="clear" w:color="auto" w:fill="B4C6E7"/>
            <w:tcMar>
              <w:top w:w="100" w:type="dxa"/>
              <w:left w:w="100" w:type="dxa"/>
              <w:bottom w:w="100" w:type="dxa"/>
              <w:right w:w="100" w:type="dxa"/>
            </w:tcMar>
          </w:tcPr>
          <w:p w14:paraId="67FB86E3" w14:textId="2439C54B" w:rsidR="004B117C" w:rsidRDefault="004B117C" w:rsidP="004B117C">
            <w:pPr>
              <w:spacing w:before="240"/>
              <w:jc w:val="both"/>
            </w:pPr>
            <w:r>
              <w:t>Host ID according to IPv4 Class</w:t>
            </w:r>
          </w:p>
        </w:tc>
        <w:tc>
          <w:tcPr>
            <w:tcW w:w="2512" w:type="dxa"/>
            <w:tcBorders>
              <w:top w:val="single" w:sz="4" w:space="0" w:color="auto"/>
              <w:left w:val="single" w:sz="4" w:space="0" w:color="auto"/>
              <w:bottom w:val="single" w:sz="4" w:space="0" w:color="auto"/>
              <w:right w:val="single" w:sz="8" w:space="0" w:color="9CC2E5"/>
            </w:tcBorders>
            <w:shd w:val="clear" w:color="auto" w:fill="B4C6E7"/>
            <w:tcMar>
              <w:top w:w="100" w:type="dxa"/>
              <w:left w:w="100" w:type="dxa"/>
              <w:bottom w:w="100" w:type="dxa"/>
              <w:right w:w="100" w:type="dxa"/>
            </w:tcMar>
          </w:tcPr>
          <w:p w14:paraId="37728F87" w14:textId="43E3A8E2" w:rsidR="004B117C" w:rsidRDefault="004B117C" w:rsidP="004B117C">
            <w:pPr>
              <w:spacing w:before="240"/>
              <w:jc w:val="both"/>
            </w:pPr>
            <w:r>
              <w:t>Host ID according to IPv4 Class</w:t>
            </w:r>
          </w:p>
        </w:tc>
      </w:tr>
      <w:tr w:rsidR="00C076AC" w14:paraId="61046281" w14:textId="77777777" w:rsidTr="00C076AC">
        <w:trPr>
          <w:trHeight w:val="936"/>
        </w:trPr>
        <w:tc>
          <w:tcPr>
            <w:tcW w:w="1093" w:type="dxa"/>
            <w:tcBorders>
              <w:top w:val="single" w:sz="4" w:space="0" w:color="auto"/>
              <w:left w:val="single" w:sz="8" w:space="0" w:color="9CC2E5"/>
              <w:bottom w:val="single" w:sz="8" w:space="0" w:color="9CC2E5"/>
              <w:right w:val="single" w:sz="4" w:space="0" w:color="auto"/>
            </w:tcBorders>
            <w:shd w:val="clear" w:color="auto" w:fill="B4C6E7"/>
            <w:tcMar>
              <w:top w:w="100" w:type="dxa"/>
              <w:left w:w="100" w:type="dxa"/>
              <w:bottom w:w="100" w:type="dxa"/>
              <w:right w:w="100" w:type="dxa"/>
            </w:tcMar>
          </w:tcPr>
          <w:p w14:paraId="2A60156B" w14:textId="42FC18A2" w:rsidR="004B117C" w:rsidRDefault="004B117C" w:rsidP="004B117C">
            <w:pPr>
              <w:spacing w:before="240"/>
              <w:jc w:val="center"/>
              <w:rPr>
                <w:b/>
              </w:rPr>
            </w:pPr>
            <w:r>
              <w:rPr>
                <w:b/>
              </w:rPr>
              <w:t>5</w:t>
            </w:r>
          </w:p>
        </w:tc>
        <w:tc>
          <w:tcPr>
            <w:tcW w:w="3118" w:type="dxa"/>
            <w:tcBorders>
              <w:top w:val="single" w:sz="4" w:space="0" w:color="auto"/>
              <w:left w:val="single" w:sz="4" w:space="0" w:color="auto"/>
              <w:bottom w:val="single" w:sz="8" w:space="0" w:color="9CC2E5"/>
              <w:right w:val="single" w:sz="4" w:space="0" w:color="auto"/>
            </w:tcBorders>
            <w:shd w:val="clear" w:color="auto" w:fill="B4C6E7"/>
            <w:tcMar>
              <w:top w:w="100" w:type="dxa"/>
              <w:left w:w="100" w:type="dxa"/>
              <w:bottom w:w="100" w:type="dxa"/>
              <w:right w:w="100" w:type="dxa"/>
            </w:tcMar>
          </w:tcPr>
          <w:p w14:paraId="432261D8" w14:textId="3378D537" w:rsidR="004B117C" w:rsidRDefault="004B117C" w:rsidP="004B117C">
            <w:pPr>
              <w:spacing w:before="240"/>
              <w:jc w:val="both"/>
            </w:pPr>
            <w:r>
              <w:t>To check the Network Id</w:t>
            </w:r>
            <w:r w:rsidR="009A766F">
              <w:t xml:space="preserve"> is getting or not</w:t>
            </w:r>
          </w:p>
        </w:tc>
        <w:tc>
          <w:tcPr>
            <w:tcW w:w="2410" w:type="dxa"/>
            <w:tcBorders>
              <w:top w:val="single" w:sz="4" w:space="0" w:color="auto"/>
              <w:left w:val="single" w:sz="4" w:space="0" w:color="auto"/>
              <w:bottom w:val="single" w:sz="8" w:space="0" w:color="9CC2E5"/>
              <w:right w:val="single" w:sz="4" w:space="0" w:color="auto"/>
            </w:tcBorders>
            <w:shd w:val="clear" w:color="auto" w:fill="B4C6E7"/>
            <w:tcMar>
              <w:top w:w="100" w:type="dxa"/>
              <w:left w:w="100" w:type="dxa"/>
              <w:bottom w:w="100" w:type="dxa"/>
              <w:right w:w="100" w:type="dxa"/>
            </w:tcMar>
          </w:tcPr>
          <w:p w14:paraId="1910693F" w14:textId="32967AB1" w:rsidR="004B117C" w:rsidRDefault="004B117C" w:rsidP="004B117C">
            <w:pPr>
              <w:spacing w:before="240"/>
            </w:pPr>
            <w:r>
              <w:t>Network ID according to IPv4 Class</w:t>
            </w:r>
          </w:p>
        </w:tc>
        <w:tc>
          <w:tcPr>
            <w:tcW w:w="2512" w:type="dxa"/>
            <w:tcBorders>
              <w:top w:val="single" w:sz="4" w:space="0" w:color="auto"/>
              <w:left w:val="single" w:sz="4" w:space="0" w:color="auto"/>
              <w:bottom w:val="single" w:sz="8" w:space="0" w:color="9CC2E5"/>
              <w:right w:val="single" w:sz="8" w:space="0" w:color="9CC2E5"/>
            </w:tcBorders>
            <w:shd w:val="clear" w:color="auto" w:fill="B4C6E7"/>
            <w:tcMar>
              <w:top w:w="100" w:type="dxa"/>
              <w:left w:w="100" w:type="dxa"/>
              <w:bottom w:w="100" w:type="dxa"/>
              <w:right w:w="100" w:type="dxa"/>
            </w:tcMar>
          </w:tcPr>
          <w:p w14:paraId="25A25E32" w14:textId="141BADCD" w:rsidR="004B117C" w:rsidRDefault="004B117C" w:rsidP="004B117C">
            <w:pPr>
              <w:spacing w:before="240"/>
              <w:jc w:val="both"/>
            </w:pPr>
            <w:r>
              <w:t>Network ID according to IPv4 Class</w:t>
            </w:r>
          </w:p>
        </w:tc>
      </w:tr>
    </w:tbl>
    <w:p w14:paraId="5589CC00" w14:textId="740384BC" w:rsidR="00D0141E" w:rsidRDefault="00D0141E" w:rsidP="00823AAC">
      <w:pPr>
        <w:shd w:val="clear" w:color="auto" w:fill="FFFFFF"/>
        <w:suppressAutoHyphens w:val="0"/>
        <w:spacing w:after="150"/>
        <w:jc w:val="both"/>
        <w:textAlignment w:val="baseline"/>
        <w:rPr>
          <w:lang w:val="en-IN"/>
        </w:rPr>
      </w:pPr>
    </w:p>
    <w:p w14:paraId="46080467" w14:textId="77777777" w:rsidR="00D0141E" w:rsidRPr="00591E60" w:rsidRDefault="00D0141E" w:rsidP="00D0141E">
      <w:pPr>
        <w:jc w:val="both"/>
      </w:pPr>
      <w:r>
        <w:rPr>
          <w:lang w:val="en-IN"/>
        </w:rPr>
        <w:br w:type="page"/>
      </w:r>
    </w:p>
    <w:p w14:paraId="3C9DB0AB" w14:textId="77777777" w:rsidR="00D0141E" w:rsidRPr="00591E60" w:rsidRDefault="00D0141E" w:rsidP="00D0141E">
      <w:pPr>
        <w:jc w:val="both"/>
      </w:pPr>
    </w:p>
    <w:p w14:paraId="088F7461" w14:textId="77777777" w:rsidR="00D0141E" w:rsidRPr="00591E60" w:rsidRDefault="00D0141E" w:rsidP="00D0141E">
      <w:pPr>
        <w:jc w:val="both"/>
      </w:pPr>
    </w:p>
    <w:p w14:paraId="02706211" w14:textId="77777777" w:rsidR="00D0141E" w:rsidRPr="00591E60" w:rsidRDefault="00D0141E" w:rsidP="00D0141E">
      <w:pPr>
        <w:jc w:val="both"/>
      </w:pPr>
    </w:p>
    <w:p w14:paraId="2C6EDBD3" w14:textId="77777777" w:rsidR="00D0141E" w:rsidRPr="00591E60" w:rsidRDefault="00D0141E" w:rsidP="00D0141E">
      <w:pPr>
        <w:jc w:val="both"/>
      </w:pPr>
    </w:p>
    <w:p w14:paraId="33F40998" w14:textId="77777777" w:rsidR="00D0141E" w:rsidRPr="00591E60" w:rsidRDefault="00D0141E" w:rsidP="00D0141E">
      <w:pPr>
        <w:jc w:val="both"/>
      </w:pPr>
    </w:p>
    <w:p w14:paraId="3420D1D4" w14:textId="77777777" w:rsidR="00D0141E" w:rsidRPr="00591E60" w:rsidRDefault="00D0141E" w:rsidP="00D0141E">
      <w:pPr>
        <w:jc w:val="both"/>
      </w:pPr>
    </w:p>
    <w:p w14:paraId="6A1E8209" w14:textId="77777777" w:rsidR="00D0141E" w:rsidRPr="00591E60" w:rsidRDefault="00D0141E" w:rsidP="00D0141E">
      <w:pPr>
        <w:jc w:val="both"/>
      </w:pPr>
    </w:p>
    <w:p w14:paraId="2F6F932C" w14:textId="77777777" w:rsidR="00D0141E" w:rsidRPr="00591E60" w:rsidRDefault="00D0141E" w:rsidP="00D0141E">
      <w:pPr>
        <w:jc w:val="both"/>
      </w:pPr>
    </w:p>
    <w:p w14:paraId="666DDB25" w14:textId="77777777" w:rsidR="00D0141E" w:rsidRPr="00591E60" w:rsidRDefault="00D0141E" w:rsidP="00D0141E">
      <w:pPr>
        <w:jc w:val="both"/>
      </w:pPr>
    </w:p>
    <w:p w14:paraId="1F7D0451" w14:textId="77777777" w:rsidR="00D0141E" w:rsidRPr="00591E60" w:rsidRDefault="00D0141E" w:rsidP="00D0141E">
      <w:pPr>
        <w:jc w:val="both"/>
      </w:pPr>
    </w:p>
    <w:p w14:paraId="1A1B6428" w14:textId="77777777" w:rsidR="00D0141E" w:rsidRPr="00591E60" w:rsidRDefault="00D0141E" w:rsidP="00D0141E">
      <w:pPr>
        <w:jc w:val="both"/>
      </w:pPr>
    </w:p>
    <w:p w14:paraId="27DE0602" w14:textId="77777777" w:rsidR="00D0141E" w:rsidRPr="00591E60" w:rsidRDefault="00D0141E" w:rsidP="00D0141E">
      <w:pPr>
        <w:jc w:val="both"/>
      </w:pPr>
    </w:p>
    <w:p w14:paraId="0B994C67" w14:textId="77777777" w:rsidR="00D0141E" w:rsidRPr="00591E60" w:rsidRDefault="00D0141E" w:rsidP="00D0141E">
      <w:pPr>
        <w:jc w:val="both"/>
      </w:pPr>
    </w:p>
    <w:p w14:paraId="1314BE72" w14:textId="77777777" w:rsidR="00D0141E" w:rsidRPr="00591E60" w:rsidRDefault="00D0141E" w:rsidP="00D0141E">
      <w:pPr>
        <w:jc w:val="both"/>
      </w:pPr>
    </w:p>
    <w:p w14:paraId="1DDAE9A4" w14:textId="77777777" w:rsidR="00D0141E" w:rsidRPr="00591E60" w:rsidRDefault="00D0141E" w:rsidP="00D0141E">
      <w:pPr>
        <w:jc w:val="both"/>
      </w:pPr>
    </w:p>
    <w:p w14:paraId="72420454" w14:textId="77777777" w:rsidR="00D0141E" w:rsidRPr="00591E60" w:rsidRDefault="00D0141E" w:rsidP="00D0141E">
      <w:pPr>
        <w:jc w:val="both"/>
      </w:pPr>
    </w:p>
    <w:p w14:paraId="69ACFCDB" w14:textId="77777777" w:rsidR="00D0141E" w:rsidRPr="00591E60" w:rsidRDefault="00D0141E" w:rsidP="00D0141E">
      <w:pPr>
        <w:jc w:val="both"/>
      </w:pPr>
    </w:p>
    <w:p w14:paraId="2C6D3E98" w14:textId="77777777" w:rsidR="00D0141E" w:rsidRPr="00591E60" w:rsidRDefault="00D0141E" w:rsidP="00D0141E">
      <w:pPr>
        <w:jc w:val="both"/>
      </w:pPr>
    </w:p>
    <w:p w14:paraId="7607094F" w14:textId="77777777" w:rsidR="00D0141E" w:rsidRPr="00591E60" w:rsidRDefault="00D0141E" w:rsidP="00D0141E">
      <w:pPr>
        <w:jc w:val="both"/>
      </w:pPr>
    </w:p>
    <w:p w14:paraId="06FD0F78" w14:textId="77777777" w:rsidR="00D0141E" w:rsidRPr="00591E60" w:rsidRDefault="00D0141E" w:rsidP="00D0141E">
      <w:pPr>
        <w:jc w:val="both"/>
      </w:pPr>
    </w:p>
    <w:p w14:paraId="35471422" w14:textId="77777777" w:rsidR="00D0141E" w:rsidRPr="00591E60" w:rsidRDefault="00D0141E" w:rsidP="00D0141E">
      <w:pPr>
        <w:jc w:val="both"/>
      </w:pPr>
    </w:p>
    <w:p w14:paraId="02DC3645" w14:textId="6D613A36" w:rsidR="00D0141E" w:rsidRPr="00591E60" w:rsidRDefault="00D0141E" w:rsidP="00D0141E">
      <w:pPr>
        <w:jc w:val="center"/>
      </w:pPr>
      <w:r w:rsidRPr="00591E60">
        <w:rPr>
          <w:b/>
          <w:sz w:val="32"/>
          <w:szCs w:val="32"/>
        </w:rPr>
        <w:t>CHAPTER-</w:t>
      </w:r>
      <w:r>
        <w:rPr>
          <w:b/>
          <w:sz w:val="32"/>
          <w:szCs w:val="32"/>
        </w:rPr>
        <w:t>6</w:t>
      </w:r>
    </w:p>
    <w:p w14:paraId="551AA758" w14:textId="56188DF9" w:rsidR="00D0141E" w:rsidRPr="00591E60" w:rsidRDefault="00D0141E" w:rsidP="00D0141E">
      <w:pPr>
        <w:jc w:val="center"/>
      </w:pPr>
      <w:r>
        <w:rPr>
          <w:b/>
          <w:sz w:val="32"/>
          <w:szCs w:val="32"/>
        </w:rPr>
        <w:t>RESULT</w:t>
      </w:r>
    </w:p>
    <w:p w14:paraId="7A92B03C" w14:textId="77777777" w:rsidR="00D0141E" w:rsidRPr="00591E60" w:rsidRDefault="00D0141E" w:rsidP="00D0141E">
      <w:pPr>
        <w:jc w:val="both"/>
      </w:pPr>
    </w:p>
    <w:p w14:paraId="687FF9C3" w14:textId="77777777" w:rsidR="00D0141E" w:rsidRPr="00591E60" w:rsidRDefault="00D0141E" w:rsidP="00D0141E">
      <w:pPr>
        <w:jc w:val="both"/>
      </w:pPr>
    </w:p>
    <w:p w14:paraId="109D935F" w14:textId="77777777" w:rsidR="00D0141E" w:rsidRPr="00591E60" w:rsidRDefault="00D0141E" w:rsidP="00D0141E">
      <w:pPr>
        <w:jc w:val="both"/>
      </w:pPr>
    </w:p>
    <w:p w14:paraId="082B5BB6" w14:textId="77777777" w:rsidR="00D0141E" w:rsidRPr="00591E60" w:rsidRDefault="00D0141E" w:rsidP="00D0141E">
      <w:pPr>
        <w:jc w:val="both"/>
      </w:pPr>
    </w:p>
    <w:p w14:paraId="026A1170" w14:textId="77777777" w:rsidR="00D0141E" w:rsidRPr="00591E60" w:rsidRDefault="00D0141E" w:rsidP="00D0141E">
      <w:pPr>
        <w:jc w:val="both"/>
      </w:pPr>
    </w:p>
    <w:p w14:paraId="3A2BB1A1" w14:textId="77777777" w:rsidR="00D0141E" w:rsidRPr="00591E60" w:rsidRDefault="00D0141E" w:rsidP="00D0141E">
      <w:pPr>
        <w:jc w:val="both"/>
      </w:pPr>
    </w:p>
    <w:p w14:paraId="394A5352" w14:textId="77777777" w:rsidR="00D0141E" w:rsidRPr="00591E60" w:rsidRDefault="00D0141E" w:rsidP="00D0141E">
      <w:pPr>
        <w:jc w:val="both"/>
      </w:pPr>
    </w:p>
    <w:p w14:paraId="736B357F" w14:textId="77777777" w:rsidR="00D0141E" w:rsidRPr="00591E60" w:rsidRDefault="00D0141E" w:rsidP="00D0141E">
      <w:pPr>
        <w:jc w:val="both"/>
      </w:pPr>
    </w:p>
    <w:p w14:paraId="72F038A1" w14:textId="77777777" w:rsidR="00D0141E" w:rsidRPr="00591E60" w:rsidRDefault="00D0141E" w:rsidP="00D0141E">
      <w:pPr>
        <w:jc w:val="both"/>
      </w:pPr>
    </w:p>
    <w:p w14:paraId="04B95D1F" w14:textId="77777777" w:rsidR="00D0141E" w:rsidRPr="00591E60" w:rsidRDefault="00D0141E" w:rsidP="00D0141E">
      <w:pPr>
        <w:jc w:val="both"/>
      </w:pPr>
    </w:p>
    <w:p w14:paraId="56361FA3" w14:textId="77777777" w:rsidR="00D0141E" w:rsidRPr="00591E60" w:rsidRDefault="00D0141E" w:rsidP="00D0141E">
      <w:pPr>
        <w:jc w:val="both"/>
      </w:pPr>
    </w:p>
    <w:p w14:paraId="7568A4F3" w14:textId="77777777" w:rsidR="00D0141E" w:rsidRPr="00591E60" w:rsidRDefault="00D0141E" w:rsidP="00D0141E">
      <w:pPr>
        <w:jc w:val="both"/>
      </w:pPr>
    </w:p>
    <w:p w14:paraId="4A8CFE54" w14:textId="77777777" w:rsidR="00D0141E" w:rsidRPr="00591E60" w:rsidRDefault="00D0141E" w:rsidP="00D0141E">
      <w:pPr>
        <w:jc w:val="both"/>
      </w:pPr>
    </w:p>
    <w:p w14:paraId="1E05C6B1" w14:textId="77777777" w:rsidR="00D0141E" w:rsidRPr="00591E60" w:rsidRDefault="00D0141E" w:rsidP="00D0141E">
      <w:pPr>
        <w:jc w:val="both"/>
      </w:pPr>
    </w:p>
    <w:p w14:paraId="5EA43689" w14:textId="77777777" w:rsidR="00D0141E" w:rsidRPr="00591E60" w:rsidRDefault="00D0141E" w:rsidP="00D0141E">
      <w:pPr>
        <w:jc w:val="both"/>
      </w:pPr>
    </w:p>
    <w:p w14:paraId="5CCD157C" w14:textId="77777777" w:rsidR="00D0141E" w:rsidRPr="00591E60" w:rsidRDefault="00D0141E" w:rsidP="00D0141E">
      <w:pPr>
        <w:jc w:val="both"/>
      </w:pPr>
    </w:p>
    <w:p w14:paraId="42BE2F95" w14:textId="77777777" w:rsidR="00D0141E" w:rsidRPr="00591E60" w:rsidRDefault="00D0141E" w:rsidP="00D0141E">
      <w:pPr>
        <w:jc w:val="both"/>
      </w:pPr>
    </w:p>
    <w:p w14:paraId="1534326F" w14:textId="77777777" w:rsidR="00D0141E" w:rsidRPr="00591E60" w:rsidRDefault="00D0141E" w:rsidP="00D0141E">
      <w:pPr>
        <w:jc w:val="both"/>
      </w:pPr>
    </w:p>
    <w:p w14:paraId="0E7F94DC" w14:textId="77777777" w:rsidR="00D0141E" w:rsidRPr="00591E60" w:rsidRDefault="00D0141E" w:rsidP="00D0141E">
      <w:pPr>
        <w:jc w:val="both"/>
      </w:pPr>
    </w:p>
    <w:p w14:paraId="4F7E68CE" w14:textId="77777777" w:rsidR="00D0141E" w:rsidRPr="00591E60" w:rsidRDefault="00D0141E" w:rsidP="00D0141E">
      <w:pPr>
        <w:jc w:val="both"/>
      </w:pPr>
    </w:p>
    <w:p w14:paraId="3F87791C" w14:textId="77777777" w:rsidR="00D0141E" w:rsidRPr="00591E60" w:rsidRDefault="00D0141E" w:rsidP="00D0141E">
      <w:pPr>
        <w:jc w:val="both"/>
      </w:pPr>
    </w:p>
    <w:p w14:paraId="4B3DEB95" w14:textId="77777777" w:rsidR="00D0141E" w:rsidRPr="00591E60" w:rsidRDefault="00D0141E" w:rsidP="00D0141E">
      <w:pPr>
        <w:jc w:val="both"/>
      </w:pPr>
    </w:p>
    <w:p w14:paraId="218386C0" w14:textId="77777777" w:rsidR="00D0141E" w:rsidRPr="00591E60" w:rsidRDefault="00D0141E" w:rsidP="00D0141E">
      <w:pPr>
        <w:jc w:val="both"/>
      </w:pPr>
    </w:p>
    <w:p w14:paraId="4DD54280" w14:textId="77777777" w:rsidR="00D0141E" w:rsidRPr="00591E60" w:rsidRDefault="00D0141E" w:rsidP="00D0141E">
      <w:pPr>
        <w:jc w:val="both"/>
      </w:pPr>
    </w:p>
    <w:p w14:paraId="0964FEAC" w14:textId="77777777" w:rsidR="00D0141E" w:rsidRPr="00591E60" w:rsidRDefault="00D0141E" w:rsidP="00D0141E">
      <w:pPr>
        <w:jc w:val="both"/>
      </w:pPr>
    </w:p>
    <w:p w14:paraId="028ABB9E" w14:textId="77777777" w:rsidR="00D0141E" w:rsidRPr="00591E60" w:rsidRDefault="00D0141E" w:rsidP="00D0141E">
      <w:pPr>
        <w:jc w:val="both"/>
      </w:pPr>
    </w:p>
    <w:p w14:paraId="1F4C598B" w14:textId="77777777" w:rsidR="00D0141E" w:rsidRPr="00591E60" w:rsidRDefault="00D0141E" w:rsidP="00D0141E">
      <w:pPr>
        <w:spacing w:line="360" w:lineRule="auto"/>
        <w:jc w:val="both"/>
      </w:pPr>
    </w:p>
    <w:p w14:paraId="4F13E55E" w14:textId="12F6D728" w:rsidR="00D0141E" w:rsidRDefault="00115C44" w:rsidP="00D0141E">
      <w:pPr>
        <w:shd w:val="clear" w:color="auto" w:fill="FFFFFF"/>
        <w:suppressAutoHyphens w:val="0"/>
        <w:spacing w:after="150"/>
        <w:ind w:firstLine="720"/>
        <w:jc w:val="center"/>
        <w:textAlignment w:val="baseline"/>
        <w:rPr>
          <w:b/>
          <w:bCs/>
          <w:sz w:val="32"/>
          <w:szCs w:val="32"/>
          <w:lang w:val="en-IN"/>
        </w:rPr>
      </w:pPr>
      <w:r>
        <w:rPr>
          <w:b/>
          <w:bCs/>
          <w:sz w:val="32"/>
          <w:szCs w:val="32"/>
          <w:lang w:val="en-IN"/>
        </w:rPr>
        <w:lastRenderedPageBreak/>
        <w:t>RESULT</w:t>
      </w:r>
    </w:p>
    <w:p w14:paraId="495316A6" w14:textId="77777777" w:rsidR="00D0141E" w:rsidRDefault="00D0141E" w:rsidP="00D0141E">
      <w:pPr>
        <w:shd w:val="clear" w:color="auto" w:fill="FFFFFF"/>
        <w:suppressAutoHyphens w:val="0"/>
        <w:spacing w:after="150"/>
        <w:textAlignment w:val="baseline"/>
        <w:rPr>
          <w:b/>
          <w:bCs/>
          <w:sz w:val="32"/>
          <w:szCs w:val="32"/>
          <w:lang w:val="en-IN"/>
        </w:rPr>
      </w:pPr>
    </w:p>
    <w:p w14:paraId="6342279B" w14:textId="045782CB" w:rsidR="00D0141E" w:rsidRDefault="00D5681D" w:rsidP="00D0141E">
      <w:pPr>
        <w:shd w:val="clear" w:color="auto" w:fill="FFFFFF"/>
        <w:suppressAutoHyphens w:val="0"/>
        <w:spacing w:after="150"/>
        <w:jc w:val="both"/>
        <w:textAlignment w:val="baseline"/>
        <w:rPr>
          <w:b/>
          <w:bCs/>
          <w:lang w:val="en-IN"/>
        </w:rPr>
      </w:pPr>
      <w:r>
        <w:rPr>
          <w:b/>
          <w:bCs/>
          <w:lang w:val="en-IN"/>
        </w:rPr>
        <w:t>Expected Result:</w:t>
      </w:r>
    </w:p>
    <w:p w14:paraId="2C4154F4" w14:textId="1EF9DFC8" w:rsidR="00D5681D" w:rsidRDefault="00D5681D" w:rsidP="00D0141E">
      <w:pPr>
        <w:shd w:val="clear" w:color="auto" w:fill="FFFFFF"/>
        <w:suppressAutoHyphens w:val="0"/>
        <w:spacing w:after="150"/>
        <w:jc w:val="both"/>
        <w:textAlignment w:val="baseline"/>
        <w:rPr>
          <w:lang w:val="en-IN"/>
        </w:rPr>
      </w:pPr>
      <w:r>
        <w:rPr>
          <w:lang w:val="en-IN"/>
        </w:rPr>
        <w:t>Host Name: BabluKavali</w:t>
      </w:r>
    </w:p>
    <w:p w14:paraId="730ACD53" w14:textId="1E0C15CA" w:rsidR="00D5681D" w:rsidRDefault="00D5681D" w:rsidP="00D0141E">
      <w:pPr>
        <w:shd w:val="clear" w:color="auto" w:fill="FFFFFF"/>
        <w:suppressAutoHyphens w:val="0"/>
        <w:spacing w:after="150"/>
        <w:jc w:val="both"/>
        <w:textAlignment w:val="baseline"/>
        <w:rPr>
          <w:lang w:val="en-IN"/>
        </w:rPr>
      </w:pPr>
      <w:r>
        <w:rPr>
          <w:lang w:val="en-IN"/>
        </w:rPr>
        <w:t>Host IP: 127.0.1.1</w:t>
      </w:r>
    </w:p>
    <w:p w14:paraId="50ACAE8A" w14:textId="069991C8" w:rsidR="00D5681D" w:rsidRDefault="00C6501F" w:rsidP="00D0141E">
      <w:pPr>
        <w:shd w:val="clear" w:color="auto" w:fill="FFFFFF"/>
        <w:suppressAutoHyphens w:val="0"/>
        <w:spacing w:after="150"/>
        <w:jc w:val="both"/>
        <w:textAlignment w:val="baseline"/>
        <w:rPr>
          <w:lang w:val="en-IN"/>
        </w:rPr>
      </w:pPr>
      <w:r>
        <w:rPr>
          <w:lang w:val="en-IN"/>
        </w:rPr>
        <w:t>IP Class: B</w:t>
      </w:r>
    </w:p>
    <w:p w14:paraId="4C7A5948" w14:textId="0FE75416" w:rsidR="00C6501F" w:rsidRDefault="00C6501F" w:rsidP="00D0141E">
      <w:pPr>
        <w:shd w:val="clear" w:color="auto" w:fill="FFFFFF"/>
        <w:suppressAutoHyphens w:val="0"/>
        <w:spacing w:after="150"/>
        <w:jc w:val="both"/>
        <w:textAlignment w:val="baseline"/>
        <w:rPr>
          <w:lang w:val="en-IN"/>
        </w:rPr>
      </w:pPr>
      <w:r>
        <w:rPr>
          <w:lang w:val="en-IN"/>
        </w:rPr>
        <w:t>Network ID: 127.0</w:t>
      </w:r>
    </w:p>
    <w:p w14:paraId="522BC3CE" w14:textId="29665C63" w:rsidR="00B4528F" w:rsidRDefault="00C6501F" w:rsidP="00823AAC">
      <w:pPr>
        <w:shd w:val="clear" w:color="auto" w:fill="FFFFFF"/>
        <w:suppressAutoHyphens w:val="0"/>
        <w:spacing w:after="150"/>
        <w:jc w:val="both"/>
        <w:textAlignment w:val="baseline"/>
        <w:rPr>
          <w:lang w:val="en-IN"/>
        </w:rPr>
      </w:pPr>
      <w:r>
        <w:rPr>
          <w:lang w:val="en-IN"/>
        </w:rPr>
        <w:t>Host ID: 1.1</w:t>
      </w:r>
    </w:p>
    <w:p w14:paraId="56F2FF84" w14:textId="77777777" w:rsidR="00B4528F" w:rsidRPr="00591E60" w:rsidRDefault="00B4528F" w:rsidP="00B4528F">
      <w:pPr>
        <w:jc w:val="both"/>
      </w:pPr>
      <w:r>
        <w:rPr>
          <w:lang w:val="en-IN"/>
        </w:rPr>
        <w:br w:type="page"/>
      </w:r>
    </w:p>
    <w:p w14:paraId="43416054" w14:textId="77777777" w:rsidR="00B4528F" w:rsidRPr="00591E60" w:rsidRDefault="00B4528F" w:rsidP="00B4528F">
      <w:pPr>
        <w:jc w:val="both"/>
      </w:pPr>
    </w:p>
    <w:p w14:paraId="3E1951EE" w14:textId="77777777" w:rsidR="00B4528F" w:rsidRPr="00591E60" w:rsidRDefault="00B4528F" w:rsidP="00B4528F">
      <w:pPr>
        <w:jc w:val="both"/>
      </w:pPr>
    </w:p>
    <w:p w14:paraId="6C68E203" w14:textId="77777777" w:rsidR="00B4528F" w:rsidRPr="00591E60" w:rsidRDefault="00B4528F" w:rsidP="00B4528F">
      <w:pPr>
        <w:jc w:val="both"/>
      </w:pPr>
    </w:p>
    <w:p w14:paraId="0EB38308" w14:textId="77777777" w:rsidR="00B4528F" w:rsidRPr="00591E60" w:rsidRDefault="00B4528F" w:rsidP="00B4528F">
      <w:pPr>
        <w:jc w:val="both"/>
      </w:pPr>
    </w:p>
    <w:p w14:paraId="17B679CA" w14:textId="77777777" w:rsidR="00B4528F" w:rsidRPr="00591E60" w:rsidRDefault="00B4528F" w:rsidP="00B4528F">
      <w:pPr>
        <w:jc w:val="both"/>
      </w:pPr>
    </w:p>
    <w:p w14:paraId="4E6AF07B" w14:textId="77777777" w:rsidR="00B4528F" w:rsidRPr="00591E60" w:rsidRDefault="00B4528F" w:rsidP="00B4528F">
      <w:pPr>
        <w:jc w:val="both"/>
      </w:pPr>
    </w:p>
    <w:p w14:paraId="77987E10" w14:textId="77777777" w:rsidR="00B4528F" w:rsidRPr="00591E60" w:rsidRDefault="00B4528F" w:rsidP="00B4528F">
      <w:pPr>
        <w:jc w:val="both"/>
      </w:pPr>
    </w:p>
    <w:p w14:paraId="302934C8" w14:textId="77777777" w:rsidR="00B4528F" w:rsidRPr="00591E60" w:rsidRDefault="00B4528F" w:rsidP="00B4528F">
      <w:pPr>
        <w:jc w:val="both"/>
      </w:pPr>
    </w:p>
    <w:p w14:paraId="37DAB7FF" w14:textId="77777777" w:rsidR="00B4528F" w:rsidRPr="00591E60" w:rsidRDefault="00B4528F" w:rsidP="00B4528F">
      <w:pPr>
        <w:jc w:val="both"/>
      </w:pPr>
    </w:p>
    <w:p w14:paraId="5CD17538" w14:textId="77777777" w:rsidR="00B4528F" w:rsidRPr="00591E60" w:rsidRDefault="00B4528F" w:rsidP="00B4528F">
      <w:pPr>
        <w:jc w:val="both"/>
      </w:pPr>
    </w:p>
    <w:p w14:paraId="6A8ADF66" w14:textId="77777777" w:rsidR="00B4528F" w:rsidRPr="00591E60" w:rsidRDefault="00B4528F" w:rsidP="00B4528F">
      <w:pPr>
        <w:jc w:val="both"/>
      </w:pPr>
    </w:p>
    <w:p w14:paraId="6CA94822" w14:textId="77777777" w:rsidR="00B4528F" w:rsidRPr="00591E60" w:rsidRDefault="00B4528F" w:rsidP="00B4528F">
      <w:pPr>
        <w:jc w:val="both"/>
      </w:pPr>
    </w:p>
    <w:p w14:paraId="354138C3" w14:textId="77777777" w:rsidR="00B4528F" w:rsidRPr="00591E60" w:rsidRDefault="00B4528F" w:rsidP="00B4528F">
      <w:pPr>
        <w:jc w:val="both"/>
      </w:pPr>
    </w:p>
    <w:p w14:paraId="222B66C9" w14:textId="77777777" w:rsidR="00B4528F" w:rsidRPr="00591E60" w:rsidRDefault="00B4528F" w:rsidP="00B4528F">
      <w:pPr>
        <w:jc w:val="both"/>
      </w:pPr>
    </w:p>
    <w:p w14:paraId="7612ED9B" w14:textId="77777777" w:rsidR="00B4528F" w:rsidRPr="00591E60" w:rsidRDefault="00B4528F" w:rsidP="00B4528F">
      <w:pPr>
        <w:jc w:val="both"/>
      </w:pPr>
    </w:p>
    <w:p w14:paraId="4F32432D" w14:textId="77777777" w:rsidR="00B4528F" w:rsidRPr="00591E60" w:rsidRDefault="00B4528F" w:rsidP="00B4528F">
      <w:pPr>
        <w:jc w:val="both"/>
      </w:pPr>
    </w:p>
    <w:p w14:paraId="5647F687" w14:textId="77777777" w:rsidR="00B4528F" w:rsidRPr="00591E60" w:rsidRDefault="00B4528F" w:rsidP="00B4528F">
      <w:pPr>
        <w:jc w:val="both"/>
      </w:pPr>
    </w:p>
    <w:p w14:paraId="21C98970" w14:textId="77777777" w:rsidR="00B4528F" w:rsidRPr="00591E60" w:rsidRDefault="00B4528F" w:rsidP="00B4528F">
      <w:pPr>
        <w:jc w:val="both"/>
      </w:pPr>
    </w:p>
    <w:p w14:paraId="4BAA52D9" w14:textId="77777777" w:rsidR="00B4528F" w:rsidRPr="00591E60" w:rsidRDefault="00B4528F" w:rsidP="00B4528F">
      <w:pPr>
        <w:jc w:val="both"/>
      </w:pPr>
    </w:p>
    <w:p w14:paraId="60391B68" w14:textId="77777777" w:rsidR="00B4528F" w:rsidRPr="00591E60" w:rsidRDefault="00B4528F" w:rsidP="00B4528F">
      <w:pPr>
        <w:jc w:val="both"/>
      </w:pPr>
    </w:p>
    <w:p w14:paraId="09DD570D" w14:textId="77777777" w:rsidR="00B4528F" w:rsidRPr="00591E60" w:rsidRDefault="00B4528F" w:rsidP="00B4528F">
      <w:pPr>
        <w:jc w:val="both"/>
      </w:pPr>
    </w:p>
    <w:p w14:paraId="0B614147" w14:textId="77777777" w:rsidR="00B4528F" w:rsidRPr="00591E60" w:rsidRDefault="00B4528F" w:rsidP="00B4528F">
      <w:pPr>
        <w:jc w:val="center"/>
      </w:pPr>
      <w:r w:rsidRPr="00591E60">
        <w:rPr>
          <w:b/>
          <w:sz w:val="32"/>
          <w:szCs w:val="32"/>
        </w:rPr>
        <w:t>CHAPTER-</w:t>
      </w:r>
      <w:r>
        <w:rPr>
          <w:b/>
          <w:sz w:val="32"/>
          <w:szCs w:val="32"/>
        </w:rPr>
        <w:t>6</w:t>
      </w:r>
    </w:p>
    <w:p w14:paraId="2D11F312" w14:textId="18893C52" w:rsidR="00B4528F" w:rsidRPr="00591E60" w:rsidRDefault="00B4528F" w:rsidP="00B4528F">
      <w:pPr>
        <w:jc w:val="center"/>
      </w:pPr>
      <w:r>
        <w:rPr>
          <w:b/>
          <w:sz w:val="32"/>
          <w:szCs w:val="32"/>
        </w:rPr>
        <w:t>CONCLUSION</w:t>
      </w:r>
    </w:p>
    <w:p w14:paraId="24A6CECF" w14:textId="77777777" w:rsidR="00B4528F" w:rsidRPr="00591E60" w:rsidRDefault="00B4528F" w:rsidP="00B4528F">
      <w:pPr>
        <w:jc w:val="both"/>
      </w:pPr>
    </w:p>
    <w:p w14:paraId="2E58A9CD" w14:textId="77777777" w:rsidR="00B4528F" w:rsidRPr="00591E60" w:rsidRDefault="00B4528F" w:rsidP="00B4528F">
      <w:pPr>
        <w:jc w:val="both"/>
      </w:pPr>
    </w:p>
    <w:p w14:paraId="1A76E5B5" w14:textId="77777777" w:rsidR="00B4528F" w:rsidRPr="00591E60" w:rsidRDefault="00B4528F" w:rsidP="00B4528F">
      <w:pPr>
        <w:jc w:val="both"/>
      </w:pPr>
    </w:p>
    <w:p w14:paraId="5E570820" w14:textId="77777777" w:rsidR="00B4528F" w:rsidRPr="00591E60" w:rsidRDefault="00B4528F" w:rsidP="00B4528F">
      <w:pPr>
        <w:jc w:val="both"/>
      </w:pPr>
    </w:p>
    <w:p w14:paraId="4BDF9661" w14:textId="77777777" w:rsidR="00B4528F" w:rsidRPr="00591E60" w:rsidRDefault="00B4528F" w:rsidP="00B4528F">
      <w:pPr>
        <w:jc w:val="both"/>
      </w:pPr>
    </w:p>
    <w:p w14:paraId="5B98F083" w14:textId="77777777" w:rsidR="00B4528F" w:rsidRPr="00591E60" w:rsidRDefault="00B4528F" w:rsidP="00B4528F">
      <w:pPr>
        <w:jc w:val="both"/>
      </w:pPr>
    </w:p>
    <w:p w14:paraId="154FB34D" w14:textId="77777777" w:rsidR="00B4528F" w:rsidRPr="00591E60" w:rsidRDefault="00B4528F" w:rsidP="00B4528F">
      <w:pPr>
        <w:jc w:val="both"/>
      </w:pPr>
    </w:p>
    <w:p w14:paraId="2D9E3F0E" w14:textId="77777777" w:rsidR="00B4528F" w:rsidRPr="00591E60" w:rsidRDefault="00B4528F" w:rsidP="00B4528F">
      <w:pPr>
        <w:jc w:val="both"/>
      </w:pPr>
    </w:p>
    <w:p w14:paraId="2AE5CAC3" w14:textId="77777777" w:rsidR="00B4528F" w:rsidRPr="00591E60" w:rsidRDefault="00B4528F" w:rsidP="00B4528F">
      <w:pPr>
        <w:jc w:val="both"/>
      </w:pPr>
    </w:p>
    <w:p w14:paraId="4CA06A0A" w14:textId="77777777" w:rsidR="00B4528F" w:rsidRPr="00591E60" w:rsidRDefault="00B4528F" w:rsidP="00B4528F">
      <w:pPr>
        <w:jc w:val="both"/>
      </w:pPr>
    </w:p>
    <w:p w14:paraId="4110DB3F" w14:textId="77777777" w:rsidR="00B4528F" w:rsidRPr="00591E60" w:rsidRDefault="00B4528F" w:rsidP="00B4528F">
      <w:pPr>
        <w:jc w:val="both"/>
      </w:pPr>
    </w:p>
    <w:p w14:paraId="3EB7E304" w14:textId="77777777" w:rsidR="00B4528F" w:rsidRPr="00591E60" w:rsidRDefault="00B4528F" w:rsidP="00B4528F">
      <w:pPr>
        <w:jc w:val="both"/>
      </w:pPr>
    </w:p>
    <w:p w14:paraId="2F8CF635" w14:textId="77777777" w:rsidR="00B4528F" w:rsidRPr="00591E60" w:rsidRDefault="00B4528F" w:rsidP="00B4528F">
      <w:pPr>
        <w:jc w:val="both"/>
      </w:pPr>
    </w:p>
    <w:p w14:paraId="4DCE1C5B" w14:textId="77777777" w:rsidR="00B4528F" w:rsidRPr="00591E60" w:rsidRDefault="00B4528F" w:rsidP="00B4528F">
      <w:pPr>
        <w:jc w:val="both"/>
      </w:pPr>
    </w:p>
    <w:p w14:paraId="7722A55F" w14:textId="77777777" w:rsidR="00B4528F" w:rsidRPr="00591E60" w:rsidRDefault="00B4528F" w:rsidP="00B4528F">
      <w:pPr>
        <w:jc w:val="both"/>
      </w:pPr>
    </w:p>
    <w:p w14:paraId="072F374F" w14:textId="77777777" w:rsidR="00B4528F" w:rsidRPr="00591E60" w:rsidRDefault="00B4528F" w:rsidP="00B4528F">
      <w:pPr>
        <w:jc w:val="both"/>
      </w:pPr>
    </w:p>
    <w:p w14:paraId="396986AD" w14:textId="77777777" w:rsidR="00B4528F" w:rsidRPr="00591E60" w:rsidRDefault="00B4528F" w:rsidP="00B4528F">
      <w:pPr>
        <w:jc w:val="both"/>
      </w:pPr>
    </w:p>
    <w:p w14:paraId="20605E6F" w14:textId="77777777" w:rsidR="00B4528F" w:rsidRPr="00591E60" w:rsidRDefault="00B4528F" w:rsidP="00B4528F">
      <w:pPr>
        <w:jc w:val="both"/>
      </w:pPr>
    </w:p>
    <w:p w14:paraId="2C139C05" w14:textId="77777777" w:rsidR="00B4528F" w:rsidRPr="00591E60" w:rsidRDefault="00B4528F" w:rsidP="00B4528F">
      <w:pPr>
        <w:jc w:val="both"/>
      </w:pPr>
    </w:p>
    <w:p w14:paraId="0755418A" w14:textId="77777777" w:rsidR="00B4528F" w:rsidRPr="00591E60" w:rsidRDefault="00B4528F" w:rsidP="00B4528F">
      <w:pPr>
        <w:jc w:val="both"/>
      </w:pPr>
    </w:p>
    <w:p w14:paraId="6CBFF6D0" w14:textId="77777777" w:rsidR="00B4528F" w:rsidRPr="00591E60" w:rsidRDefault="00B4528F" w:rsidP="00B4528F">
      <w:pPr>
        <w:jc w:val="both"/>
      </w:pPr>
    </w:p>
    <w:p w14:paraId="1B6C85CC" w14:textId="77777777" w:rsidR="00B4528F" w:rsidRPr="00591E60" w:rsidRDefault="00B4528F" w:rsidP="00B4528F">
      <w:pPr>
        <w:jc w:val="both"/>
      </w:pPr>
    </w:p>
    <w:p w14:paraId="2D559CE1" w14:textId="77777777" w:rsidR="00B4528F" w:rsidRPr="00591E60" w:rsidRDefault="00B4528F" w:rsidP="00B4528F">
      <w:pPr>
        <w:jc w:val="both"/>
      </w:pPr>
    </w:p>
    <w:p w14:paraId="48703F4D" w14:textId="77777777" w:rsidR="00B4528F" w:rsidRPr="00591E60" w:rsidRDefault="00B4528F" w:rsidP="00B4528F">
      <w:pPr>
        <w:jc w:val="both"/>
      </w:pPr>
    </w:p>
    <w:p w14:paraId="15394577" w14:textId="77777777" w:rsidR="00B4528F" w:rsidRPr="00591E60" w:rsidRDefault="00B4528F" w:rsidP="00B4528F">
      <w:pPr>
        <w:jc w:val="both"/>
      </w:pPr>
    </w:p>
    <w:p w14:paraId="512AAD90" w14:textId="77777777" w:rsidR="00B4528F" w:rsidRPr="00591E60" w:rsidRDefault="00B4528F" w:rsidP="00B4528F">
      <w:pPr>
        <w:jc w:val="both"/>
      </w:pPr>
    </w:p>
    <w:p w14:paraId="6D514427" w14:textId="77777777" w:rsidR="00B4528F" w:rsidRPr="00591E60" w:rsidRDefault="00B4528F" w:rsidP="00B4528F">
      <w:pPr>
        <w:spacing w:line="360" w:lineRule="auto"/>
        <w:jc w:val="both"/>
      </w:pPr>
    </w:p>
    <w:p w14:paraId="61B07A03" w14:textId="34BF9FCD" w:rsidR="00B4528F" w:rsidRDefault="00B4528F" w:rsidP="00B4528F">
      <w:pPr>
        <w:shd w:val="clear" w:color="auto" w:fill="FFFFFF"/>
        <w:suppressAutoHyphens w:val="0"/>
        <w:spacing w:after="150"/>
        <w:ind w:firstLine="720"/>
        <w:jc w:val="center"/>
        <w:textAlignment w:val="baseline"/>
        <w:rPr>
          <w:b/>
          <w:bCs/>
          <w:sz w:val="32"/>
          <w:szCs w:val="32"/>
          <w:lang w:val="en-IN"/>
        </w:rPr>
      </w:pPr>
      <w:r>
        <w:rPr>
          <w:b/>
          <w:bCs/>
          <w:sz w:val="32"/>
          <w:szCs w:val="32"/>
          <w:lang w:val="en-IN"/>
        </w:rPr>
        <w:lastRenderedPageBreak/>
        <w:t>CONCLUSION</w:t>
      </w:r>
    </w:p>
    <w:p w14:paraId="4A45AA05" w14:textId="77777777" w:rsidR="00B4528F" w:rsidRDefault="00B4528F" w:rsidP="00B4528F">
      <w:pPr>
        <w:shd w:val="clear" w:color="auto" w:fill="FFFFFF"/>
        <w:suppressAutoHyphens w:val="0"/>
        <w:spacing w:after="150"/>
        <w:textAlignment w:val="baseline"/>
        <w:rPr>
          <w:b/>
          <w:bCs/>
          <w:sz w:val="32"/>
          <w:szCs w:val="32"/>
          <w:lang w:val="en-IN"/>
        </w:rPr>
      </w:pPr>
    </w:p>
    <w:p w14:paraId="2B45A20B" w14:textId="3374DEEA" w:rsidR="00BA1D87" w:rsidRPr="00BA1D87" w:rsidRDefault="00E148C8" w:rsidP="00FE6D18">
      <w:pPr>
        <w:shd w:val="clear" w:color="auto" w:fill="FFFFFF"/>
        <w:suppressAutoHyphens w:val="0"/>
        <w:spacing w:after="150"/>
        <w:ind w:firstLine="720"/>
        <w:jc w:val="both"/>
        <w:textAlignment w:val="baseline"/>
        <w:rPr>
          <w:lang w:val="en-IN"/>
        </w:rPr>
      </w:pPr>
      <w:r>
        <w:rPr>
          <w:lang w:val="en-IN"/>
        </w:rPr>
        <w:t>In this project</w:t>
      </w:r>
      <w:r w:rsidR="00456E8F">
        <w:rPr>
          <w:lang w:val="en-IN"/>
        </w:rPr>
        <w:t>,</w:t>
      </w:r>
      <w:r>
        <w:rPr>
          <w:lang w:val="en-IN"/>
        </w:rPr>
        <w:t xml:space="preserve"> </w:t>
      </w:r>
      <w:r w:rsidR="00456E8F">
        <w:rPr>
          <w:lang w:val="en-IN"/>
        </w:rPr>
        <w:t xml:space="preserve">IP Classification is designed using C programming language in order to reduce the manual process of finding the Host Name, IPv4 Address of the system &amp; to determine to which </w:t>
      </w:r>
      <w:r w:rsidR="009B4408">
        <w:rPr>
          <w:lang w:val="en-IN"/>
        </w:rPr>
        <w:t>C</w:t>
      </w:r>
      <w:bookmarkStart w:id="0" w:name="_GoBack"/>
      <w:bookmarkEnd w:id="0"/>
      <w:r w:rsidR="00456E8F">
        <w:rPr>
          <w:lang w:val="en-IN"/>
        </w:rPr>
        <w:t xml:space="preserve">lass the IPv4 belongs &amp; to know what is </w:t>
      </w:r>
      <w:r w:rsidR="00280EA0">
        <w:rPr>
          <w:lang w:val="en-IN"/>
        </w:rPr>
        <w:t xml:space="preserve">the </w:t>
      </w:r>
      <w:r w:rsidR="00456E8F">
        <w:rPr>
          <w:lang w:val="en-IN"/>
        </w:rPr>
        <w:t>Host ID &amp; Network ID of the IPv4 Address.</w:t>
      </w:r>
    </w:p>
    <w:sectPr w:rsidR="00BA1D87" w:rsidRPr="00BA1D87" w:rsidSect="004A72F6">
      <w:footerReference w:type="default" r:id="rId31"/>
      <w:footerReference w:type="first" r:id="rId32"/>
      <w:pgSz w:w="11906" w:h="16838"/>
      <w:pgMar w:top="1080" w:right="1382" w:bottom="1440" w:left="1560" w:header="720" w:footer="720" w:gutter="0"/>
      <w:pgNumType w:start="1"/>
      <w:cols w:space="72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E5D089" w14:textId="77777777" w:rsidR="00C076AC" w:rsidRDefault="00C076AC">
      <w:r>
        <w:separator/>
      </w:r>
    </w:p>
  </w:endnote>
  <w:endnote w:type="continuationSeparator" w:id="0">
    <w:p w14:paraId="00C0E4C3" w14:textId="77777777" w:rsidR="00C076AC" w:rsidRDefault="00C076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Wingdings">
    <w:panose1 w:val="05000000000000000000"/>
    <w:charset w:val="02"/>
    <w:family w:val="auto"/>
    <w:pitch w:val="variable"/>
    <w:sig w:usb0="00000000" w:usb1="10000000" w:usb2="00000000" w:usb3="00000000" w:csb0="80000000" w:csb1="00000000"/>
  </w:font>
  <w:font w:name="Noto Sans Symbols">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charset w:val="01"/>
    <w:family w:val="auto"/>
    <w:pitch w:val="variable"/>
  </w:font>
  <w:font w:name="Lohit Devanagari">
    <w:altName w:val="Calibri"/>
    <w:charset w:val="01"/>
    <w:family w:val="auto"/>
    <w:pitch w:val="variable"/>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6B433" w14:textId="77777777" w:rsidR="00395B17" w:rsidRDefault="00AD21CD">
    <w:pPr>
      <w:pBdr>
        <w:top w:val="none" w:sz="0" w:space="0" w:color="000000"/>
        <w:left w:val="none" w:sz="0" w:space="0" w:color="000000"/>
        <w:bottom w:val="none" w:sz="0" w:space="0" w:color="000000"/>
        <w:right w:val="none" w:sz="0" w:space="0" w:color="000000"/>
      </w:pBdr>
      <w:tabs>
        <w:tab w:val="center" w:pos="4680"/>
        <w:tab w:val="right" w:pos="9360"/>
      </w:tabs>
      <w:jc w:val="center"/>
      <w:rPr>
        <w:color w:val="000000"/>
      </w:rPr>
    </w:pPr>
    <w:r>
      <w:rPr>
        <w:color w:val="000000"/>
      </w:rPr>
      <w:fldChar w:fldCharType="begin"/>
    </w:r>
    <w:r>
      <w:rPr>
        <w:color w:val="000000"/>
      </w:rPr>
      <w:instrText xml:space="preserve"> PAGE </w:instrText>
    </w:r>
    <w:r>
      <w:rPr>
        <w:color w:val="000000"/>
      </w:rPr>
      <w:fldChar w:fldCharType="separate"/>
    </w:r>
    <w:r>
      <w:rPr>
        <w:color w:val="000000"/>
      </w:rPr>
      <w:t>55</w:t>
    </w:r>
    <w:r>
      <w:rPr>
        <w:color w:val="000000"/>
      </w:rPr>
      <w:fldChar w:fldCharType="end"/>
    </w:r>
  </w:p>
  <w:p w14:paraId="375BD4F4" w14:textId="77777777" w:rsidR="00395B17" w:rsidRDefault="00395B17">
    <w:pPr>
      <w:pBdr>
        <w:top w:val="none" w:sz="0" w:space="0" w:color="000000"/>
        <w:left w:val="none" w:sz="0" w:space="0" w:color="000000"/>
        <w:bottom w:val="none" w:sz="0" w:space="0" w:color="000000"/>
        <w:right w:val="none" w:sz="0" w:space="0" w:color="000000"/>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EA440" w14:textId="77777777" w:rsidR="00395B17" w:rsidRDefault="00395B1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89C132" w14:textId="77777777" w:rsidR="00C076AC" w:rsidRDefault="00C076AC">
      <w:r>
        <w:separator/>
      </w:r>
    </w:p>
  </w:footnote>
  <w:footnote w:type="continuationSeparator" w:id="0">
    <w:p w14:paraId="5222BFB0" w14:textId="77777777" w:rsidR="00C076AC" w:rsidRDefault="00C076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bullet"/>
      <w:lvlText w:val="●"/>
      <w:lvlJc w:val="left"/>
      <w:pPr>
        <w:tabs>
          <w:tab w:val="num" w:pos="0"/>
        </w:tabs>
        <w:ind w:left="720" w:hanging="360"/>
      </w:pPr>
      <w:rPr>
        <w:rFonts w:ascii="Arial" w:hAnsi="Arial" w:cs="Arial"/>
        <w:sz w:val="21"/>
        <w:szCs w:val="21"/>
        <w:u w:val="none"/>
      </w:rPr>
    </w:lvl>
    <w:lvl w:ilvl="1">
      <w:start w:val="1"/>
      <w:numFmt w:val="bullet"/>
      <w:lvlText w:val=""/>
      <w:lvlJc w:val="left"/>
      <w:pPr>
        <w:tabs>
          <w:tab w:val="num" w:pos="0"/>
        </w:tabs>
        <w:ind w:left="1440" w:hanging="360"/>
      </w:pPr>
      <w:rPr>
        <w:rFonts w:ascii="Wingdings 2" w:hAnsi="Wingdings 2" w:cs="Wingdings 2"/>
        <w:u w:val="none"/>
      </w:rPr>
    </w:lvl>
    <w:lvl w:ilvl="2">
      <w:start w:val="1"/>
      <w:numFmt w:val="bullet"/>
      <w:lvlText w:val="■"/>
      <w:lvlJc w:val="left"/>
      <w:pPr>
        <w:tabs>
          <w:tab w:val="num" w:pos="0"/>
        </w:tabs>
        <w:ind w:left="2160" w:hanging="360"/>
      </w:pPr>
      <w:rPr>
        <w:rFonts w:ascii="OpenSymbol" w:hAnsi="OpenSymbol" w:cs="OpenSymbol"/>
        <w:u w:val="none"/>
      </w:rPr>
    </w:lvl>
    <w:lvl w:ilvl="3">
      <w:start w:val="1"/>
      <w:numFmt w:val="bullet"/>
      <w:lvlText w:val=""/>
      <w:lvlJc w:val="left"/>
      <w:pPr>
        <w:tabs>
          <w:tab w:val="num" w:pos="0"/>
        </w:tabs>
        <w:ind w:left="2880" w:hanging="360"/>
      </w:pPr>
      <w:rPr>
        <w:rFonts w:ascii="Wingdings" w:hAnsi="Wingdings" w:cs="Wingdings"/>
        <w:u w:val="none"/>
      </w:rPr>
    </w:lvl>
    <w:lvl w:ilvl="4">
      <w:start w:val="1"/>
      <w:numFmt w:val="bullet"/>
      <w:lvlText w:val=""/>
      <w:lvlJc w:val="left"/>
      <w:pPr>
        <w:tabs>
          <w:tab w:val="num" w:pos="0"/>
        </w:tabs>
        <w:ind w:left="3600" w:hanging="360"/>
      </w:pPr>
      <w:rPr>
        <w:rFonts w:ascii="Wingdings 2" w:hAnsi="Wingdings 2" w:cs="Wingdings 2"/>
        <w:u w:val="none"/>
      </w:rPr>
    </w:lvl>
    <w:lvl w:ilvl="5">
      <w:start w:val="1"/>
      <w:numFmt w:val="bullet"/>
      <w:lvlText w:val="■"/>
      <w:lvlJc w:val="left"/>
      <w:pPr>
        <w:tabs>
          <w:tab w:val="num" w:pos="0"/>
        </w:tabs>
        <w:ind w:left="4320" w:hanging="360"/>
      </w:pPr>
      <w:rPr>
        <w:rFonts w:ascii="OpenSymbol" w:hAnsi="OpenSymbol" w:cs="OpenSymbol"/>
        <w:u w:val="none"/>
      </w:rPr>
    </w:lvl>
    <w:lvl w:ilvl="6">
      <w:start w:val="1"/>
      <w:numFmt w:val="bullet"/>
      <w:lvlText w:val=""/>
      <w:lvlJc w:val="left"/>
      <w:pPr>
        <w:tabs>
          <w:tab w:val="num" w:pos="0"/>
        </w:tabs>
        <w:ind w:left="5040" w:hanging="360"/>
      </w:pPr>
      <w:rPr>
        <w:rFonts w:ascii="Wingdings" w:hAnsi="Wingdings" w:cs="Wingdings"/>
        <w:u w:val="none"/>
      </w:rPr>
    </w:lvl>
    <w:lvl w:ilvl="7">
      <w:start w:val="1"/>
      <w:numFmt w:val="bullet"/>
      <w:lvlText w:val=""/>
      <w:lvlJc w:val="left"/>
      <w:pPr>
        <w:tabs>
          <w:tab w:val="num" w:pos="0"/>
        </w:tabs>
        <w:ind w:left="5760" w:hanging="360"/>
      </w:pPr>
      <w:rPr>
        <w:rFonts w:ascii="Wingdings 2" w:hAnsi="Wingdings 2" w:cs="Wingdings 2"/>
        <w:u w:val="none"/>
      </w:rPr>
    </w:lvl>
    <w:lvl w:ilvl="8">
      <w:start w:val="1"/>
      <w:numFmt w:val="bullet"/>
      <w:lvlText w:val="■"/>
      <w:lvlJc w:val="left"/>
      <w:pPr>
        <w:tabs>
          <w:tab w:val="num" w:pos="0"/>
        </w:tabs>
        <w:ind w:left="6480" w:hanging="360"/>
      </w:pPr>
      <w:rPr>
        <w:rFonts w:ascii="OpenSymbol" w:hAnsi="OpenSymbol" w:cs="OpenSymbol"/>
        <w:u w:val="none"/>
      </w:rPr>
    </w:lvl>
  </w:abstractNum>
  <w:abstractNum w:abstractNumId="2" w15:restartNumberingAfterBreak="0">
    <w:nsid w:val="00000003"/>
    <w:multiLevelType w:val="multilevel"/>
    <w:tmpl w:val="00000003"/>
    <w:name w:val="WW8Num3"/>
    <w:lvl w:ilvl="0">
      <w:start w:val="1"/>
      <w:numFmt w:val="bullet"/>
      <w:lvlText w:val="●"/>
      <w:lvlJc w:val="left"/>
      <w:pPr>
        <w:tabs>
          <w:tab w:val="num" w:pos="0"/>
        </w:tabs>
        <w:ind w:left="720" w:hanging="360"/>
      </w:pPr>
      <w:rPr>
        <w:rFonts w:ascii="Noto Sans Symbols" w:hAnsi="Noto Sans Symbols" w:cs="Noto Sans Symbol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Noto Sans Symbols" w:hAnsi="Noto Sans Symbols" w:cs="Noto Sans Symbols"/>
      </w:rPr>
    </w:lvl>
    <w:lvl w:ilvl="3">
      <w:start w:val="1"/>
      <w:numFmt w:val="bullet"/>
      <w:lvlText w:val="●"/>
      <w:lvlJc w:val="left"/>
      <w:pPr>
        <w:tabs>
          <w:tab w:val="num" w:pos="0"/>
        </w:tabs>
        <w:ind w:left="2880" w:hanging="360"/>
      </w:pPr>
      <w:rPr>
        <w:rFonts w:ascii="Noto Sans Symbols" w:hAnsi="Noto Sans Symbols" w:cs="Noto Sans Symbols"/>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Noto Sans Symbols" w:hAnsi="Noto Sans Symbols" w:cs="Noto Sans Symbols"/>
      </w:rPr>
    </w:lvl>
    <w:lvl w:ilvl="6">
      <w:start w:val="1"/>
      <w:numFmt w:val="bullet"/>
      <w:lvlText w:val="●"/>
      <w:lvlJc w:val="left"/>
      <w:pPr>
        <w:tabs>
          <w:tab w:val="num" w:pos="0"/>
        </w:tabs>
        <w:ind w:left="5040" w:hanging="360"/>
      </w:pPr>
      <w:rPr>
        <w:rFonts w:ascii="Noto Sans Symbols" w:hAnsi="Noto Sans Symbols" w:cs="Noto Sans Symbols"/>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Noto Sans Symbols" w:hAnsi="Noto Sans Symbols" w:cs="Noto Sans Symbols"/>
      </w:rPr>
    </w:lvl>
  </w:abstractNum>
  <w:abstractNum w:abstractNumId="3" w15:restartNumberingAfterBreak="0">
    <w:nsid w:val="00000004"/>
    <w:multiLevelType w:val="multilevel"/>
    <w:tmpl w:val="00000004"/>
    <w:name w:val="WW8Num4"/>
    <w:lvl w:ilvl="0">
      <w:start w:val="1"/>
      <w:numFmt w:val="bullet"/>
      <w:lvlText w:val="●"/>
      <w:lvlJc w:val="left"/>
      <w:pPr>
        <w:tabs>
          <w:tab w:val="num" w:pos="0"/>
        </w:tabs>
        <w:ind w:left="720" w:hanging="360"/>
      </w:pPr>
      <w:rPr>
        <w:rFonts w:ascii="Noto Sans Symbols" w:hAnsi="Noto Sans Symbols" w:cs="Noto Sans Symbol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Noto Sans Symbols" w:hAnsi="Noto Sans Symbols" w:cs="Noto Sans Symbols"/>
      </w:rPr>
    </w:lvl>
    <w:lvl w:ilvl="3">
      <w:start w:val="1"/>
      <w:numFmt w:val="bullet"/>
      <w:lvlText w:val="●"/>
      <w:lvlJc w:val="left"/>
      <w:pPr>
        <w:tabs>
          <w:tab w:val="num" w:pos="0"/>
        </w:tabs>
        <w:ind w:left="2880" w:hanging="360"/>
      </w:pPr>
      <w:rPr>
        <w:rFonts w:ascii="Noto Sans Symbols" w:hAnsi="Noto Sans Symbols" w:cs="Noto Sans Symbols"/>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Noto Sans Symbols" w:hAnsi="Noto Sans Symbols" w:cs="Noto Sans Symbols"/>
      </w:rPr>
    </w:lvl>
    <w:lvl w:ilvl="6">
      <w:start w:val="1"/>
      <w:numFmt w:val="bullet"/>
      <w:lvlText w:val="●"/>
      <w:lvlJc w:val="left"/>
      <w:pPr>
        <w:tabs>
          <w:tab w:val="num" w:pos="0"/>
        </w:tabs>
        <w:ind w:left="5040" w:hanging="360"/>
      </w:pPr>
      <w:rPr>
        <w:rFonts w:ascii="Noto Sans Symbols" w:hAnsi="Noto Sans Symbols" w:cs="Noto Sans Symbols"/>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Noto Sans Symbols" w:hAnsi="Noto Sans Symbols" w:cs="Noto Sans Symbols"/>
      </w:rPr>
    </w:lvl>
  </w:abstractNum>
  <w:abstractNum w:abstractNumId="4" w15:restartNumberingAfterBreak="0">
    <w:nsid w:val="00000005"/>
    <w:multiLevelType w:val="multilevel"/>
    <w:tmpl w:val="00000005"/>
    <w:name w:val="WW8Num5"/>
    <w:lvl w:ilvl="0">
      <w:start w:val="1"/>
      <w:numFmt w:val="bullet"/>
      <w:lvlText w:val="●"/>
      <w:lvlJc w:val="left"/>
      <w:pPr>
        <w:tabs>
          <w:tab w:val="num" w:pos="0"/>
        </w:tabs>
        <w:ind w:left="720" w:hanging="360"/>
      </w:pPr>
      <w:rPr>
        <w:rFonts w:ascii="Noto Sans Symbols" w:hAnsi="Noto Sans Symbols" w:cs="Noto Sans Symbol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Noto Sans Symbols" w:hAnsi="Noto Sans Symbols" w:cs="Noto Sans Symbols"/>
      </w:rPr>
    </w:lvl>
    <w:lvl w:ilvl="3">
      <w:start w:val="1"/>
      <w:numFmt w:val="bullet"/>
      <w:lvlText w:val="●"/>
      <w:lvlJc w:val="left"/>
      <w:pPr>
        <w:tabs>
          <w:tab w:val="num" w:pos="0"/>
        </w:tabs>
        <w:ind w:left="2880" w:hanging="360"/>
      </w:pPr>
      <w:rPr>
        <w:rFonts w:ascii="Noto Sans Symbols" w:hAnsi="Noto Sans Symbols" w:cs="Noto Sans Symbols"/>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Noto Sans Symbols" w:hAnsi="Noto Sans Symbols" w:cs="Noto Sans Symbols"/>
      </w:rPr>
    </w:lvl>
    <w:lvl w:ilvl="6">
      <w:start w:val="1"/>
      <w:numFmt w:val="bullet"/>
      <w:lvlText w:val="●"/>
      <w:lvlJc w:val="left"/>
      <w:pPr>
        <w:tabs>
          <w:tab w:val="num" w:pos="0"/>
        </w:tabs>
        <w:ind w:left="5040" w:hanging="360"/>
      </w:pPr>
      <w:rPr>
        <w:rFonts w:ascii="Noto Sans Symbols" w:hAnsi="Noto Sans Symbols" w:cs="Noto Sans Symbols"/>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Noto Sans Symbols" w:hAnsi="Noto Sans Symbols" w:cs="Noto Sans Symbols"/>
      </w:rPr>
    </w:lvl>
  </w:abstractNum>
  <w:abstractNum w:abstractNumId="5" w15:restartNumberingAfterBreak="0">
    <w:nsid w:val="00000006"/>
    <w:multiLevelType w:val="multilevel"/>
    <w:tmpl w:val="00000006"/>
    <w:name w:val="WW8Num6"/>
    <w:lvl w:ilvl="0">
      <w:start w:val="1"/>
      <w:numFmt w:val="bullet"/>
      <w:lvlText w:val="●"/>
      <w:lvlJc w:val="left"/>
      <w:pPr>
        <w:tabs>
          <w:tab w:val="num" w:pos="0"/>
        </w:tabs>
        <w:ind w:left="780" w:hanging="360"/>
      </w:pPr>
      <w:rPr>
        <w:rFonts w:ascii="Noto Sans Symbols" w:hAnsi="Noto Sans Symbols" w:cs="Noto Sans Symbols"/>
        <w:b/>
      </w:rPr>
    </w:lvl>
    <w:lvl w:ilvl="1">
      <w:start w:val="1"/>
      <w:numFmt w:val="bullet"/>
      <w:lvlText w:val="o"/>
      <w:lvlJc w:val="left"/>
      <w:pPr>
        <w:tabs>
          <w:tab w:val="num" w:pos="0"/>
        </w:tabs>
        <w:ind w:left="1500" w:hanging="360"/>
      </w:pPr>
      <w:rPr>
        <w:rFonts w:ascii="Courier New" w:hAnsi="Courier New" w:cs="Courier New"/>
      </w:rPr>
    </w:lvl>
    <w:lvl w:ilvl="2">
      <w:start w:val="1"/>
      <w:numFmt w:val="bullet"/>
      <w:lvlText w:val="▪"/>
      <w:lvlJc w:val="left"/>
      <w:pPr>
        <w:tabs>
          <w:tab w:val="num" w:pos="0"/>
        </w:tabs>
        <w:ind w:left="2220" w:hanging="360"/>
      </w:pPr>
      <w:rPr>
        <w:rFonts w:ascii="Noto Sans Symbols" w:hAnsi="Noto Sans Symbols" w:cs="Noto Sans Symbols"/>
      </w:rPr>
    </w:lvl>
    <w:lvl w:ilvl="3">
      <w:start w:val="1"/>
      <w:numFmt w:val="bullet"/>
      <w:lvlText w:val="●"/>
      <w:lvlJc w:val="left"/>
      <w:pPr>
        <w:tabs>
          <w:tab w:val="num" w:pos="0"/>
        </w:tabs>
        <w:ind w:left="2940" w:hanging="360"/>
      </w:pPr>
      <w:rPr>
        <w:rFonts w:ascii="Noto Sans Symbols" w:hAnsi="Noto Sans Symbols" w:cs="Noto Sans Symbols"/>
      </w:rPr>
    </w:lvl>
    <w:lvl w:ilvl="4">
      <w:start w:val="1"/>
      <w:numFmt w:val="bullet"/>
      <w:lvlText w:val="o"/>
      <w:lvlJc w:val="left"/>
      <w:pPr>
        <w:tabs>
          <w:tab w:val="num" w:pos="0"/>
        </w:tabs>
        <w:ind w:left="3660" w:hanging="360"/>
      </w:pPr>
      <w:rPr>
        <w:rFonts w:ascii="Courier New" w:hAnsi="Courier New" w:cs="Courier New"/>
      </w:rPr>
    </w:lvl>
    <w:lvl w:ilvl="5">
      <w:start w:val="1"/>
      <w:numFmt w:val="bullet"/>
      <w:lvlText w:val="▪"/>
      <w:lvlJc w:val="left"/>
      <w:pPr>
        <w:tabs>
          <w:tab w:val="num" w:pos="0"/>
        </w:tabs>
        <w:ind w:left="4380" w:hanging="360"/>
      </w:pPr>
      <w:rPr>
        <w:rFonts w:ascii="Noto Sans Symbols" w:hAnsi="Noto Sans Symbols" w:cs="Noto Sans Symbols"/>
      </w:rPr>
    </w:lvl>
    <w:lvl w:ilvl="6">
      <w:start w:val="1"/>
      <w:numFmt w:val="bullet"/>
      <w:lvlText w:val="●"/>
      <w:lvlJc w:val="left"/>
      <w:pPr>
        <w:tabs>
          <w:tab w:val="num" w:pos="0"/>
        </w:tabs>
        <w:ind w:left="5100" w:hanging="360"/>
      </w:pPr>
      <w:rPr>
        <w:rFonts w:ascii="Noto Sans Symbols" w:hAnsi="Noto Sans Symbols" w:cs="Noto Sans Symbols"/>
      </w:rPr>
    </w:lvl>
    <w:lvl w:ilvl="7">
      <w:start w:val="1"/>
      <w:numFmt w:val="bullet"/>
      <w:lvlText w:val="o"/>
      <w:lvlJc w:val="left"/>
      <w:pPr>
        <w:tabs>
          <w:tab w:val="num" w:pos="0"/>
        </w:tabs>
        <w:ind w:left="5820" w:hanging="360"/>
      </w:pPr>
      <w:rPr>
        <w:rFonts w:ascii="Courier New" w:hAnsi="Courier New" w:cs="Courier New"/>
      </w:rPr>
    </w:lvl>
    <w:lvl w:ilvl="8">
      <w:start w:val="1"/>
      <w:numFmt w:val="bullet"/>
      <w:lvlText w:val="▪"/>
      <w:lvlJc w:val="left"/>
      <w:pPr>
        <w:tabs>
          <w:tab w:val="num" w:pos="0"/>
        </w:tabs>
        <w:ind w:left="6540" w:hanging="360"/>
      </w:pPr>
      <w:rPr>
        <w:rFonts w:ascii="Noto Sans Symbols" w:hAnsi="Noto Sans Symbols" w:cs="Noto Sans Symbols"/>
      </w:rPr>
    </w:lvl>
  </w:abstractNum>
  <w:abstractNum w:abstractNumId="6" w15:restartNumberingAfterBreak="0">
    <w:nsid w:val="00000007"/>
    <w:multiLevelType w:val="multilevel"/>
    <w:tmpl w:val="00000007"/>
    <w:name w:val="WW8Num7"/>
    <w:lvl w:ilvl="0">
      <w:start w:val="1"/>
      <w:numFmt w:val="bullet"/>
      <w:lvlText w:val="⮚"/>
      <w:lvlJc w:val="left"/>
      <w:pPr>
        <w:tabs>
          <w:tab w:val="num" w:pos="0"/>
        </w:tabs>
        <w:ind w:left="720" w:hanging="360"/>
      </w:pPr>
      <w:rPr>
        <w:rFonts w:ascii="Noto Sans Symbols" w:hAnsi="Noto Sans Symbols" w:cs="Noto Sans Symbol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Noto Sans Symbols" w:hAnsi="Noto Sans Symbols" w:cs="Noto Sans Symbols"/>
      </w:rPr>
    </w:lvl>
    <w:lvl w:ilvl="3">
      <w:start w:val="1"/>
      <w:numFmt w:val="bullet"/>
      <w:lvlText w:val="●"/>
      <w:lvlJc w:val="left"/>
      <w:pPr>
        <w:tabs>
          <w:tab w:val="num" w:pos="0"/>
        </w:tabs>
        <w:ind w:left="2880" w:hanging="360"/>
      </w:pPr>
      <w:rPr>
        <w:rFonts w:ascii="Noto Sans Symbols" w:hAnsi="Noto Sans Symbols" w:cs="Noto Sans Symbols"/>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Noto Sans Symbols" w:hAnsi="Noto Sans Symbols" w:cs="Noto Sans Symbols"/>
      </w:rPr>
    </w:lvl>
    <w:lvl w:ilvl="6">
      <w:start w:val="1"/>
      <w:numFmt w:val="bullet"/>
      <w:lvlText w:val="●"/>
      <w:lvlJc w:val="left"/>
      <w:pPr>
        <w:tabs>
          <w:tab w:val="num" w:pos="0"/>
        </w:tabs>
        <w:ind w:left="5040" w:hanging="360"/>
      </w:pPr>
      <w:rPr>
        <w:rFonts w:ascii="Noto Sans Symbols" w:hAnsi="Noto Sans Symbols" w:cs="Noto Sans Symbols"/>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Noto Sans Symbols" w:hAnsi="Noto Sans Symbols" w:cs="Noto Sans Symbols"/>
      </w:rPr>
    </w:lvl>
  </w:abstractNum>
  <w:abstractNum w:abstractNumId="7" w15:restartNumberingAfterBreak="0">
    <w:nsid w:val="00000008"/>
    <w:multiLevelType w:val="multilevel"/>
    <w:tmpl w:val="00000008"/>
    <w:name w:val="WW8Num8"/>
    <w:lvl w:ilvl="0">
      <w:start w:val="1"/>
      <w:numFmt w:val="bullet"/>
      <w:lvlText w:val="●"/>
      <w:lvlJc w:val="left"/>
      <w:pPr>
        <w:tabs>
          <w:tab w:val="num" w:pos="0"/>
        </w:tabs>
        <w:ind w:left="720" w:hanging="360"/>
      </w:pPr>
      <w:rPr>
        <w:rFonts w:ascii="Arial" w:hAnsi="Arial" w:cs="Arial"/>
        <w:sz w:val="21"/>
        <w:szCs w:val="21"/>
        <w:u w:val="none"/>
      </w:rPr>
    </w:lvl>
    <w:lvl w:ilvl="1">
      <w:start w:val="1"/>
      <w:numFmt w:val="bullet"/>
      <w:lvlText w:val=""/>
      <w:lvlJc w:val="left"/>
      <w:pPr>
        <w:tabs>
          <w:tab w:val="num" w:pos="0"/>
        </w:tabs>
        <w:ind w:left="1440" w:hanging="360"/>
      </w:pPr>
      <w:rPr>
        <w:rFonts w:ascii="Wingdings 2" w:hAnsi="Wingdings 2" w:cs="Wingdings 2"/>
        <w:u w:val="none"/>
      </w:rPr>
    </w:lvl>
    <w:lvl w:ilvl="2">
      <w:start w:val="1"/>
      <w:numFmt w:val="bullet"/>
      <w:lvlText w:val="■"/>
      <w:lvlJc w:val="left"/>
      <w:pPr>
        <w:tabs>
          <w:tab w:val="num" w:pos="0"/>
        </w:tabs>
        <w:ind w:left="2160" w:hanging="360"/>
      </w:pPr>
      <w:rPr>
        <w:rFonts w:ascii="OpenSymbol" w:hAnsi="OpenSymbol" w:cs="OpenSymbol"/>
        <w:u w:val="none"/>
      </w:rPr>
    </w:lvl>
    <w:lvl w:ilvl="3">
      <w:start w:val="1"/>
      <w:numFmt w:val="bullet"/>
      <w:lvlText w:val=""/>
      <w:lvlJc w:val="left"/>
      <w:pPr>
        <w:tabs>
          <w:tab w:val="num" w:pos="0"/>
        </w:tabs>
        <w:ind w:left="2880" w:hanging="360"/>
      </w:pPr>
      <w:rPr>
        <w:rFonts w:ascii="Wingdings" w:hAnsi="Wingdings" w:cs="Wingdings"/>
        <w:u w:val="none"/>
      </w:rPr>
    </w:lvl>
    <w:lvl w:ilvl="4">
      <w:start w:val="1"/>
      <w:numFmt w:val="bullet"/>
      <w:lvlText w:val=""/>
      <w:lvlJc w:val="left"/>
      <w:pPr>
        <w:tabs>
          <w:tab w:val="num" w:pos="0"/>
        </w:tabs>
        <w:ind w:left="3600" w:hanging="360"/>
      </w:pPr>
      <w:rPr>
        <w:rFonts w:ascii="Wingdings 2" w:hAnsi="Wingdings 2" w:cs="Wingdings 2"/>
        <w:u w:val="none"/>
      </w:rPr>
    </w:lvl>
    <w:lvl w:ilvl="5">
      <w:start w:val="1"/>
      <w:numFmt w:val="bullet"/>
      <w:lvlText w:val="■"/>
      <w:lvlJc w:val="left"/>
      <w:pPr>
        <w:tabs>
          <w:tab w:val="num" w:pos="0"/>
        </w:tabs>
        <w:ind w:left="4320" w:hanging="360"/>
      </w:pPr>
      <w:rPr>
        <w:rFonts w:ascii="OpenSymbol" w:hAnsi="OpenSymbol" w:cs="OpenSymbol"/>
        <w:u w:val="none"/>
      </w:rPr>
    </w:lvl>
    <w:lvl w:ilvl="6">
      <w:start w:val="1"/>
      <w:numFmt w:val="bullet"/>
      <w:lvlText w:val=""/>
      <w:lvlJc w:val="left"/>
      <w:pPr>
        <w:tabs>
          <w:tab w:val="num" w:pos="0"/>
        </w:tabs>
        <w:ind w:left="5040" w:hanging="360"/>
      </w:pPr>
      <w:rPr>
        <w:rFonts w:ascii="Wingdings" w:hAnsi="Wingdings" w:cs="Wingdings"/>
        <w:u w:val="none"/>
      </w:rPr>
    </w:lvl>
    <w:lvl w:ilvl="7">
      <w:start w:val="1"/>
      <w:numFmt w:val="bullet"/>
      <w:lvlText w:val=""/>
      <w:lvlJc w:val="left"/>
      <w:pPr>
        <w:tabs>
          <w:tab w:val="num" w:pos="0"/>
        </w:tabs>
        <w:ind w:left="5760" w:hanging="360"/>
      </w:pPr>
      <w:rPr>
        <w:rFonts w:ascii="Wingdings 2" w:hAnsi="Wingdings 2" w:cs="Wingdings 2"/>
        <w:u w:val="none"/>
      </w:rPr>
    </w:lvl>
    <w:lvl w:ilvl="8">
      <w:start w:val="1"/>
      <w:numFmt w:val="bullet"/>
      <w:lvlText w:val="■"/>
      <w:lvlJc w:val="left"/>
      <w:pPr>
        <w:tabs>
          <w:tab w:val="num" w:pos="0"/>
        </w:tabs>
        <w:ind w:left="6480" w:hanging="360"/>
      </w:pPr>
      <w:rPr>
        <w:rFonts w:ascii="OpenSymbol" w:hAnsi="OpenSymbol" w:cs="OpenSymbol"/>
        <w:u w:val="none"/>
      </w:rPr>
    </w:lvl>
  </w:abstractNum>
  <w:abstractNum w:abstractNumId="8" w15:restartNumberingAfterBreak="0">
    <w:nsid w:val="00000009"/>
    <w:multiLevelType w:val="multilevel"/>
    <w:tmpl w:val="00000009"/>
    <w:name w:val="WW8Num9"/>
    <w:lvl w:ilvl="0">
      <w:start w:val="1"/>
      <w:numFmt w:val="bullet"/>
      <w:lvlText w:val=""/>
      <w:lvlJc w:val="left"/>
      <w:pPr>
        <w:tabs>
          <w:tab w:val="num" w:pos="0"/>
        </w:tabs>
        <w:ind w:left="720" w:hanging="360"/>
      </w:pPr>
      <w:rPr>
        <w:rFonts w:ascii="Wingdings" w:hAnsi="Wingdings" w:cs="Wingdings"/>
        <w:u w:val="none"/>
      </w:rPr>
    </w:lvl>
    <w:lvl w:ilvl="1">
      <w:start w:val="1"/>
      <w:numFmt w:val="bullet"/>
      <w:lvlText w:val=""/>
      <w:lvlJc w:val="left"/>
      <w:pPr>
        <w:tabs>
          <w:tab w:val="num" w:pos="0"/>
        </w:tabs>
        <w:ind w:left="1440" w:hanging="360"/>
      </w:pPr>
      <w:rPr>
        <w:rFonts w:ascii="Wingdings 2" w:hAnsi="Wingdings 2" w:cs="Wingdings 2"/>
        <w:u w:val="none"/>
      </w:rPr>
    </w:lvl>
    <w:lvl w:ilvl="2">
      <w:start w:val="1"/>
      <w:numFmt w:val="bullet"/>
      <w:lvlText w:val="■"/>
      <w:lvlJc w:val="left"/>
      <w:pPr>
        <w:tabs>
          <w:tab w:val="num" w:pos="0"/>
        </w:tabs>
        <w:ind w:left="2160" w:hanging="360"/>
      </w:pPr>
      <w:rPr>
        <w:rFonts w:ascii="OpenSymbol" w:hAnsi="OpenSymbol" w:cs="OpenSymbol"/>
        <w:u w:val="none"/>
      </w:rPr>
    </w:lvl>
    <w:lvl w:ilvl="3">
      <w:start w:val="1"/>
      <w:numFmt w:val="bullet"/>
      <w:lvlText w:val=""/>
      <w:lvlJc w:val="left"/>
      <w:pPr>
        <w:tabs>
          <w:tab w:val="num" w:pos="0"/>
        </w:tabs>
        <w:ind w:left="2880" w:hanging="360"/>
      </w:pPr>
      <w:rPr>
        <w:rFonts w:ascii="Wingdings" w:hAnsi="Wingdings" w:cs="Wingdings"/>
        <w:u w:val="none"/>
      </w:rPr>
    </w:lvl>
    <w:lvl w:ilvl="4">
      <w:start w:val="1"/>
      <w:numFmt w:val="bullet"/>
      <w:lvlText w:val=""/>
      <w:lvlJc w:val="left"/>
      <w:pPr>
        <w:tabs>
          <w:tab w:val="num" w:pos="0"/>
        </w:tabs>
        <w:ind w:left="3600" w:hanging="360"/>
      </w:pPr>
      <w:rPr>
        <w:rFonts w:ascii="Wingdings 2" w:hAnsi="Wingdings 2" w:cs="Wingdings 2"/>
        <w:u w:val="none"/>
      </w:rPr>
    </w:lvl>
    <w:lvl w:ilvl="5">
      <w:start w:val="1"/>
      <w:numFmt w:val="bullet"/>
      <w:lvlText w:val="■"/>
      <w:lvlJc w:val="left"/>
      <w:pPr>
        <w:tabs>
          <w:tab w:val="num" w:pos="0"/>
        </w:tabs>
        <w:ind w:left="4320" w:hanging="360"/>
      </w:pPr>
      <w:rPr>
        <w:rFonts w:ascii="OpenSymbol" w:hAnsi="OpenSymbol" w:cs="OpenSymbol"/>
        <w:u w:val="none"/>
      </w:rPr>
    </w:lvl>
    <w:lvl w:ilvl="6">
      <w:start w:val="1"/>
      <w:numFmt w:val="bullet"/>
      <w:lvlText w:val=""/>
      <w:lvlJc w:val="left"/>
      <w:pPr>
        <w:tabs>
          <w:tab w:val="num" w:pos="0"/>
        </w:tabs>
        <w:ind w:left="5040" w:hanging="360"/>
      </w:pPr>
      <w:rPr>
        <w:rFonts w:ascii="Wingdings" w:hAnsi="Wingdings" w:cs="Wingdings"/>
        <w:u w:val="none"/>
      </w:rPr>
    </w:lvl>
    <w:lvl w:ilvl="7">
      <w:start w:val="1"/>
      <w:numFmt w:val="bullet"/>
      <w:lvlText w:val=""/>
      <w:lvlJc w:val="left"/>
      <w:pPr>
        <w:tabs>
          <w:tab w:val="num" w:pos="0"/>
        </w:tabs>
        <w:ind w:left="5760" w:hanging="360"/>
      </w:pPr>
      <w:rPr>
        <w:rFonts w:ascii="Wingdings 2" w:hAnsi="Wingdings 2" w:cs="Wingdings 2"/>
        <w:u w:val="none"/>
      </w:rPr>
    </w:lvl>
    <w:lvl w:ilvl="8">
      <w:start w:val="1"/>
      <w:numFmt w:val="bullet"/>
      <w:lvlText w:val="■"/>
      <w:lvlJc w:val="left"/>
      <w:pPr>
        <w:tabs>
          <w:tab w:val="num" w:pos="0"/>
        </w:tabs>
        <w:ind w:left="6480" w:hanging="360"/>
      </w:pPr>
      <w:rPr>
        <w:rFonts w:ascii="OpenSymbol" w:hAnsi="OpenSymbol" w:cs="OpenSymbol"/>
        <w:u w:val="none"/>
      </w:rPr>
    </w:lvl>
  </w:abstractNum>
  <w:abstractNum w:abstractNumId="9" w15:restartNumberingAfterBreak="0">
    <w:nsid w:val="0000000A"/>
    <w:multiLevelType w:val="multilevel"/>
    <w:tmpl w:val="0000000A"/>
    <w:name w:val="WW8Num10"/>
    <w:lvl w:ilvl="0">
      <w:start w:val="1"/>
      <w:numFmt w:val="bullet"/>
      <w:lvlText w:val=""/>
      <w:lvlJc w:val="left"/>
      <w:pPr>
        <w:tabs>
          <w:tab w:val="num" w:pos="0"/>
        </w:tabs>
        <w:ind w:left="720" w:hanging="360"/>
      </w:pPr>
      <w:rPr>
        <w:rFonts w:ascii="Wingdings" w:hAnsi="Wingdings" w:cs="Wingdings"/>
        <w:u w:val="none"/>
      </w:rPr>
    </w:lvl>
    <w:lvl w:ilvl="1">
      <w:start w:val="1"/>
      <w:numFmt w:val="bullet"/>
      <w:lvlText w:val=""/>
      <w:lvlJc w:val="left"/>
      <w:pPr>
        <w:tabs>
          <w:tab w:val="num" w:pos="0"/>
        </w:tabs>
        <w:ind w:left="1440" w:hanging="360"/>
      </w:pPr>
      <w:rPr>
        <w:rFonts w:ascii="Wingdings 2" w:hAnsi="Wingdings 2" w:cs="Wingdings 2"/>
        <w:u w:val="none"/>
      </w:rPr>
    </w:lvl>
    <w:lvl w:ilvl="2">
      <w:start w:val="1"/>
      <w:numFmt w:val="bullet"/>
      <w:lvlText w:val="■"/>
      <w:lvlJc w:val="left"/>
      <w:pPr>
        <w:tabs>
          <w:tab w:val="num" w:pos="0"/>
        </w:tabs>
        <w:ind w:left="2160" w:hanging="360"/>
      </w:pPr>
      <w:rPr>
        <w:rFonts w:ascii="OpenSymbol" w:hAnsi="OpenSymbol" w:cs="OpenSymbol"/>
        <w:u w:val="none"/>
      </w:rPr>
    </w:lvl>
    <w:lvl w:ilvl="3">
      <w:start w:val="1"/>
      <w:numFmt w:val="bullet"/>
      <w:lvlText w:val=""/>
      <w:lvlJc w:val="left"/>
      <w:pPr>
        <w:tabs>
          <w:tab w:val="num" w:pos="0"/>
        </w:tabs>
        <w:ind w:left="2880" w:hanging="360"/>
      </w:pPr>
      <w:rPr>
        <w:rFonts w:ascii="Wingdings" w:hAnsi="Wingdings" w:cs="Wingdings"/>
        <w:u w:val="none"/>
      </w:rPr>
    </w:lvl>
    <w:lvl w:ilvl="4">
      <w:start w:val="1"/>
      <w:numFmt w:val="bullet"/>
      <w:lvlText w:val=""/>
      <w:lvlJc w:val="left"/>
      <w:pPr>
        <w:tabs>
          <w:tab w:val="num" w:pos="0"/>
        </w:tabs>
        <w:ind w:left="3600" w:hanging="360"/>
      </w:pPr>
      <w:rPr>
        <w:rFonts w:ascii="Wingdings 2" w:hAnsi="Wingdings 2" w:cs="Wingdings 2"/>
        <w:u w:val="none"/>
      </w:rPr>
    </w:lvl>
    <w:lvl w:ilvl="5">
      <w:start w:val="1"/>
      <w:numFmt w:val="bullet"/>
      <w:lvlText w:val="■"/>
      <w:lvlJc w:val="left"/>
      <w:pPr>
        <w:tabs>
          <w:tab w:val="num" w:pos="0"/>
        </w:tabs>
        <w:ind w:left="4320" w:hanging="360"/>
      </w:pPr>
      <w:rPr>
        <w:rFonts w:ascii="OpenSymbol" w:hAnsi="OpenSymbol" w:cs="OpenSymbol"/>
        <w:u w:val="none"/>
      </w:rPr>
    </w:lvl>
    <w:lvl w:ilvl="6">
      <w:start w:val="1"/>
      <w:numFmt w:val="bullet"/>
      <w:lvlText w:val=""/>
      <w:lvlJc w:val="left"/>
      <w:pPr>
        <w:tabs>
          <w:tab w:val="num" w:pos="0"/>
        </w:tabs>
        <w:ind w:left="5040" w:hanging="360"/>
      </w:pPr>
      <w:rPr>
        <w:rFonts w:ascii="Wingdings" w:hAnsi="Wingdings" w:cs="Wingdings"/>
        <w:u w:val="none"/>
      </w:rPr>
    </w:lvl>
    <w:lvl w:ilvl="7">
      <w:start w:val="1"/>
      <w:numFmt w:val="bullet"/>
      <w:lvlText w:val=""/>
      <w:lvlJc w:val="left"/>
      <w:pPr>
        <w:tabs>
          <w:tab w:val="num" w:pos="0"/>
        </w:tabs>
        <w:ind w:left="5760" w:hanging="360"/>
      </w:pPr>
      <w:rPr>
        <w:rFonts w:ascii="Wingdings 2" w:hAnsi="Wingdings 2" w:cs="Wingdings 2"/>
        <w:u w:val="none"/>
      </w:rPr>
    </w:lvl>
    <w:lvl w:ilvl="8">
      <w:start w:val="1"/>
      <w:numFmt w:val="bullet"/>
      <w:lvlText w:val="■"/>
      <w:lvlJc w:val="left"/>
      <w:pPr>
        <w:tabs>
          <w:tab w:val="num" w:pos="0"/>
        </w:tabs>
        <w:ind w:left="6480" w:hanging="360"/>
      </w:pPr>
      <w:rPr>
        <w:rFonts w:ascii="OpenSymbol" w:hAnsi="OpenSymbol" w:cs="OpenSymbol"/>
        <w:u w:val="none"/>
      </w:rPr>
    </w:lvl>
  </w:abstractNum>
  <w:abstractNum w:abstractNumId="10" w15:restartNumberingAfterBreak="0">
    <w:nsid w:val="0000000B"/>
    <w:multiLevelType w:val="multilevel"/>
    <w:tmpl w:val="0000000B"/>
    <w:name w:val="WW8Num11"/>
    <w:lvl w:ilvl="0">
      <w:start w:val="1"/>
      <w:numFmt w:val="bullet"/>
      <w:lvlText w:val=""/>
      <w:lvlJc w:val="left"/>
      <w:pPr>
        <w:tabs>
          <w:tab w:val="num" w:pos="0"/>
        </w:tabs>
        <w:ind w:left="720" w:hanging="360"/>
      </w:pPr>
      <w:rPr>
        <w:rFonts w:ascii="Wingdings" w:hAnsi="Wingdings" w:cs="Wingdings"/>
        <w:u w:val="none"/>
      </w:rPr>
    </w:lvl>
    <w:lvl w:ilvl="1">
      <w:start w:val="1"/>
      <w:numFmt w:val="bullet"/>
      <w:lvlText w:val=""/>
      <w:lvlJc w:val="left"/>
      <w:pPr>
        <w:tabs>
          <w:tab w:val="num" w:pos="0"/>
        </w:tabs>
        <w:ind w:left="1440" w:hanging="360"/>
      </w:pPr>
      <w:rPr>
        <w:rFonts w:ascii="Wingdings 2" w:hAnsi="Wingdings 2" w:cs="Wingdings 2"/>
        <w:u w:val="none"/>
      </w:rPr>
    </w:lvl>
    <w:lvl w:ilvl="2">
      <w:start w:val="1"/>
      <w:numFmt w:val="bullet"/>
      <w:lvlText w:val="■"/>
      <w:lvlJc w:val="left"/>
      <w:pPr>
        <w:tabs>
          <w:tab w:val="num" w:pos="0"/>
        </w:tabs>
        <w:ind w:left="2160" w:hanging="360"/>
      </w:pPr>
      <w:rPr>
        <w:rFonts w:ascii="OpenSymbol" w:hAnsi="OpenSymbol" w:cs="OpenSymbol"/>
        <w:u w:val="none"/>
      </w:rPr>
    </w:lvl>
    <w:lvl w:ilvl="3">
      <w:start w:val="1"/>
      <w:numFmt w:val="bullet"/>
      <w:lvlText w:val=""/>
      <w:lvlJc w:val="left"/>
      <w:pPr>
        <w:tabs>
          <w:tab w:val="num" w:pos="0"/>
        </w:tabs>
        <w:ind w:left="2880" w:hanging="360"/>
      </w:pPr>
      <w:rPr>
        <w:rFonts w:ascii="Wingdings" w:hAnsi="Wingdings" w:cs="Wingdings"/>
        <w:u w:val="none"/>
      </w:rPr>
    </w:lvl>
    <w:lvl w:ilvl="4">
      <w:start w:val="1"/>
      <w:numFmt w:val="bullet"/>
      <w:lvlText w:val=""/>
      <w:lvlJc w:val="left"/>
      <w:pPr>
        <w:tabs>
          <w:tab w:val="num" w:pos="0"/>
        </w:tabs>
        <w:ind w:left="3600" w:hanging="360"/>
      </w:pPr>
      <w:rPr>
        <w:rFonts w:ascii="Wingdings 2" w:hAnsi="Wingdings 2" w:cs="Wingdings 2"/>
        <w:u w:val="none"/>
      </w:rPr>
    </w:lvl>
    <w:lvl w:ilvl="5">
      <w:start w:val="1"/>
      <w:numFmt w:val="bullet"/>
      <w:lvlText w:val="■"/>
      <w:lvlJc w:val="left"/>
      <w:pPr>
        <w:tabs>
          <w:tab w:val="num" w:pos="0"/>
        </w:tabs>
        <w:ind w:left="4320" w:hanging="360"/>
      </w:pPr>
      <w:rPr>
        <w:rFonts w:ascii="OpenSymbol" w:hAnsi="OpenSymbol" w:cs="OpenSymbol"/>
        <w:u w:val="none"/>
      </w:rPr>
    </w:lvl>
    <w:lvl w:ilvl="6">
      <w:start w:val="1"/>
      <w:numFmt w:val="bullet"/>
      <w:lvlText w:val=""/>
      <w:lvlJc w:val="left"/>
      <w:pPr>
        <w:tabs>
          <w:tab w:val="num" w:pos="0"/>
        </w:tabs>
        <w:ind w:left="5040" w:hanging="360"/>
      </w:pPr>
      <w:rPr>
        <w:rFonts w:ascii="Wingdings" w:hAnsi="Wingdings" w:cs="Wingdings"/>
        <w:u w:val="none"/>
      </w:rPr>
    </w:lvl>
    <w:lvl w:ilvl="7">
      <w:start w:val="1"/>
      <w:numFmt w:val="bullet"/>
      <w:lvlText w:val=""/>
      <w:lvlJc w:val="left"/>
      <w:pPr>
        <w:tabs>
          <w:tab w:val="num" w:pos="0"/>
        </w:tabs>
        <w:ind w:left="5760" w:hanging="360"/>
      </w:pPr>
      <w:rPr>
        <w:rFonts w:ascii="Wingdings 2" w:hAnsi="Wingdings 2" w:cs="Wingdings 2"/>
        <w:u w:val="none"/>
      </w:rPr>
    </w:lvl>
    <w:lvl w:ilvl="8">
      <w:start w:val="1"/>
      <w:numFmt w:val="bullet"/>
      <w:lvlText w:val="■"/>
      <w:lvlJc w:val="left"/>
      <w:pPr>
        <w:tabs>
          <w:tab w:val="num" w:pos="0"/>
        </w:tabs>
        <w:ind w:left="6480" w:hanging="360"/>
      </w:pPr>
      <w:rPr>
        <w:rFonts w:ascii="OpenSymbol" w:hAnsi="OpenSymbol" w:cs="OpenSymbol"/>
        <w:u w:val="none"/>
      </w:rPr>
    </w:lvl>
  </w:abstractNum>
  <w:abstractNum w:abstractNumId="11" w15:restartNumberingAfterBreak="0">
    <w:nsid w:val="0000000C"/>
    <w:multiLevelType w:val="multilevel"/>
    <w:tmpl w:val="0000000C"/>
    <w:name w:val="WW8Num12"/>
    <w:lvl w:ilvl="0">
      <w:start w:val="1"/>
      <w:numFmt w:val="bullet"/>
      <w:lvlText w:val=""/>
      <w:lvlJc w:val="left"/>
      <w:pPr>
        <w:tabs>
          <w:tab w:val="num" w:pos="0"/>
        </w:tabs>
        <w:ind w:left="1440" w:hanging="360"/>
      </w:pPr>
      <w:rPr>
        <w:rFonts w:ascii="Wingdings" w:hAnsi="Wingdings" w:cs="Wingdings"/>
        <w:u w:val="none"/>
      </w:rPr>
    </w:lvl>
    <w:lvl w:ilvl="1">
      <w:start w:val="1"/>
      <w:numFmt w:val="bullet"/>
      <w:lvlText w:val=""/>
      <w:lvlJc w:val="left"/>
      <w:pPr>
        <w:tabs>
          <w:tab w:val="num" w:pos="0"/>
        </w:tabs>
        <w:ind w:left="2160" w:hanging="360"/>
      </w:pPr>
      <w:rPr>
        <w:rFonts w:ascii="Wingdings 2" w:hAnsi="Wingdings 2" w:cs="Wingdings 2"/>
        <w:u w:val="none"/>
      </w:rPr>
    </w:lvl>
    <w:lvl w:ilvl="2">
      <w:start w:val="1"/>
      <w:numFmt w:val="bullet"/>
      <w:lvlText w:val="■"/>
      <w:lvlJc w:val="left"/>
      <w:pPr>
        <w:tabs>
          <w:tab w:val="num" w:pos="0"/>
        </w:tabs>
        <w:ind w:left="2880" w:hanging="360"/>
      </w:pPr>
      <w:rPr>
        <w:rFonts w:ascii="OpenSymbol" w:hAnsi="OpenSymbol" w:cs="OpenSymbol"/>
        <w:u w:val="none"/>
      </w:rPr>
    </w:lvl>
    <w:lvl w:ilvl="3">
      <w:start w:val="1"/>
      <w:numFmt w:val="bullet"/>
      <w:lvlText w:val=""/>
      <w:lvlJc w:val="left"/>
      <w:pPr>
        <w:tabs>
          <w:tab w:val="num" w:pos="0"/>
        </w:tabs>
        <w:ind w:left="3600" w:hanging="360"/>
      </w:pPr>
      <w:rPr>
        <w:rFonts w:ascii="Wingdings" w:hAnsi="Wingdings" w:cs="Wingdings"/>
        <w:u w:val="none"/>
      </w:rPr>
    </w:lvl>
    <w:lvl w:ilvl="4">
      <w:start w:val="1"/>
      <w:numFmt w:val="bullet"/>
      <w:lvlText w:val=""/>
      <w:lvlJc w:val="left"/>
      <w:pPr>
        <w:tabs>
          <w:tab w:val="num" w:pos="0"/>
        </w:tabs>
        <w:ind w:left="4320" w:hanging="360"/>
      </w:pPr>
      <w:rPr>
        <w:rFonts w:ascii="Wingdings 2" w:hAnsi="Wingdings 2" w:cs="Wingdings 2"/>
        <w:u w:val="none"/>
      </w:rPr>
    </w:lvl>
    <w:lvl w:ilvl="5">
      <w:start w:val="1"/>
      <w:numFmt w:val="bullet"/>
      <w:lvlText w:val="■"/>
      <w:lvlJc w:val="left"/>
      <w:pPr>
        <w:tabs>
          <w:tab w:val="num" w:pos="0"/>
        </w:tabs>
        <w:ind w:left="5040" w:hanging="360"/>
      </w:pPr>
      <w:rPr>
        <w:rFonts w:ascii="OpenSymbol" w:hAnsi="OpenSymbol" w:cs="OpenSymbol"/>
        <w:u w:val="none"/>
      </w:rPr>
    </w:lvl>
    <w:lvl w:ilvl="6">
      <w:start w:val="1"/>
      <w:numFmt w:val="bullet"/>
      <w:lvlText w:val=""/>
      <w:lvlJc w:val="left"/>
      <w:pPr>
        <w:tabs>
          <w:tab w:val="num" w:pos="0"/>
        </w:tabs>
        <w:ind w:left="5760" w:hanging="360"/>
      </w:pPr>
      <w:rPr>
        <w:rFonts w:ascii="Wingdings" w:hAnsi="Wingdings" w:cs="Wingdings"/>
        <w:u w:val="none"/>
      </w:rPr>
    </w:lvl>
    <w:lvl w:ilvl="7">
      <w:start w:val="1"/>
      <w:numFmt w:val="bullet"/>
      <w:lvlText w:val=""/>
      <w:lvlJc w:val="left"/>
      <w:pPr>
        <w:tabs>
          <w:tab w:val="num" w:pos="0"/>
        </w:tabs>
        <w:ind w:left="6480" w:hanging="360"/>
      </w:pPr>
      <w:rPr>
        <w:rFonts w:ascii="Wingdings 2" w:hAnsi="Wingdings 2" w:cs="Wingdings 2"/>
        <w:u w:val="none"/>
      </w:rPr>
    </w:lvl>
    <w:lvl w:ilvl="8">
      <w:start w:val="1"/>
      <w:numFmt w:val="bullet"/>
      <w:lvlText w:val="■"/>
      <w:lvlJc w:val="left"/>
      <w:pPr>
        <w:tabs>
          <w:tab w:val="num" w:pos="0"/>
        </w:tabs>
        <w:ind w:left="7200" w:hanging="360"/>
      </w:pPr>
      <w:rPr>
        <w:rFonts w:ascii="OpenSymbol" w:hAnsi="OpenSymbol" w:cs="OpenSymbol"/>
        <w:u w:val="none"/>
      </w:rPr>
    </w:lvl>
  </w:abstractNum>
  <w:abstractNum w:abstractNumId="12" w15:restartNumberingAfterBreak="0">
    <w:nsid w:val="0000000D"/>
    <w:multiLevelType w:val="multilevel"/>
    <w:tmpl w:val="0000000D"/>
    <w:name w:val="WW8Num13"/>
    <w:lvl w:ilvl="0">
      <w:start w:val="1"/>
      <w:numFmt w:val="bullet"/>
      <w:lvlText w:val=""/>
      <w:lvlJc w:val="left"/>
      <w:pPr>
        <w:tabs>
          <w:tab w:val="num" w:pos="0"/>
        </w:tabs>
        <w:ind w:left="720" w:hanging="360"/>
      </w:pPr>
      <w:rPr>
        <w:rFonts w:ascii="Wingdings" w:hAnsi="Wingdings" w:cs="Wingdings"/>
        <w:u w:val="none"/>
      </w:rPr>
    </w:lvl>
    <w:lvl w:ilvl="1">
      <w:start w:val="1"/>
      <w:numFmt w:val="bullet"/>
      <w:lvlText w:val=""/>
      <w:lvlJc w:val="left"/>
      <w:pPr>
        <w:tabs>
          <w:tab w:val="num" w:pos="0"/>
        </w:tabs>
        <w:ind w:left="1440" w:hanging="360"/>
      </w:pPr>
      <w:rPr>
        <w:rFonts w:ascii="Wingdings 2" w:hAnsi="Wingdings 2" w:cs="Wingdings 2"/>
        <w:u w:val="none"/>
      </w:rPr>
    </w:lvl>
    <w:lvl w:ilvl="2">
      <w:start w:val="1"/>
      <w:numFmt w:val="bullet"/>
      <w:lvlText w:val="■"/>
      <w:lvlJc w:val="left"/>
      <w:pPr>
        <w:tabs>
          <w:tab w:val="num" w:pos="0"/>
        </w:tabs>
        <w:ind w:left="2160" w:hanging="360"/>
      </w:pPr>
      <w:rPr>
        <w:rFonts w:ascii="OpenSymbol" w:hAnsi="OpenSymbol" w:cs="OpenSymbol"/>
        <w:u w:val="none"/>
      </w:rPr>
    </w:lvl>
    <w:lvl w:ilvl="3">
      <w:start w:val="1"/>
      <w:numFmt w:val="bullet"/>
      <w:lvlText w:val=""/>
      <w:lvlJc w:val="left"/>
      <w:pPr>
        <w:tabs>
          <w:tab w:val="num" w:pos="0"/>
        </w:tabs>
        <w:ind w:left="2880" w:hanging="360"/>
      </w:pPr>
      <w:rPr>
        <w:rFonts w:ascii="Wingdings" w:hAnsi="Wingdings" w:cs="Wingdings"/>
        <w:u w:val="none"/>
      </w:rPr>
    </w:lvl>
    <w:lvl w:ilvl="4">
      <w:start w:val="1"/>
      <w:numFmt w:val="bullet"/>
      <w:lvlText w:val=""/>
      <w:lvlJc w:val="left"/>
      <w:pPr>
        <w:tabs>
          <w:tab w:val="num" w:pos="0"/>
        </w:tabs>
        <w:ind w:left="3600" w:hanging="360"/>
      </w:pPr>
      <w:rPr>
        <w:rFonts w:ascii="Wingdings 2" w:hAnsi="Wingdings 2" w:cs="Wingdings 2"/>
        <w:u w:val="none"/>
      </w:rPr>
    </w:lvl>
    <w:lvl w:ilvl="5">
      <w:start w:val="1"/>
      <w:numFmt w:val="bullet"/>
      <w:lvlText w:val="■"/>
      <w:lvlJc w:val="left"/>
      <w:pPr>
        <w:tabs>
          <w:tab w:val="num" w:pos="0"/>
        </w:tabs>
        <w:ind w:left="4320" w:hanging="360"/>
      </w:pPr>
      <w:rPr>
        <w:rFonts w:ascii="OpenSymbol" w:hAnsi="OpenSymbol" w:cs="OpenSymbol"/>
        <w:u w:val="none"/>
      </w:rPr>
    </w:lvl>
    <w:lvl w:ilvl="6">
      <w:start w:val="1"/>
      <w:numFmt w:val="bullet"/>
      <w:lvlText w:val=""/>
      <w:lvlJc w:val="left"/>
      <w:pPr>
        <w:tabs>
          <w:tab w:val="num" w:pos="0"/>
        </w:tabs>
        <w:ind w:left="5040" w:hanging="360"/>
      </w:pPr>
      <w:rPr>
        <w:rFonts w:ascii="Wingdings" w:hAnsi="Wingdings" w:cs="Wingdings"/>
        <w:u w:val="none"/>
      </w:rPr>
    </w:lvl>
    <w:lvl w:ilvl="7">
      <w:start w:val="1"/>
      <w:numFmt w:val="bullet"/>
      <w:lvlText w:val=""/>
      <w:lvlJc w:val="left"/>
      <w:pPr>
        <w:tabs>
          <w:tab w:val="num" w:pos="0"/>
        </w:tabs>
        <w:ind w:left="5760" w:hanging="360"/>
      </w:pPr>
      <w:rPr>
        <w:rFonts w:ascii="Wingdings 2" w:hAnsi="Wingdings 2" w:cs="Wingdings 2"/>
        <w:u w:val="none"/>
      </w:rPr>
    </w:lvl>
    <w:lvl w:ilvl="8">
      <w:start w:val="1"/>
      <w:numFmt w:val="bullet"/>
      <w:lvlText w:val="■"/>
      <w:lvlJc w:val="left"/>
      <w:pPr>
        <w:tabs>
          <w:tab w:val="num" w:pos="0"/>
        </w:tabs>
        <w:ind w:left="6480" w:hanging="360"/>
      </w:pPr>
      <w:rPr>
        <w:rFonts w:ascii="OpenSymbol" w:hAnsi="OpenSymbol" w:cs="OpenSymbol"/>
        <w:u w:val="none"/>
      </w:rPr>
    </w:lvl>
  </w:abstractNum>
  <w:abstractNum w:abstractNumId="13" w15:restartNumberingAfterBreak="0">
    <w:nsid w:val="0000000E"/>
    <w:multiLevelType w:val="multilevel"/>
    <w:tmpl w:val="0000000E"/>
    <w:name w:val="WW8Num14"/>
    <w:lvl w:ilvl="0">
      <w:start w:val="1"/>
      <w:numFmt w:val="bullet"/>
      <w:lvlText w:val=""/>
      <w:lvlJc w:val="left"/>
      <w:pPr>
        <w:tabs>
          <w:tab w:val="num" w:pos="0"/>
        </w:tabs>
        <w:ind w:left="720" w:hanging="360"/>
      </w:pPr>
      <w:rPr>
        <w:rFonts w:ascii="Wingdings" w:hAnsi="Wingdings" w:cs="Wingdings"/>
        <w:u w:val="none"/>
      </w:rPr>
    </w:lvl>
    <w:lvl w:ilvl="1">
      <w:start w:val="1"/>
      <w:numFmt w:val="bullet"/>
      <w:lvlText w:val=""/>
      <w:lvlJc w:val="left"/>
      <w:pPr>
        <w:tabs>
          <w:tab w:val="num" w:pos="0"/>
        </w:tabs>
        <w:ind w:left="1440" w:hanging="360"/>
      </w:pPr>
      <w:rPr>
        <w:rFonts w:ascii="Wingdings 2" w:hAnsi="Wingdings 2" w:cs="Wingdings 2"/>
        <w:u w:val="none"/>
      </w:rPr>
    </w:lvl>
    <w:lvl w:ilvl="2">
      <w:start w:val="1"/>
      <w:numFmt w:val="bullet"/>
      <w:lvlText w:val="■"/>
      <w:lvlJc w:val="left"/>
      <w:pPr>
        <w:tabs>
          <w:tab w:val="num" w:pos="0"/>
        </w:tabs>
        <w:ind w:left="2160" w:hanging="360"/>
      </w:pPr>
      <w:rPr>
        <w:rFonts w:ascii="OpenSymbol" w:hAnsi="OpenSymbol" w:cs="OpenSymbol"/>
        <w:u w:val="none"/>
      </w:rPr>
    </w:lvl>
    <w:lvl w:ilvl="3">
      <w:start w:val="1"/>
      <w:numFmt w:val="bullet"/>
      <w:lvlText w:val=""/>
      <w:lvlJc w:val="left"/>
      <w:pPr>
        <w:tabs>
          <w:tab w:val="num" w:pos="0"/>
        </w:tabs>
        <w:ind w:left="2880" w:hanging="360"/>
      </w:pPr>
      <w:rPr>
        <w:rFonts w:ascii="Wingdings" w:hAnsi="Wingdings" w:cs="Wingdings"/>
        <w:u w:val="none"/>
      </w:rPr>
    </w:lvl>
    <w:lvl w:ilvl="4">
      <w:start w:val="1"/>
      <w:numFmt w:val="bullet"/>
      <w:lvlText w:val=""/>
      <w:lvlJc w:val="left"/>
      <w:pPr>
        <w:tabs>
          <w:tab w:val="num" w:pos="0"/>
        </w:tabs>
        <w:ind w:left="3600" w:hanging="360"/>
      </w:pPr>
      <w:rPr>
        <w:rFonts w:ascii="Wingdings 2" w:hAnsi="Wingdings 2" w:cs="Wingdings 2"/>
        <w:u w:val="none"/>
      </w:rPr>
    </w:lvl>
    <w:lvl w:ilvl="5">
      <w:start w:val="1"/>
      <w:numFmt w:val="bullet"/>
      <w:lvlText w:val="■"/>
      <w:lvlJc w:val="left"/>
      <w:pPr>
        <w:tabs>
          <w:tab w:val="num" w:pos="0"/>
        </w:tabs>
        <w:ind w:left="4320" w:hanging="360"/>
      </w:pPr>
      <w:rPr>
        <w:rFonts w:ascii="OpenSymbol" w:hAnsi="OpenSymbol" w:cs="OpenSymbol"/>
        <w:u w:val="none"/>
      </w:rPr>
    </w:lvl>
    <w:lvl w:ilvl="6">
      <w:start w:val="1"/>
      <w:numFmt w:val="bullet"/>
      <w:lvlText w:val=""/>
      <w:lvlJc w:val="left"/>
      <w:pPr>
        <w:tabs>
          <w:tab w:val="num" w:pos="0"/>
        </w:tabs>
        <w:ind w:left="5040" w:hanging="360"/>
      </w:pPr>
      <w:rPr>
        <w:rFonts w:ascii="Wingdings" w:hAnsi="Wingdings" w:cs="Wingdings"/>
        <w:u w:val="none"/>
      </w:rPr>
    </w:lvl>
    <w:lvl w:ilvl="7">
      <w:start w:val="1"/>
      <w:numFmt w:val="bullet"/>
      <w:lvlText w:val=""/>
      <w:lvlJc w:val="left"/>
      <w:pPr>
        <w:tabs>
          <w:tab w:val="num" w:pos="0"/>
        </w:tabs>
        <w:ind w:left="5760" w:hanging="360"/>
      </w:pPr>
      <w:rPr>
        <w:rFonts w:ascii="Wingdings 2" w:hAnsi="Wingdings 2" w:cs="Wingdings 2"/>
        <w:u w:val="none"/>
      </w:rPr>
    </w:lvl>
    <w:lvl w:ilvl="8">
      <w:start w:val="1"/>
      <w:numFmt w:val="bullet"/>
      <w:lvlText w:val="■"/>
      <w:lvlJc w:val="left"/>
      <w:pPr>
        <w:tabs>
          <w:tab w:val="num" w:pos="0"/>
        </w:tabs>
        <w:ind w:left="6480" w:hanging="360"/>
      </w:pPr>
      <w:rPr>
        <w:rFonts w:ascii="OpenSymbol" w:hAnsi="OpenSymbol" w:cs="OpenSymbol"/>
        <w:u w:val="none"/>
      </w:rPr>
    </w:lvl>
  </w:abstractNum>
  <w:abstractNum w:abstractNumId="14" w15:restartNumberingAfterBreak="0">
    <w:nsid w:val="0000000F"/>
    <w:multiLevelType w:val="multilevel"/>
    <w:tmpl w:val="0000000F"/>
    <w:name w:val="WW8Num15"/>
    <w:lvl w:ilvl="0">
      <w:start w:val="1"/>
      <w:numFmt w:val="bullet"/>
      <w:lvlText w:val=""/>
      <w:lvlJc w:val="left"/>
      <w:pPr>
        <w:tabs>
          <w:tab w:val="num" w:pos="0"/>
        </w:tabs>
        <w:ind w:left="720" w:hanging="360"/>
      </w:pPr>
      <w:rPr>
        <w:rFonts w:ascii="Wingdings" w:hAnsi="Wingdings" w:cs="Wingdings"/>
        <w:u w:val="none"/>
      </w:rPr>
    </w:lvl>
    <w:lvl w:ilvl="1">
      <w:start w:val="1"/>
      <w:numFmt w:val="bullet"/>
      <w:lvlText w:val=""/>
      <w:lvlJc w:val="left"/>
      <w:pPr>
        <w:tabs>
          <w:tab w:val="num" w:pos="0"/>
        </w:tabs>
        <w:ind w:left="1440" w:hanging="360"/>
      </w:pPr>
      <w:rPr>
        <w:rFonts w:ascii="Wingdings 2" w:hAnsi="Wingdings 2" w:cs="Wingdings 2"/>
        <w:u w:val="none"/>
      </w:rPr>
    </w:lvl>
    <w:lvl w:ilvl="2">
      <w:start w:val="1"/>
      <w:numFmt w:val="bullet"/>
      <w:lvlText w:val="■"/>
      <w:lvlJc w:val="left"/>
      <w:pPr>
        <w:tabs>
          <w:tab w:val="num" w:pos="0"/>
        </w:tabs>
        <w:ind w:left="2160" w:hanging="360"/>
      </w:pPr>
      <w:rPr>
        <w:rFonts w:ascii="OpenSymbol" w:hAnsi="OpenSymbol" w:cs="OpenSymbol"/>
        <w:u w:val="none"/>
      </w:rPr>
    </w:lvl>
    <w:lvl w:ilvl="3">
      <w:start w:val="1"/>
      <w:numFmt w:val="bullet"/>
      <w:lvlText w:val=""/>
      <w:lvlJc w:val="left"/>
      <w:pPr>
        <w:tabs>
          <w:tab w:val="num" w:pos="0"/>
        </w:tabs>
        <w:ind w:left="2880" w:hanging="360"/>
      </w:pPr>
      <w:rPr>
        <w:rFonts w:ascii="Wingdings" w:hAnsi="Wingdings" w:cs="Wingdings"/>
        <w:u w:val="none"/>
      </w:rPr>
    </w:lvl>
    <w:lvl w:ilvl="4">
      <w:start w:val="1"/>
      <w:numFmt w:val="bullet"/>
      <w:lvlText w:val=""/>
      <w:lvlJc w:val="left"/>
      <w:pPr>
        <w:tabs>
          <w:tab w:val="num" w:pos="0"/>
        </w:tabs>
        <w:ind w:left="3600" w:hanging="360"/>
      </w:pPr>
      <w:rPr>
        <w:rFonts w:ascii="Wingdings 2" w:hAnsi="Wingdings 2" w:cs="Wingdings 2"/>
        <w:u w:val="none"/>
      </w:rPr>
    </w:lvl>
    <w:lvl w:ilvl="5">
      <w:start w:val="1"/>
      <w:numFmt w:val="bullet"/>
      <w:lvlText w:val="■"/>
      <w:lvlJc w:val="left"/>
      <w:pPr>
        <w:tabs>
          <w:tab w:val="num" w:pos="0"/>
        </w:tabs>
        <w:ind w:left="4320" w:hanging="360"/>
      </w:pPr>
      <w:rPr>
        <w:rFonts w:ascii="OpenSymbol" w:hAnsi="OpenSymbol" w:cs="OpenSymbol"/>
        <w:u w:val="none"/>
      </w:rPr>
    </w:lvl>
    <w:lvl w:ilvl="6">
      <w:start w:val="1"/>
      <w:numFmt w:val="bullet"/>
      <w:lvlText w:val=""/>
      <w:lvlJc w:val="left"/>
      <w:pPr>
        <w:tabs>
          <w:tab w:val="num" w:pos="0"/>
        </w:tabs>
        <w:ind w:left="5040" w:hanging="360"/>
      </w:pPr>
      <w:rPr>
        <w:rFonts w:ascii="Wingdings" w:hAnsi="Wingdings" w:cs="Wingdings"/>
        <w:u w:val="none"/>
      </w:rPr>
    </w:lvl>
    <w:lvl w:ilvl="7">
      <w:start w:val="1"/>
      <w:numFmt w:val="bullet"/>
      <w:lvlText w:val=""/>
      <w:lvlJc w:val="left"/>
      <w:pPr>
        <w:tabs>
          <w:tab w:val="num" w:pos="0"/>
        </w:tabs>
        <w:ind w:left="5760" w:hanging="360"/>
      </w:pPr>
      <w:rPr>
        <w:rFonts w:ascii="Wingdings 2" w:hAnsi="Wingdings 2" w:cs="Wingdings 2"/>
        <w:u w:val="none"/>
      </w:rPr>
    </w:lvl>
    <w:lvl w:ilvl="8">
      <w:start w:val="1"/>
      <w:numFmt w:val="bullet"/>
      <w:lvlText w:val="■"/>
      <w:lvlJc w:val="left"/>
      <w:pPr>
        <w:tabs>
          <w:tab w:val="num" w:pos="0"/>
        </w:tabs>
        <w:ind w:left="6480" w:hanging="360"/>
      </w:pPr>
      <w:rPr>
        <w:rFonts w:ascii="OpenSymbol" w:hAnsi="OpenSymbol" w:cs="OpenSymbol"/>
        <w:u w:val="none"/>
      </w:rPr>
    </w:lvl>
  </w:abstractNum>
  <w:abstractNum w:abstractNumId="15" w15:restartNumberingAfterBreak="0">
    <w:nsid w:val="00000010"/>
    <w:multiLevelType w:val="multilevel"/>
    <w:tmpl w:val="00000010"/>
    <w:name w:val="WW8Num16"/>
    <w:lvl w:ilvl="0">
      <w:start w:val="1"/>
      <w:numFmt w:val="bullet"/>
      <w:lvlText w:val=""/>
      <w:lvlJc w:val="left"/>
      <w:pPr>
        <w:tabs>
          <w:tab w:val="num" w:pos="0"/>
        </w:tabs>
        <w:ind w:left="720" w:hanging="360"/>
      </w:pPr>
      <w:rPr>
        <w:rFonts w:ascii="Wingdings" w:hAnsi="Wingdings" w:cs="Wingdings"/>
        <w:u w:val="none"/>
      </w:rPr>
    </w:lvl>
    <w:lvl w:ilvl="1">
      <w:start w:val="1"/>
      <w:numFmt w:val="bullet"/>
      <w:lvlText w:val=""/>
      <w:lvlJc w:val="left"/>
      <w:pPr>
        <w:tabs>
          <w:tab w:val="num" w:pos="0"/>
        </w:tabs>
        <w:ind w:left="1440" w:hanging="360"/>
      </w:pPr>
      <w:rPr>
        <w:rFonts w:ascii="Wingdings 2" w:hAnsi="Wingdings 2" w:cs="Wingdings 2"/>
        <w:u w:val="none"/>
      </w:rPr>
    </w:lvl>
    <w:lvl w:ilvl="2">
      <w:start w:val="1"/>
      <w:numFmt w:val="bullet"/>
      <w:lvlText w:val="■"/>
      <w:lvlJc w:val="left"/>
      <w:pPr>
        <w:tabs>
          <w:tab w:val="num" w:pos="0"/>
        </w:tabs>
        <w:ind w:left="2160" w:hanging="360"/>
      </w:pPr>
      <w:rPr>
        <w:rFonts w:ascii="OpenSymbol" w:hAnsi="OpenSymbol" w:cs="OpenSymbol"/>
        <w:u w:val="none"/>
      </w:rPr>
    </w:lvl>
    <w:lvl w:ilvl="3">
      <w:start w:val="1"/>
      <w:numFmt w:val="bullet"/>
      <w:lvlText w:val=""/>
      <w:lvlJc w:val="left"/>
      <w:pPr>
        <w:tabs>
          <w:tab w:val="num" w:pos="0"/>
        </w:tabs>
        <w:ind w:left="2880" w:hanging="360"/>
      </w:pPr>
      <w:rPr>
        <w:rFonts w:ascii="Wingdings" w:hAnsi="Wingdings" w:cs="Wingdings"/>
        <w:u w:val="none"/>
      </w:rPr>
    </w:lvl>
    <w:lvl w:ilvl="4">
      <w:start w:val="1"/>
      <w:numFmt w:val="bullet"/>
      <w:lvlText w:val=""/>
      <w:lvlJc w:val="left"/>
      <w:pPr>
        <w:tabs>
          <w:tab w:val="num" w:pos="0"/>
        </w:tabs>
        <w:ind w:left="3600" w:hanging="360"/>
      </w:pPr>
      <w:rPr>
        <w:rFonts w:ascii="Wingdings 2" w:hAnsi="Wingdings 2" w:cs="Wingdings 2"/>
        <w:u w:val="none"/>
      </w:rPr>
    </w:lvl>
    <w:lvl w:ilvl="5">
      <w:start w:val="1"/>
      <w:numFmt w:val="bullet"/>
      <w:lvlText w:val="■"/>
      <w:lvlJc w:val="left"/>
      <w:pPr>
        <w:tabs>
          <w:tab w:val="num" w:pos="0"/>
        </w:tabs>
        <w:ind w:left="4320" w:hanging="360"/>
      </w:pPr>
      <w:rPr>
        <w:rFonts w:ascii="OpenSymbol" w:hAnsi="OpenSymbol" w:cs="OpenSymbol"/>
        <w:u w:val="none"/>
      </w:rPr>
    </w:lvl>
    <w:lvl w:ilvl="6">
      <w:start w:val="1"/>
      <w:numFmt w:val="bullet"/>
      <w:lvlText w:val=""/>
      <w:lvlJc w:val="left"/>
      <w:pPr>
        <w:tabs>
          <w:tab w:val="num" w:pos="0"/>
        </w:tabs>
        <w:ind w:left="5040" w:hanging="360"/>
      </w:pPr>
      <w:rPr>
        <w:rFonts w:ascii="Wingdings" w:hAnsi="Wingdings" w:cs="Wingdings"/>
        <w:u w:val="none"/>
      </w:rPr>
    </w:lvl>
    <w:lvl w:ilvl="7">
      <w:start w:val="1"/>
      <w:numFmt w:val="bullet"/>
      <w:lvlText w:val=""/>
      <w:lvlJc w:val="left"/>
      <w:pPr>
        <w:tabs>
          <w:tab w:val="num" w:pos="0"/>
        </w:tabs>
        <w:ind w:left="5760" w:hanging="360"/>
      </w:pPr>
      <w:rPr>
        <w:rFonts w:ascii="Wingdings 2" w:hAnsi="Wingdings 2" w:cs="Wingdings 2"/>
        <w:u w:val="none"/>
      </w:rPr>
    </w:lvl>
    <w:lvl w:ilvl="8">
      <w:start w:val="1"/>
      <w:numFmt w:val="bullet"/>
      <w:lvlText w:val="■"/>
      <w:lvlJc w:val="left"/>
      <w:pPr>
        <w:tabs>
          <w:tab w:val="num" w:pos="0"/>
        </w:tabs>
        <w:ind w:left="6480" w:hanging="360"/>
      </w:pPr>
      <w:rPr>
        <w:rFonts w:ascii="OpenSymbol" w:hAnsi="OpenSymbol" w:cs="OpenSymbol"/>
        <w:u w:val="none"/>
      </w:rPr>
    </w:lvl>
  </w:abstractNum>
  <w:abstractNum w:abstractNumId="16" w15:restartNumberingAfterBreak="0">
    <w:nsid w:val="00000011"/>
    <w:multiLevelType w:val="multilevel"/>
    <w:tmpl w:val="00000011"/>
    <w:name w:val="WW8Num17"/>
    <w:lvl w:ilvl="0">
      <w:start w:val="1"/>
      <w:numFmt w:val="bullet"/>
      <w:lvlText w:val=""/>
      <w:lvlJc w:val="left"/>
      <w:pPr>
        <w:tabs>
          <w:tab w:val="num" w:pos="0"/>
        </w:tabs>
        <w:ind w:left="720" w:hanging="360"/>
      </w:pPr>
      <w:rPr>
        <w:rFonts w:ascii="Wingdings" w:hAnsi="Wingdings" w:cs="Wingdings"/>
        <w:u w:val="none"/>
      </w:rPr>
    </w:lvl>
    <w:lvl w:ilvl="1">
      <w:start w:val="1"/>
      <w:numFmt w:val="bullet"/>
      <w:lvlText w:val=""/>
      <w:lvlJc w:val="left"/>
      <w:pPr>
        <w:tabs>
          <w:tab w:val="num" w:pos="0"/>
        </w:tabs>
        <w:ind w:left="1440" w:hanging="360"/>
      </w:pPr>
      <w:rPr>
        <w:rFonts w:ascii="Wingdings 2" w:hAnsi="Wingdings 2" w:cs="Wingdings 2"/>
        <w:u w:val="none"/>
      </w:rPr>
    </w:lvl>
    <w:lvl w:ilvl="2">
      <w:start w:val="1"/>
      <w:numFmt w:val="bullet"/>
      <w:lvlText w:val="■"/>
      <w:lvlJc w:val="left"/>
      <w:pPr>
        <w:tabs>
          <w:tab w:val="num" w:pos="0"/>
        </w:tabs>
        <w:ind w:left="2160" w:hanging="360"/>
      </w:pPr>
      <w:rPr>
        <w:rFonts w:ascii="OpenSymbol" w:hAnsi="OpenSymbol" w:cs="OpenSymbol"/>
        <w:u w:val="none"/>
      </w:rPr>
    </w:lvl>
    <w:lvl w:ilvl="3">
      <w:start w:val="1"/>
      <w:numFmt w:val="bullet"/>
      <w:lvlText w:val=""/>
      <w:lvlJc w:val="left"/>
      <w:pPr>
        <w:tabs>
          <w:tab w:val="num" w:pos="0"/>
        </w:tabs>
        <w:ind w:left="2880" w:hanging="360"/>
      </w:pPr>
      <w:rPr>
        <w:rFonts w:ascii="Wingdings" w:hAnsi="Wingdings" w:cs="Wingdings"/>
        <w:u w:val="none"/>
      </w:rPr>
    </w:lvl>
    <w:lvl w:ilvl="4">
      <w:start w:val="1"/>
      <w:numFmt w:val="bullet"/>
      <w:lvlText w:val=""/>
      <w:lvlJc w:val="left"/>
      <w:pPr>
        <w:tabs>
          <w:tab w:val="num" w:pos="0"/>
        </w:tabs>
        <w:ind w:left="3600" w:hanging="360"/>
      </w:pPr>
      <w:rPr>
        <w:rFonts w:ascii="Wingdings 2" w:hAnsi="Wingdings 2" w:cs="Wingdings 2"/>
        <w:u w:val="none"/>
      </w:rPr>
    </w:lvl>
    <w:lvl w:ilvl="5">
      <w:start w:val="1"/>
      <w:numFmt w:val="bullet"/>
      <w:lvlText w:val="■"/>
      <w:lvlJc w:val="left"/>
      <w:pPr>
        <w:tabs>
          <w:tab w:val="num" w:pos="0"/>
        </w:tabs>
        <w:ind w:left="4320" w:hanging="360"/>
      </w:pPr>
      <w:rPr>
        <w:rFonts w:ascii="OpenSymbol" w:hAnsi="OpenSymbol" w:cs="OpenSymbol"/>
        <w:u w:val="none"/>
      </w:rPr>
    </w:lvl>
    <w:lvl w:ilvl="6">
      <w:start w:val="1"/>
      <w:numFmt w:val="bullet"/>
      <w:lvlText w:val=""/>
      <w:lvlJc w:val="left"/>
      <w:pPr>
        <w:tabs>
          <w:tab w:val="num" w:pos="0"/>
        </w:tabs>
        <w:ind w:left="5040" w:hanging="360"/>
      </w:pPr>
      <w:rPr>
        <w:rFonts w:ascii="Wingdings" w:hAnsi="Wingdings" w:cs="Wingdings"/>
        <w:u w:val="none"/>
      </w:rPr>
    </w:lvl>
    <w:lvl w:ilvl="7">
      <w:start w:val="1"/>
      <w:numFmt w:val="bullet"/>
      <w:lvlText w:val=""/>
      <w:lvlJc w:val="left"/>
      <w:pPr>
        <w:tabs>
          <w:tab w:val="num" w:pos="0"/>
        </w:tabs>
        <w:ind w:left="5760" w:hanging="360"/>
      </w:pPr>
      <w:rPr>
        <w:rFonts w:ascii="Wingdings 2" w:hAnsi="Wingdings 2" w:cs="Wingdings 2"/>
        <w:u w:val="none"/>
      </w:rPr>
    </w:lvl>
    <w:lvl w:ilvl="8">
      <w:start w:val="1"/>
      <w:numFmt w:val="bullet"/>
      <w:lvlText w:val="■"/>
      <w:lvlJc w:val="left"/>
      <w:pPr>
        <w:tabs>
          <w:tab w:val="num" w:pos="0"/>
        </w:tabs>
        <w:ind w:left="6480" w:hanging="360"/>
      </w:pPr>
      <w:rPr>
        <w:rFonts w:ascii="OpenSymbol" w:hAnsi="OpenSymbol" w:cs="OpenSymbol"/>
        <w:u w:val="none"/>
      </w:rPr>
    </w:lvl>
  </w:abstractNum>
  <w:abstractNum w:abstractNumId="17" w15:restartNumberingAfterBreak="0">
    <w:nsid w:val="00000012"/>
    <w:multiLevelType w:val="multilevel"/>
    <w:tmpl w:val="00000012"/>
    <w:name w:val="WW8Num18"/>
    <w:lvl w:ilvl="0">
      <w:start w:val="1"/>
      <w:numFmt w:val="bullet"/>
      <w:lvlText w:val="●"/>
      <w:lvlJc w:val="left"/>
      <w:pPr>
        <w:tabs>
          <w:tab w:val="num" w:pos="0"/>
        </w:tabs>
        <w:ind w:left="720" w:hanging="360"/>
      </w:pPr>
      <w:rPr>
        <w:rFonts w:ascii="Arial" w:hAnsi="Arial" w:cs="Arial"/>
        <w:sz w:val="21"/>
        <w:szCs w:val="21"/>
        <w:u w:val="none"/>
      </w:rPr>
    </w:lvl>
    <w:lvl w:ilvl="1">
      <w:start w:val="1"/>
      <w:numFmt w:val="bullet"/>
      <w:lvlText w:val=""/>
      <w:lvlJc w:val="left"/>
      <w:pPr>
        <w:tabs>
          <w:tab w:val="num" w:pos="0"/>
        </w:tabs>
        <w:ind w:left="1440" w:hanging="360"/>
      </w:pPr>
      <w:rPr>
        <w:rFonts w:ascii="Wingdings 2" w:hAnsi="Wingdings 2" w:cs="Wingdings 2"/>
        <w:u w:val="none"/>
      </w:rPr>
    </w:lvl>
    <w:lvl w:ilvl="2">
      <w:start w:val="1"/>
      <w:numFmt w:val="bullet"/>
      <w:lvlText w:val="■"/>
      <w:lvlJc w:val="left"/>
      <w:pPr>
        <w:tabs>
          <w:tab w:val="num" w:pos="0"/>
        </w:tabs>
        <w:ind w:left="2160" w:hanging="360"/>
      </w:pPr>
      <w:rPr>
        <w:rFonts w:ascii="OpenSymbol" w:hAnsi="OpenSymbol" w:cs="OpenSymbol"/>
        <w:u w:val="none"/>
      </w:rPr>
    </w:lvl>
    <w:lvl w:ilvl="3">
      <w:start w:val="1"/>
      <w:numFmt w:val="bullet"/>
      <w:lvlText w:val=""/>
      <w:lvlJc w:val="left"/>
      <w:pPr>
        <w:tabs>
          <w:tab w:val="num" w:pos="0"/>
        </w:tabs>
        <w:ind w:left="2880" w:hanging="360"/>
      </w:pPr>
      <w:rPr>
        <w:rFonts w:ascii="Wingdings" w:hAnsi="Wingdings" w:cs="Wingdings"/>
        <w:u w:val="none"/>
      </w:rPr>
    </w:lvl>
    <w:lvl w:ilvl="4">
      <w:start w:val="1"/>
      <w:numFmt w:val="bullet"/>
      <w:lvlText w:val=""/>
      <w:lvlJc w:val="left"/>
      <w:pPr>
        <w:tabs>
          <w:tab w:val="num" w:pos="0"/>
        </w:tabs>
        <w:ind w:left="3600" w:hanging="360"/>
      </w:pPr>
      <w:rPr>
        <w:rFonts w:ascii="Wingdings 2" w:hAnsi="Wingdings 2" w:cs="Wingdings 2"/>
        <w:u w:val="none"/>
      </w:rPr>
    </w:lvl>
    <w:lvl w:ilvl="5">
      <w:start w:val="1"/>
      <w:numFmt w:val="bullet"/>
      <w:lvlText w:val="■"/>
      <w:lvlJc w:val="left"/>
      <w:pPr>
        <w:tabs>
          <w:tab w:val="num" w:pos="0"/>
        </w:tabs>
        <w:ind w:left="4320" w:hanging="360"/>
      </w:pPr>
      <w:rPr>
        <w:rFonts w:ascii="OpenSymbol" w:hAnsi="OpenSymbol" w:cs="OpenSymbol"/>
        <w:u w:val="none"/>
      </w:rPr>
    </w:lvl>
    <w:lvl w:ilvl="6">
      <w:start w:val="1"/>
      <w:numFmt w:val="bullet"/>
      <w:lvlText w:val=""/>
      <w:lvlJc w:val="left"/>
      <w:pPr>
        <w:tabs>
          <w:tab w:val="num" w:pos="0"/>
        </w:tabs>
        <w:ind w:left="5040" w:hanging="360"/>
      </w:pPr>
      <w:rPr>
        <w:rFonts w:ascii="Wingdings" w:hAnsi="Wingdings" w:cs="Wingdings"/>
        <w:u w:val="none"/>
      </w:rPr>
    </w:lvl>
    <w:lvl w:ilvl="7">
      <w:start w:val="1"/>
      <w:numFmt w:val="bullet"/>
      <w:lvlText w:val=""/>
      <w:lvlJc w:val="left"/>
      <w:pPr>
        <w:tabs>
          <w:tab w:val="num" w:pos="0"/>
        </w:tabs>
        <w:ind w:left="5760" w:hanging="360"/>
      </w:pPr>
      <w:rPr>
        <w:rFonts w:ascii="Wingdings 2" w:hAnsi="Wingdings 2" w:cs="Wingdings 2"/>
        <w:u w:val="none"/>
      </w:rPr>
    </w:lvl>
    <w:lvl w:ilvl="8">
      <w:start w:val="1"/>
      <w:numFmt w:val="bullet"/>
      <w:lvlText w:val="■"/>
      <w:lvlJc w:val="left"/>
      <w:pPr>
        <w:tabs>
          <w:tab w:val="num" w:pos="0"/>
        </w:tabs>
        <w:ind w:left="6480" w:hanging="360"/>
      </w:pPr>
      <w:rPr>
        <w:rFonts w:ascii="OpenSymbol" w:hAnsi="OpenSymbol" w:cs="OpenSymbol"/>
        <w:u w:val="none"/>
      </w:rPr>
    </w:lvl>
  </w:abstractNum>
  <w:abstractNum w:abstractNumId="18" w15:restartNumberingAfterBreak="0">
    <w:nsid w:val="00000013"/>
    <w:multiLevelType w:val="multilevel"/>
    <w:tmpl w:val="00000013"/>
    <w:name w:val="WW8Num19"/>
    <w:lvl w:ilvl="0">
      <w:start w:val="1"/>
      <w:numFmt w:val="bullet"/>
      <w:lvlText w:val=""/>
      <w:lvlJc w:val="left"/>
      <w:pPr>
        <w:tabs>
          <w:tab w:val="num" w:pos="0"/>
        </w:tabs>
        <w:ind w:left="720" w:hanging="360"/>
      </w:pPr>
      <w:rPr>
        <w:rFonts w:ascii="Wingdings" w:hAnsi="Wingdings" w:cs="Wingdings"/>
        <w:u w:val="none"/>
      </w:rPr>
    </w:lvl>
    <w:lvl w:ilvl="1">
      <w:start w:val="1"/>
      <w:numFmt w:val="bullet"/>
      <w:lvlText w:val=""/>
      <w:lvlJc w:val="left"/>
      <w:pPr>
        <w:tabs>
          <w:tab w:val="num" w:pos="0"/>
        </w:tabs>
        <w:ind w:left="1440" w:hanging="360"/>
      </w:pPr>
      <w:rPr>
        <w:rFonts w:ascii="Wingdings 2" w:hAnsi="Wingdings 2" w:cs="Wingdings 2"/>
        <w:u w:val="none"/>
      </w:rPr>
    </w:lvl>
    <w:lvl w:ilvl="2">
      <w:start w:val="1"/>
      <w:numFmt w:val="bullet"/>
      <w:lvlText w:val="■"/>
      <w:lvlJc w:val="left"/>
      <w:pPr>
        <w:tabs>
          <w:tab w:val="num" w:pos="0"/>
        </w:tabs>
        <w:ind w:left="2160" w:hanging="360"/>
      </w:pPr>
      <w:rPr>
        <w:rFonts w:ascii="OpenSymbol" w:hAnsi="OpenSymbol" w:cs="OpenSymbol"/>
        <w:u w:val="none"/>
      </w:rPr>
    </w:lvl>
    <w:lvl w:ilvl="3">
      <w:start w:val="1"/>
      <w:numFmt w:val="bullet"/>
      <w:lvlText w:val=""/>
      <w:lvlJc w:val="left"/>
      <w:pPr>
        <w:tabs>
          <w:tab w:val="num" w:pos="0"/>
        </w:tabs>
        <w:ind w:left="2880" w:hanging="360"/>
      </w:pPr>
      <w:rPr>
        <w:rFonts w:ascii="Wingdings" w:hAnsi="Wingdings" w:cs="Wingdings"/>
        <w:u w:val="none"/>
      </w:rPr>
    </w:lvl>
    <w:lvl w:ilvl="4">
      <w:start w:val="1"/>
      <w:numFmt w:val="bullet"/>
      <w:lvlText w:val=""/>
      <w:lvlJc w:val="left"/>
      <w:pPr>
        <w:tabs>
          <w:tab w:val="num" w:pos="0"/>
        </w:tabs>
        <w:ind w:left="3600" w:hanging="360"/>
      </w:pPr>
      <w:rPr>
        <w:rFonts w:ascii="Wingdings 2" w:hAnsi="Wingdings 2" w:cs="Wingdings 2"/>
        <w:u w:val="none"/>
      </w:rPr>
    </w:lvl>
    <w:lvl w:ilvl="5">
      <w:start w:val="1"/>
      <w:numFmt w:val="bullet"/>
      <w:lvlText w:val="■"/>
      <w:lvlJc w:val="left"/>
      <w:pPr>
        <w:tabs>
          <w:tab w:val="num" w:pos="0"/>
        </w:tabs>
        <w:ind w:left="4320" w:hanging="360"/>
      </w:pPr>
      <w:rPr>
        <w:rFonts w:ascii="OpenSymbol" w:hAnsi="OpenSymbol" w:cs="OpenSymbol"/>
        <w:u w:val="none"/>
      </w:rPr>
    </w:lvl>
    <w:lvl w:ilvl="6">
      <w:start w:val="1"/>
      <w:numFmt w:val="bullet"/>
      <w:lvlText w:val=""/>
      <w:lvlJc w:val="left"/>
      <w:pPr>
        <w:tabs>
          <w:tab w:val="num" w:pos="0"/>
        </w:tabs>
        <w:ind w:left="5040" w:hanging="360"/>
      </w:pPr>
      <w:rPr>
        <w:rFonts w:ascii="Wingdings" w:hAnsi="Wingdings" w:cs="Wingdings"/>
        <w:u w:val="none"/>
      </w:rPr>
    </w:lvl>
    <w:lvl w:ilvl="7">
      <w:start w:val="1"/>
      <w:numFmt w:val="bullet"/>
      <w:lvlText w:val=""/>
      <w:lvlJc w:val="left"/>
      <w:pPr>
        <w:tabs>
          <w:tab w:val="num" w:pos="0"/>
        </w:tabs>
        <w:ind w:left="5760" w:hanging="360"/>
      </w:pPr>
      <w:rPr>
        <w:rFonts w:ascii="Wingdings 2" w:hAnsi="Wingdings 2" w:cs="Wingdings 2"/>
        <w:u w:val="none"/>
      </w:rPr>
    </w:lvl>
    <w:lvl w:ilvl="8">
      <w:start w:val="1"/>
      <w:numFmt w:val="bullet"/>
      <w:lvlText w:val="■"/>
      <w:lvlJc w:val="left"/>
      <w:pPr>
        <w:tabs>
          <w:tab w:val="num" w:pos="0"/>
        </w:tabs>
        <w:ind w:left="6480" w:hanging="360"/>
      </w:pPr>
      <w:rPr>
        <w:rFonts w:ascii="OpenSymbol" w:hAnsi="OpenSymbol" w:cs="OpenSymbol"/>
        <w:u w:val="none"/>
      </w:rPr>
    </w:lvl>
  </w:abstractNum>
  <w:abstractNum w:abstractNumId="19" w15:restartNumberingAfterBreak="0">
    <w:nsid w:val="00000014"/>
    <w:multiLevelType w:val="multilevel"/>
    <w:tmpl w:val="00000014"/>
    <w:name w:val="WW8Num20"/>
    <w:lvl w:ilvl="0">
      <w:start w:val="1"/>
      <w:numFmt w:val="bullet"/>
      <w:lvlText w:val=""/>
      <w:lvlJc w:val="left"/>
      <w:pPr>
        <w:tabs>
          <w:tab w:val="num" w:pos="0"/>
        </w:tabs>
        <w:ind w:left="1440" w:hanging="360"/>
      </w:pPr>
      <w:rPr>
        <w:rFonts w:ascii="Wingdings" w:hAnsi="Wingdings" w:cs="Wingdings"/>
        <w:u w:val="none"/>
      </w:rPr>
    </w:lvl>
    <w:lvl w:ilvl="1">
      <w:start w:val="1"/>
      <w:numFmt w:val="bullet"/>
      <w:lvlText w:val=""/>
      <w:lvlJc w:val="left"/>
      <w:pPr>
        <w:tabs>
          <w:tab w:val="num" w:pos="0"/>
        </w:tabs>
        <w:ind w:left="2160" w:hanging="360"/>
      </w:pPr>
      <w:rPr>
        <w:rFonts w:ascii="Wingdings 2" w:hAnsi="Wingdings 2" w:cs="Wingdings 2"/>
        <w:u w:val="none"/>
      </w:rPr>
    </w:lvl>
    <w:lvl w:ilvl="2">
      <w:start w:val="1"/>
      <w:numFmt w:val="bullet"/>
      <w:lvlText w:val="■"/>
      <w:lvlJc w:val="left"/>
      <w:pPr>
        <w:tabs>
          <w:tab w:val="num" w:pos="0"/>
        </w:tabs>
        <w:ind w:left="2880" w:hanging="360"/>
      </w:pPr>
      <w:rPr>
        <w:rFonts w:ascii="OpenSymbol" w:hAnsi="OpenSymbol" w:cs="OpenSymbol"/>
        <w:u w:val="none"/>
      </w:rPr>
    </w:lvl>
    <w:lvl w:ilvl="3">
      <w:start w:val="1"/>
      <w:numFmt w:val="bullet"/>
      <w:lvlText w:val=""/>
      <w:lvlJc w:val="left"/>
      <w:pPr>
        <w:tabs>
          <w:tab w:val="num" w:pos="0"/>
        </w:tabs>
        <w:ind w:left="3600" w:hanging="360"/>
      </w:pPr>
      <w:rPr>
        <w:rFonts w:ascii="Wingdings" w:hAnsi="Wingdings" w:cs="Wingdings"/>
        <w:u w:val="none"/>
      </w:rPr>
    </w:lvl>
    <w:lvl w:ilvl="4">
      <w:start w:val="1"/>
      <w:numFmt w:val="bullet"/>
      <w:lvlText w:val=""/>
      <w:lvlJc w:val="left"/>
      <w:pPr>
        <w:tabs>
          <w:tab w:val="num" w:pos="0"/>
        </w:tabs>
        <w:ind w:left="4320" w:hanging="360"/>
      </w:pPr>
      <w:rPr>
        <w:rFonts w:ascii="Wingdings 2" w:hAnsi="Wingdings 2" w:cs="Wingdings 2"/>
        <w:u w:val="none"/>
      </w:rPr>
    </w:lvl>
    <w:lvl w:ilvl="5">
      <w:start w:val="1"/>
      <w:numFmt w:val="bullet"/>
      <w:lvlText w:val="■"/>
      <w:lvlJc w:val="left"/>
      <w:pPr>
        <w:tabs>
          <w:tab w:val="num" w:pos="0"/>
        </w:tabs>
        <w:ind w:left="5040" w:hanging="360"/>
      </w:pPr>
      <w:rPr>
        <w:rFonts w:ascii="OpenSymbol" w:hAnsi="OpenSymbol" w:cs="OpenSymbol"/>
        <w:u w:val="none"/>
      </w:rPr>
    </w:lvl>
    <w:lvl w:ilvl="6">
      <w:start w:val="1"/>
      <w:numFmt w:val="bullet"/>
      <w:lvlText w:val=""/>
      <w:lvlJc w:val="left"/>
      <w:pPr>
        <w:tabs>
          <w:tab w:val="num" w:pos="0"/>
        </w:tabs>
        <w:ind w:left="5760" w:hanging="360"/>
      </w:pPr>
      <w:rPr>
        <w:rFonts w:ascii="Wingdings" w:hAnsi="Wingdings" w:cs="Wingdings"/>
        <w:u w:val="none"/>
      </w:rPr>
    </w:lvl>
    <w:lvl w:ilvl="7">
      <w:start w:val="1"/>
      <w:numFmt w:val="bullet"/>
      <w:lvlText w:val=""/>
      <w:lvlJc w:val="left"/>
      <w:pPr>
        <w:tabs>
          <w:tab w:val="num" w:pos="0"/>
        </w:tabs>
        <w:ind w:left="6480" w:hanging="360"/>
      </w:pPr>
      <w:rPr>
        <w:rFonts w:ascii="Wingdings 2" w:hAnsi="Wingdings 2" w:cs="Wingdings 2"/>
        <w:u w:val="none"/>
      </w:rPr>
    </w:lvl>
    <w:lvl w:ilvl="8">
      <w:start w:val="1"/>
      <w:numFmt w:val="bullet"/>
      <w:lvlText w:val="■"/>
      <w:lvlJc w:val="left"/>
      <w:pPr>
        <w:tabs>
          <w:tab w:val="num" w:pos="0"/>
        </w:tabs>
        <w:ind w:left="7200" w:hanging="360"/>
      </w:pPr>
      <w:rPr>
        <w:rFonts w:ascii="OpenSymbol" w:hAnsi="OpenSymbol" w:cs="OpenSymbol"/>
        <w:u w:val="none"/>
      </w:rPr>
    </w:lvl>
  </w:abstractNum>
  <w:abstractNum w:abstractNumId="20" w15:restartNumberingAfterBreak="0">
    <w:nsid w:val="00000015"/>
    <w:multiLevelType w:val="multilevel"/>
    <w:tmpl w:val="00000015"/>
    <w:name w:val="WW8Num21"/>
    <w:lvl w:ilvl="0">
      <w:start w:val="1"/>
      <w:numFmt w:val="bullet"/>
      <w:lvlText w:val=""/>
      <w:lvlJc w:val="left"/>
      <w:pPr>
        <w:tabs>
          <w:tab w:val="num" w:pos="0"/>
        </w:tabs>
        <w:ind w:left="720" w:hanging="360"/>
      </w:pPr>
      <w:rPr>
        <w:rFonts w:ascii="Wingdings" w:hAnsi="Wingdings" w:cs="Wingdings"/>
        <w:u w:val="none"/>
      </w:rPr>
    </w:lvl>
    <w:lvl w:ilvl="1">
      <w:start w:val="1"/>
      <w:numFmt w:val="bullet"/>
      <w:lvlText w:val=""/>
      <w:lvlJc w:val="left"/>
      <w:pPr>
        <w:tabs>
          <w:tab w:val="num" w:pos="0"/>
        </w:tabs>
        <w:ind w:left="1440" w:hanging="360"/>
      </w:pPr>
      <w:rPr>
        <w:rFonts w:ascii="Wingdings 2" w:hAnsi="Wingdings 2" w:cs="Wingdings 2"/>
        <w:u w:val="none"/>
      </w:rPr>
    </w:lvl>
    <w:lvl w:ilvl="2">
      <w:start w:val="1"/>
      <w:numFmt w:val="bullet"/>
      <w:lvlText w:val="■"/>
      <w:lvlJc w:val="left"/>
      <w:pPr>
        <w:tabs>
          <w:tab w:val="num" w:pos="0"/>
        </w:tabs>
        <w:ind w:left="2160" w:hanging="360"/>
      </w:pPr>
      <w:rPr>
        <w:rFonts w:ascii="OpenSymbol" w:hAnsi="OpenSymbol" w:cs="OpenSymbol"/>
        <w:u w:val="none"/>
      </w:rPr>
    </w:lvl>
    <w:lvl w:ilvl="3">
      <w:start w:val="1"/>
      <w:numFmt w:val="bullet"/>
      <w:lvlText w:val=""/>
      <w:lvlJc w:val="left"/>
      <w:pPr>
        <w:tabs>
          <w:tab w:val="num" w:pos="0"/>
        </w:tabs>
        <w:ind w:left="2880" w:hanging="360"/>
      </w:pPr>
      <w:rPr>
        <w:rFonts w:ascii="Wingdings" w:hAnsi="Wingdings" w:cs="Wingdings"/>
        <w:u w:val="none"/>
      </w:rPr>
    </w:lvl>
    <w:lvl w:ilvl="4">
      <w:start w:val="1"/>
      <w:numFmt w:val="bullet"/>
      <w:lvlText w:val=""/>
      <w:lvlJc w:val="left"/>
      <w:pPr>
        <w:tabs>
          <w:tab w:val="num" w:pos="0"/>
        </w:tabs>
        <w:ind w:left="3600" w:hanging="360"/>
      </w:pPr>
      <w:rPr>
        <w:rFonts w:ascii="Wingdings 2" w:hAnsi="Wingdings 2" w:cs="Wingdings 2"/>
        <w:u w:val="none"/>
      </w:rPr>
    </w:lvl>
    <w:lvl w:ilvl="5">
      <w:start w:val="1"/>
      <w:numFmt w:val="bullet"/>
      <w:lvlText w:val="■"/>
      <w:lvlJc w:val="left"/>
      <w:pPr>
        <w:tabs>
          <w:tab w:val="num" w:pos="0"/>
        </w:tabs>
        <w:ind w:left="4320" w:hanging="360"/>
      </w:pPr>
      <w:rPr>
        <w:rFonts w:ascii="OpenSymbol" w:hAnsi="OpenSymbol" w:cs="OpenSymbol"/>
        <w:u w:val="none"/>
      </w:rPr>
    </w:lvl>
    <w:lvl w:ilvl="6">
      <w:start w:val="1"/>
      <w:numFmt w:val="bullet"/>
      <w:lvlText w:val=""/>
      <w:lvlJc w:val="left"/>
      <w:pPr>
        <w:tabs>
          <w:tab w:val="num" w:pos="0"/>
        </w:tabs>
        <w:ind w:left="5040" w:hanging="360"/>
      </w:pPr>
      <w:rPr>
        <w:rFonts w:ascii="Wingdings" w:hAnsi="Wingdings" w:cs="Wingdings"/>
        <w:u w:val="none"/>
      </w:rPr>
    </w:lvl>
    <w:lvl w:ilvl="7">
      <w:start w:val="1"/>
      <w:numFmt w:val="bullet"/>
      <w:lvlText w:val=""/>
      <w:lvlJc w:val="left"/>
      <w:pPr>
        <w:tabs>
          <w:tab w:val="num" w:pos="0"/>
        </w:tabs>
        <w:ind w:left="5760" w:hanging="360"/>
      </w:pPr>
      <w:rPr>
        <w:rFonts w:ascii="Wingdings 2" w:hAnsi="Wingdings 2" w:cs="Wingdings 2"/>
        <w:u w:val="none"/>
      </w:rPr>
    </w:lvl>
    <w:lvl w:ilvl="8">
      <w:start w:val="1"/>
      <w:numFmt w:val="bullet"/>
      <w:lvlText w:val="■"/>
      <w:lvlJc w:val="left"/>
      <w:pPr>
        <w:tabs>
          <w:tab w:val="num" w:pos="0"/>
        </w:tabs>
        <w:ind w:left="6480" w:hanging="360"/>
      </w:pPr>
      <w:rPr>
        <w:rFonts w:ascii="OpenSymbol" w:hAnsi="OpenSymbol" w:cs="OpenSymbol"/>
        <w:u w:val="none"/>
      </w:rPr>
    </w:lvl>
  </w:abstractNum>
  <w:abstractNum w:abstractNumId="21" w15:restartNumberingAfterBreak="0">
    <w:nsid w:val="00000016"/>
    <w:multiLevelType w:val="multilevel"/>
    <w:tmpl w:val="00000016"/>
    <w:name w:val="WW8Num22"/>
    <w:lvl w:ilvl="0">
      <w:start w:val="1"/>
      <w:numFmt w:val="bullet"/>
      <w:lvlText w:val=""/>
      <w:lvlJc w:val="left"/>
      <w:pPr>
        <w:tabs>
          <w:tab w:val="num" w:pos="0"/>
        </w:tabs>
        <w:ind w:left="720" w:hanging="360"/>
      </w:pPr>
      <w:rPr>
        <w:rFonts w:ascii="Wingdings" w:hAnsi="Wingdings" w:cs="Wingdings"/>
        <w:u w:val="none"/>
      </w:rPr>
    </w:lvl>
    <w:lvl w:ilvl="1">
      <w:start w:val="1"/>
      <w:numFmt w:val="bullet"/>
      <w:lvlText w:val="❏"/>
      <w:lvlJc w:val="left"/>
      <w:pPr>
        <w:tabs>
          <w:tab w:val="num" w:pos="0"/>
        </w:tabs>
        <w:ind w:left="1440" w:hanging="360"/>
      </w:pPr>
      <w:rPr>
        <w:rFonts w:ascii="OpenSymbol" w:hAnsi="OpenSymbol" w:cs="OpenSymbol"/>
        <w:u w:val="none"/>
      </w:rPr>
    </w:lvl>
    <w:lvl w:ilvl="2">
      <w:start w:val="1"/>
      <w:numFmt w:val="bullet"/>
      <w:lvlText w:val="❏"/>
      <w:lvlJc w:val="left"/>
      <w:pPr>
        <w:tabs>
          <w:tab w:val="num" w:pos="0"/>
        </w:tabs>
        <w:ind w:left="2160" w:hanging="360"/>
      </w:pPr>
      <w:rPr>
        <w:rFonts w:ascii="OpenSymbol" w:hAnsi="OpenSymbol" w:cs="OpenSymbol"/>
        <w:u w:val="none"/>
      </w:rPr>
    </w:lvl>
    <w:lvl w:ilvl="3">
      <w:start w:val="1"/>
      <w:numFmt w:val="bullet"/>
      <w:lvlText w:val="❏"/>
      <w:lvlJc w:val="left"/>
      <w:pPr>
        <w:tabs>
          <w:tab w:val="num" w:pos="0"/>
        </w:tabs>
        <w:ind w:left="2880" w:hanging="360"/>
      </w:pPr>
      <w:rPr>
        <w:rFonts w:ascii="OpenSymbol" w:hAnsi="OpenSymbol" w:cs="OpenSymbol"/>
        <w:u w:val="none"/>
      </w:rPr>
    </w:lvl>
    <w:lvl w:ilvl="4">
      <w:start w:val="1"/>
      <w:numFmt w:val="bullet"/>
      <w:lvlText w:val="❏"/>
      <w:lvlJc w:val="left"/>
      <w:pPr>
        <w:tabs>
          <w:tab w:val="num" w:pos="0"/>
        </w:tabs>
        <w:ind w:left="3600" w:hanging="360"/>
      </w:pPr>
      <w:rPr>
        <w:rFonts w:ascii="OpenSymbol" w:hAnsi="OpenSymbol" w:cs="OpenSymbol"/>
        <w:u w:val="none"/>
      </w:rPr>
    </w:lvl>
    <w:lvl w:ilvl="5">
      <w:start w:val="1"/>
      <w:numFmt w:val="bullet"/>
      <w:lvlText w:val="❏"/>
      <w:lvlJc w:val="left"/>
      <w:pPr>
        <w:tabs>
          <w:tab w:val="num" w:pos="0"/>
        </w:tabs>
        <w:ind w:left="4320" w:hanging="360"/>
      </w:pPr>
      <w:rPr>
        <w:rFonts w:ascii="OpenSymbol" w:hAnsi="OpenSymbol" w:cs="OpenSymbol"/>
        <w:u w:val="none"/>
      </w:rPr>
    </w:lvl>
    <w:lvl w:ilvl="6">
      <w:start w:val="1"/>
      <w:numFmt w:val="bullet"/>
      <w:lvlText w:val="❏"/>
      <w:lvlJc w:val="left"/>
      <w:pPr>
        <w:tabs>
          <w:tab w:val="num" w:pos="0"/>
        </w:tabs>
        <w:ind w:left="5040" w:hanging="360"/>
      </w:pPr>
      <w:rPr>
        <w:rFonts w:ascii="OpenSymbol" w:hAnsi="OpenSymbol" w:cs="OpenSymbol"/>
        <w:u w:val="none"/>
      </w:rPr>
    </w:lvl>
    <w:lvl w:ilvl="7">
      <w:start w:val="1"/>
      <w:numFmt w:val="bullet"/>
      <w:lvlText w:val="❏"/>
      <w:lvlJc w:val="left"/>
      <w:pPr>
        <w:tabs>
          <w:tab w:val="num" w:pos="0"/>
        </w:tabs>
        <w:ind w:left="5760" w:hanging="360"/>
      </w:pPr>
      <w:rPr>
        <w:rFonts w:ascii="OpenSymbol" w:hAnsi="OpenSymbol" w:cs="OpenSymbol"/>
        <w:u w:val="none"/>
      </w:rPr>
    </w:lvl>
    <w:lvl w:ilvl="8">
      <w:start w:val="1"/>
      <w:numFmt w:val="bullet"/>
      <w:lvlText w:val="❏"/>
      <w:lvlJc w:val="left"/>
      <w:pPr>
        <w:tabs>
          <w:tab w:val="num" w:pos="0"/>
        </w:tabs>
        <w:ind w:left="6480" w:hanging="360"/>
      </w:pPr>
      <w:rPr>
        <w:rFonts w:ascii="OpenSymbol" w:hAnsi="OpenSymbol" w:cs="OpenSymbol"/>
        <w:u w:val="none"/>
      </w:rPr>
    </w:lvl>
  </w:abstractNum>
  <w:abstractNum w:abstractNumId="22" w15:restartNumberingAfterBreak="0">
    <w:nsid w:val="00000017"/>
    <w:multiLevelType w:val="multilevel"/>
    <w:tmpl w:val="00000017"/>
    <w:name w:val="WW8Num23"/>
    <w:lvl w:ilvl="0">
      <w:start w:val="1"/>
      <w:numFmt w:val="bullet"/>
      <w:lvlText w:val=""/>
      <w:lvlJc w:val="left"/>
      <w:pPr>
        <w:tabs>
          <w:tab w:val="num" w:pos="0"/>
        </w:tabs>
        <w:ind w:left="720" w:hanging="360"/>
      </w:pPr>
      <w:rPr>
        <w:rFonts w:ascii="Wingdings" w:hAnsi="Wingdings" w:cs="Wingdings"/>
        <w:u w:val="none"/>
      </w:rPr>
    </w:lvl>
    <w:lvl w:ilvl="1">
      <w:start w:val="1"/>
      <w:numFmt w:val="bullet"/>
      <w:lvlText w:val=""/>
      <w:lvlJc w:val="left"/>
      <w:pPr>
        <w:tabs>
          <w:tab w:val="num" w:pos="0"/>
        </w:tabs>
        <w:ind w:left="1440" w:hanging="360"/>
      </w:pPr>
      <w:rPr>
        <w:rFonts w:ascii="Wingdings 2" w:hAnsi="Wingdings 2" w:cs="Wingdings 2"/>
        <w:u w:val="none"/>
      </w:rPr>
    </w:lvl>
    <w:lvl w:ilvl="2">
      <w:start w:val="1"/>
      <w:numFmt w:val="bullet"/>
      <w:lvlText w:val="■"/>
      <w:lvlJc w:val="left"/>
      <w:pPr>
        <w:tabs>
          <w:tab w:val="num" w:pos="0"/>
        </w:tabs>
        <w:ind w:left="2160" w:hanging="360"/>
      </w:pPr>
      <w:rPr>
        <w:rFonts w:ascii="OpenSymbol" w:hAnsi="OpenSymbol" w:cs="OpenSymbol"/>
        <w:u w:val="none"/>
      </w:rPr>
    </w:lvl>
    <w:lvl w:ilvl="3">
      <w:start w:val="1"/>
      <w:numFmt w:val="bullet"/>
      <w:lvlText w:val=""/>
      <w:lvlJc w:val="left"/>
      <w:pPr>
        <w:tabs>
          <w:tab w:val="num" w:pos="0"/>
        </w:tabs>
        <w:ind w:left="2880" w:hanging="360"/>
      </w:pPr>
      <w:rPr>
        <w:rFonts w:ascii="Wingdings" w:hAnsi="Wingdings" w:cs="Wingdings"/>
        <w:u w:val="none"/>
      </w:rPr>
    </w:lvl>
    <w:lvl w:ilvl="4">
      <w:start w:val="1"/>
      <w:numFmt w:val="bullet"/>
      <w:lvlText w:val=""/>
      <w:lvlJc w:val="left"/>
      <w:pPr>
        <w:tabs>
          <w:tab w:val="num" w:pos="0"/>
        </w:tabs>
        <w:ind w:left="3600" w:hanging="360"/>
      </w:pPr>
      <w:rPr>
        <w:rFonts w:ascii="Wingdings 2" w:hAnsi="Wingdings 2" w:cs="Wingdings 2"/>
        <w:u w:val="none"/>
      </w:rPr>
    </w:lvl>
    <w:lvl w:ilvl="5">
      <w:start w:val="1"/>
      <w:numFmt w:val="bullet"/>
      <w:lvlText w:val="■"/>
      <w:lvlJc w:val="left"/>
      <w:pPr>
        <w:tabs>
          <w:tab w:val="num" w:pos="0"/>
        </w:tabs>
        <w:ind w:left="4320" w:hanging="360"/>
      </w:pPr>
      <w:rPr>
        <w:rFonts w:ascii="OpenSymbol" w:hAnsi="OpenSymbol" w:cs="OpenSymbol"/>
        <w:u w:val="none"/>
      </w:rPr>
    </w:lvl>
    <w:lvl w:ilvl="6">
      <w:start w:val="1"/>
      <w:numFmt w:val="bullet"/>
      <w:lvlText w:val=""/>
      <w:lvlJc w:val="left"/>
      <w:pPr>
        <w:tabs>
          <w:tab w:val="num" w:pos="0"/>
        </w:tabs>
        <w:ind w:left="5040" w:hanging="360"/>
      </w:pPr>
      <w:rPr>
        <w:rFonts w:ascii="Wingdings" w:hAnsi="Wingdings" w:cs="Wingdings"/>
        <w:u w:val="none"/>
      </w:rPr>
    </w:lvl>
    <w:lvl w:ilvl="7">
      <w:start w:val="1"/>
      <w:numFmt w:val="bullet"/>
      <w:lvlText w:val=""/>
      <w:lvlJc w:val="left"/>
      <w:pPr>
        <w:tabs>
          <w:tab w:val="num" w:pos="0"/>
        </w:tabs>
        <w:ind w:left="5760" w:hanging="360"/>
      </w:pPr>
      <w:rPr>
        <w:rFonts w:ascii="Wingdings 2" w:hAnsi="Wingdings 2" w:cs="Wingdings 2"/>
        <w:u w:val="none"/>
      </w:rPr>
    </w:lvl>
    <w:lvl w:ilvl="8">
      <w:start w:val="1"/>
      <w:numFmt w:val="bullet"/>
      <w:lvlText w:val="■"/>
      <w:lvlJc w:val="left"/>
      <w:pPr>
        <w:tabs>
          <w:tab w:val="num" w:pos="0"/>
        </w:tabs>
        <w:ind w:left="6480" w:hanging="360"/>
      </w:pPr>
      <w:rPr>
        <w:rFonts w:ascii="OpenSymbol" w:hAnsi="OpenSymbol" w:cs="OpenSymbol"/>
        <w:u w:val="none"/>
      </w:rPr>
    </w:lvl>
  </w:abstractNum>
  <w:abstractNum w:abstractNumId="23" w15:restartNumberingAfterBreak="0">
    <w:nsid w:val="00000018"/>
    <w:multiLevelType w:val="multilevel"/>
    <w:tmpl w:val="00000018"/>
    <w:name w:val="WW8Num24"/>
    <w:lvl w:ilvl="0">
      <w:start w:val="1"/>
      <w:numFmt w:val="bullet"/>
      <w:lvlText w:val="●"/>
      <w:lvlJc w:val="left"/>
      <w:pPr>
        <w:tabs>
          <w:tab w:val="num" w:pos="0"/>
        </w:tabs>
        <w:ind w:left="720" w:hanging="360"/>
      </w:pPr>
      <w:rPr>
        <w:rFonts w:ascii="Arial" w:hAnsi="Arial" w:cs="Arial"/>
        <w:color w:val="222222"/>
        <w:sz w:val="27"/>
        <w:szCs w:val="27"/>
        <w:u w:val="none"/>
      </w:rPr>
    </w:lvl>
    <w:lvl w:ilvl="1">
      <w:start w:val="1"/>
      <w:numFmt w:val="bullet"/>
      <w:lvlText w:val=""/>
      <w:lvlJc w:val="left"/>
      <w:pPr>
        <w:tabs>
          <w:tab w:val="num" w:pos="0"/>
        </w:tabs>
        <w:ind w:left="1440" w:hanging="360"/>
      </w:pPr>
      <w:rPr>
        <w:rFonts w:ascii="Wingdings 2" w:hAnsi="Wingdings 2" w:cs="Wingdings 2"/>
        <w:u w:val="none"/>
      </w:rPr>
    </w:lvl>
    <w:lvl w:ilvl="2">
      <w:start w:val="1"/>
      <w:numFmt w:val="bullet"/>
      <w:lvlText w:val="■"/>
      <w:lvlJc w:val="left"/>
      <w:pPr>
        <w:tabs>
          <w:tab w:val="num" w:pos="0"/>
        </w:tabs>
        <w:ind w:left="2160" w:hanging="360"/>
      </w:pPr>
      <w:rPr>
        <w:rFonts w:ascii="OpenSymbol" w:hAnsi="OpenSymbol" w:cs="OpenSymbol"/>
        <w:u w:val="none"/>
      </w:rPr>
    </w:lvl>
    <w:lvl w:ilvl="3">
      <w:start w:val="1"/>
      <w:numFmt w:val="bullet"/>
      <w:lvlText w:val=""/>
      <w:lvlJc w:val="left"/>
      <w:pPr>
        <w:tabs>
          <w:tab w:val="num" w:pos="0"/>
        </w:tabs>
        <w:ind w:left="2880" w:hanging="360"/>
      </w:pPr>
      <w:rPr>
        <w:rFonts w:ascii="Wingdings" w:hAnsi="Wingdings" w:cs="Wingdings"/>
        <w:u w:val="none"/>
      </w:rPr>
    </w:lvl>
    <w:lvl w:ilvl="4">
      <w:start w:val="1"/>
      <w:numFmt w:val="bullet"/>
      <w:lvlText w:val=""/>
      <w:lvlJc w:val="left"/>
      <w:pPr>
        <w:tabs>
          <w:tab w:val="num" w:pos="0"/>
        </w:tabs>
        <w:ind w:left="3600" w:hanging="360"/>
      </w:pPr>
      <w:rPr>
        <w:rFonts w:ascii="Wingdings 2" w:hAnsi="Wingdings 2" w:cs="Wingdings 2"/>
        <w:u w:val="none"/>
      </w:rPr>
    </w:lvl>
    <w:lvl w:ilvl="5">
      <w:start w:val="1"/>
      <w:numFmt w:val="bullet"/>
      <w:lvlText w:val="■"/>
      <w:lvlJc w:val="left"/>
      <w:pPr>
        <w:tabs>
          <w:tab w:val="num" w:pos="0"/>
        </w:tabs>
        <w:ind w:left="4320" w:hanging="360"/>
      </w:pPr>
      <w:rPr>
        <w:rFonts w:ascii="OpenSymbol" w:hAnsi="OpenSymbol" w:cs="OpenSymbol"/>
        <w:u w:val="none"/>
      </w:rPr>
    </w:lvl>
    <w:lvl w:ilvl="6">
      <w:start w:val="1"/>
      <w:numFmt w:val="bullet"/>
      <w:lvlText w:val=""/>
      <w:lvlJc w:val="left"/>
      <w:pPr>
        <w:tabs>
          <w:tab w:val="num" w:pos="0"/>
        </w:tabs>
        <w:ind w:left="5040" w:hanging="360"/>
      </w:pPr>
      <w:rPr>
        <w:rFonts w:ascii="Wingdings" w:hAnsi="Wingdings" w:cs="Wingdings"/>
        <w:u w:val="none"/>
      </w:rPr>
    </w:lvl>
    <w:lvl w:ilvl="7">
      <w:start w:val="1"/>
      <w:numFmt w:val="bullet"/>
      <w:lvlText w:val=""/>
      <w:lvlJc w:val="left"/>
      <w:pPr>
        <w:tabs>
          <w:tab w:val="num" w:pos="0"/>
        </w:tabs>
        <w:ind w:left="5760" w:hanging="360"/>
      </w:pPr>
      <w:rPr>
        <w:rFonts w:ascii="Wingdings 2" w:hAnsi="Wingdings 2" w:cs="Wingdings 2"/>
        <w:u w:val="none"/>
      </w:rPr>
    </w:lvl>
    <w:lvl w:ilvl="8">
      <w:start w:val="1"/>
      <w:numFmt w:val="bullet"/>
      <w:lvlText w:val="■"/>
      <w:lvlJc w:val="left"/>
      <w:pPr>
        <w:tabs>
          <w:tab w:val="num" w:pos="0"/>
        </w:tabs>
        <w:ind w:left="6480" w:hanging="360"/>
      </w:pPr>
      <w:rPr>
        <w:rFonts w:ascii="OpenSymbol" w:hAnsi="OpenSymbol" w:cs="OpenSymbol"/>
        <w:u w:val="none"/>
      </w:rPr>
    </w:lvl>
  </w:abstractNum>
  <w:abstractNum w:abstractNumId="24" w15:restartNumberingAfterBreak="0">
    <w:nsid w:val="00000019"/>
    <w:multiLevelType w:val="multilevel"/>
    <w:tmpl w:val="00000019"/>
    <w:name w:val="WW8Num25"/>
    <w:lvl w:ilvl="0">
      <w:start w:val="1"/>
      <w:numFmt w:val="bullet"/>
      <w:lvlText w:val=""/>
      <w:lvlJc w:val="left"/>
      <w:pPr>
        <w:tabs>
          <w:tab w:val="num" w:pos="0"/>
        </w:tabs>
        <w:ind w:left="720" w:hanging="360"/>
      </w:pPr>
      <w:rPr>
        <w:rFonts w:ascii="Wingdings" w:hAnsi="Wingdings" w:cs="Wingdings"/>
        <w:u w:val="none"/>
      </w:rPr>
    </w:lvl>
    <w:lvl w:ilvl="1">
      <w:start w:val="1"/>
      <w:numFmt w:val="bullet"/>
      <w:lvlText w:val=""/>
      <w:lvlJc w:val="left"/>
      <w:pPr>
        <w:tabs>
          <w:tab w:val="num" w:pos="0"/>
        </w:tabs>
        <w:ind w:left="1440" w:hanging="360"/>
      </w:pPr>
      <w:rPr>
        <w:rFonts w:ascii="Wingdings 2" w:hAnsi="Wingdings 2" w:cs="Wingdings 2"/>
        <w:u w:val="none"/>
      </w:rPr>
    </w:lvl>
    <w:lvl w:ilvl="2">
      <w:start w:val="1"/>
      <w:numFmt w:val="bullet"/>
      <w:lvlText w:val="■"/>
      <w:lvlJc w:val="left"/>
      <w:pPr>
        <w:tabs>
          <w:tab w:val="num" w:pos="0"/>
        </w:tabs>
        <w:ind w:left="2160" w:hanging="360"/>
      </w:pPr>
      <w:rPr>
        <w:rFonts w:ascii="OpenSymbol" w:hAnsi="OpenSymbol" w:cs="OpenSymbol"/>
        <w:u w:val="none"/>
      </w:rPr>
    </w:lvl>
    <w:lvl w:ilvl="3">
      <w:start w:val="1"/>
      <w:numFmt w:val="bullet"/>
      <w:lvlText w:val=""/>
      <w:lvlJc w:val="left"/>
      <w:pPr>
        <w:tabs>
          <w:tab w:val="num" w:pos="0"/>
        </w:tabs>
        <w:ind w:left="2880" w:hanging="360"/>
      </w:pPr>
      <w:rPr>
        <w:rFonts w:ascii="Wingdings" w:hAnsi="Wingdings" w:cs="Wingdings"/>
        <w:u w:val="none"/>
      </w:rPr>
    </w:lvl>
    <w:lvl w:ilvl="4">
      <w:start w:val="1"/>
      <w:numFmt w:val="bullet"/>
      <w:lvlText w:val=""/>
      <w:lvlJc w:val="left"/>
      <w:pPr>
        <w:tabs>
          <w:tab w:val="num" w:pos="0"/>
        </w:tabs>
        <w:ind w:left="3600" w:hanging="360"/>
      </w:pPr>
      <w:rPr>
        <w:rFonts w:ascii="Wingdings 2" w:hAnsi="Wingdings 2" w:cs="Wingdings 2"/>
        <w:u w:val="none"/>
      </w:rPr>
    </w:lvl>
    <w:lvl w:ilvl="5">
      <w:start w:val="1"/>
      <w:numFmt w:val="bullet"/>
      <w:lvlText w:val="■"/>
      <w:lvlJc w:val="left"/>
      <w:pPr>
        <w:tabs>
          <w:tab w:val="num" w:pos="0"/>
        </w:tabs>
        <w:ind w:left="4320" w:hanging="360"/>
      </w:pPr>
      <w:rPr>
        <w:rFonts w:ascii="OpenSymbol" w:hAnsi="OpenSymbol" w:cs="OpenSymbol"/>
        <w:u w:val="none"/>
      </w:rPr>
    </w:lvl>
    <w:lvl w:ilvl="6">
      <w:start w:val="1"/>
      <w:numFmt w:val="bullet"/>
      <w:lvlText w:val=""/>
      <w:lvlJc w:val="left"/>
      <w:pPr>
        <w:tabs>
          <w:tab w:val="num" w:pos="0"/>
        </w:tabs>
        <w:ind w:left="5040" w:hanging="360"/>
      </w:pPr>
      <w:rPr>
        <w:rFonts w:ascii="Wingdings" w:hAnsi="Wingdings" w:cs="Wingdings"/>
        <w:u w:val="none"/>
      </w:rPr>
    </w:lvl>
    <w:lvl w:ilvl="7">
      <w:start w:val="1"/>
      <w:numFmt w:val="bullet"/>
      <w:lvlText w:val=""/>
      <w:lvlJc w:val="left"/>
      <w:pPr>
        <w:tabs>
          <w:tab w:val="num" w:pos="0"/>
        </w:tabs>
        <w:ind w:left="5760" w:hanging="360"/>
      </w:pPr>
      <w:rPr>
        <w:rFonts w:ascii="Wingdings 2" w:hAnsi="Wingdings 2" w:cs="Wingdings 2"/>
        <w:u w:val="none"/>
      </w:rPr>
    </w:lvl>
    <w:lvl w:ilvl="8">
      <w:start w:val="1"/>
      <w:numFmt w:val="bullet"/>
      <w:lvlText w:val="■"/>
      <w:lvlJc w:val="left"/>
      <w:pPr>
        <w:tabs>
          <w:tab w:val="num" w:pos="0"/>
        </w:tabs>
        <w:ind w:left="6480" w:hanging="360"/>
      </w:pPr>
      <w:rPr>
        <w:rFonts w:ascii="OpenSymbol" w:hAnsi="OpenSymbol" w:cs="OpenSymbol"/>
        <w:u w:val="none"/>
      </w:rPr>
    </w:lvl>
  </w:abstractNum>
  <w:abstractNum w:abstractNumId="25" w15:restartNumberingAfterBreak="0">
    <w:nsid w:val="0000001A"/>
    <w:multiLevelType w:val="multilevel"/>
    <w:tmpl w:val="0000001A"/>
    <w:name w:val="WW8Num26"/>
    <w:lvl w:ilvl="0">
      <w:start w:val="1"/>
      <w:numFmt w:val="bullet"/>
      <w:lvlText w:val=""/>
      <w:lvlJc w:val="left"/>
      <w:pPr>
        <w:tabs>
          <w:tab w:val="num" w:pos="0"/>
        </w:tabs>
        <w:ind w:left="720" w:hanging="360"/>
      </w:pPr>
      <w:rPr>
        <w:rFonts w:ascii="Wingdings" w:hAnsi="Wingdings" w:cs="Wingdings"/>
        <w:u w:val="none"/>
      </w:rPr>
    </w:lvl>
    <w:lvl w:ilvl="1">
      <w:start w:val="1"/>
      <w:numFmt w:val="bullet"/>
      <w:lvlText w:val="❏"/>
      <w:lvlJc w:val="left"/>
      <w:pPr>
        <w:tabs>
          <w:tab w:val="num" w:pos="0"/>
        </w:tabs>
        <w:ind w:left="1080" w:hanging="360"/>
      </w:pPr>
      <w:rPr>
        <w:rFonts w:ascii="OpenSymbol" w:hAnsi="OpenSymbol" w:cs="OpenSymbol"/>
        <w:u w:val="none"/>
      </w:rPr>
    </w:lvl>
    <w:lvl w:ilvl="2">
      <w:start w:val="1"/>
      <w:numFmt w:val="bullet"/>
      <w:lvlText w:val="❏"/>
      <w:lvlJc w:val="left"/>
      <w:pPr>
        <w:tabs>
          <w:tab w:val="num" w:pos="0"/>
        </w:tabs>
        <w:ind w:left="1440" w:hanging="360"/>
      </w:pPr>
      <w:rPr>
        <w:rFonts w:ascii="OpenSymbol" w:hAnsi="OpenSymbol" w:cs="OpenSymbol"/>
        <w:u w:val="none"/>
      </w:rPr>
    </w:lvl>
    <w:lvl w:ilvl="3">
      <w:start w:val="1"/>
      <w:numFmt w:val="bullet"/>
      <w:lvlText w:val="❏"/>
      <w:lvlJc w:val="left"/>
      <w:pPr>
        <w:tabs>
          <w:tab w:val="num" w:pos="0"/>
        </w:tabs>
        <w:ind w:left="1800" w:hanging="360"/>
      </w:pPr>
      <w:rPr>
        <w:rFonts w:ascii="OpenSymbol" w:hAnsi="OpenSymbol" w:cs="OpenSymbol"/>
        <w:u w:val="none"/>
      </w:rPr>
    </w:lvl>
    <w:lvl w:ilvl="4">
      <w:start w:val="1"/>
      <w:numFmt w:val="bullet"/>
      <w:lvlText w:val="❏"/>
      <w:lvlJc w:val="left"/>
      <w:pPr>
        <w:tabs>
          <w:tab w:val="num" w:pos="0"/>
        </w:tabs>
        <w:ind w:left="2160" w:hanging="360"/>
      </w:pPr>
      <w:rPr>
        <w:rFonts w:ascii="OpenSymbol" w:hAnsi="OpenSymbol" w:cs="OpenSymbol"/>
        <w:u w:val="none"/>
      </w:rPr>
    </w:lvl>
    <w:lvl w:ilvl="5">
      <w:start w:val="1"/>
      <w:numFmt w:val="bullet"/>
      <w:lvlText w:val="❏"/>
      <w:lvlJc w:val="left"/>
      <w:pPr>
        <w:tabs>
          <w:tab w:val="num" w:pos="0"/>
        </w:tabs>
        <w:ind w:left="2520" w:hanging="360"/>
      </w:pPr>
      <w:rPr>
        <w:rFonts w:ascii="OpenSymbol" w:hAnsi="OpenSymbol" w:cs="OpenSymbol"/>
        <w:u w:val="none"/>
      </w:rPr>
    </w:lvl>
    <w:lvl w:ilvl="6">
      <w:start w:val="1"/>
      <w:numFmt w:val="bullet"/>
      <w:lvlText w:val="❏"/>
      <w:lvlJc w:val="left"/>
      <w:pPr>
        <w:tabs>
          <w:tab w:val="num" w:pos="0"/>
        </w:tabs>
        <w:ind w:left="2880" w:hanging="360"/>
      </w:pPr>
      <w:rPr>
        <w:rFonts w:ascii="OpenSymbol" w:hAnsi="OpenSymbol" w:cs="OpenSymbol"/>
        <w:u w:val="none"/>
      </w:rPr>
    </w:lvl>
    <w:lvl w:ilvl="7">
      <w:start w:val="1"/>
      <w:numFmt w:val="bullet"/>
      <w:lvlText w:val="❏"/>
      <w:lvlJc w:val="left"/>
      <w:pPr>
        <w:tabs>
          <w:tab w:val="num" w:pos="0"/>
        </w:tabs>
        <w:ind w:left="3240" w:hanging="360"/>
      </w:pPr>
      <w:rPr>
        <w:rFonts w:ascii="OpenSymbol" w:hAnsi="OpenSymbol" w:cs="OpenSymbol"/>
        <w:u w:val="none"/>
      </w:rPr>
    </w:lvl>
    <w:lvl w:ilvl="8">
      <w:start w:val="1"/>
      <w:numFmt w:val="bullet"/>
      <w:lvlText w:val="❏"/>
      <w:lvlJc w:val="left"/>
      <w:pPr>
        <w:tabs>
          <w:tab w:val="num" w:pos="0"/>
        </w:tabs>
        <w:ind w:left="3600" w:hanging="360"/>
      </w:pPr>
      <w:rPr>
        <w:rFonts w:ascii="OpenSymbol" w:hAnsi="OpenSymbol" w:cs="OpenSymbol"/>
        <w:u w:val="none"/>
      </w:rPr>
    </w:lvl>
  </w:abstractNum>
  <w:abstractNum w:abstractNumId="26" w15:restartNumberingAfterBreak="0">
    <w:nsid w:val="0000001B"/>
    <w:multiLevelType w:val="multilevel"/>
    <w:tmpl w:val="0000001B"/>
    <w:name w:val="WW8Num27"/>
    <w:lvl w:ilvl="0">
      <w:start w:val="1"/>
      <w:numFmt w:val="bullet"/>
      <w:lvlText w:val=""/>
      <w:lvlJc w:val="left"/>
      <w:pPr>
        <w:tabs>
          <w:tab w:val="num" w:pos="0"/>
        </w:tabs>
        <w:ind w:left="720" w:hanging="360"/>
      </w:pPr>
      <w:rPr>
        <w:rFonts w:ascii="Wingdings" w:hAnsi="Wingdings" w:cs="Wingdings"/>
        <w:u w:val="none"/>
      </w:rPr>
    </w:lvl>
    <w:lvl w:ilvl="1">
      <w:start w:val="1"/>
      <w:numFmt w:val="bullet"/>
      <w:lvlText w:val=""/>
      <w:lvlJc w:val="left"/>
      <w:pPr>
        <w:tabs>
          <w:tab w:val="num" w:pos="0"/>
        </w:tabs>
        <w:ind w:left="1440" w:hanging="360"/>
      </w:pPr>
      <w:rPr>
        <w:rFonts w:ascii="Wingdings 2" w:hAnsi="Wingdings 2" w:cs="Wingdings 2"/>
        <w:u w:val="none"/>
      </w:rPr>
    </w:lvl>
    <w:lvl w:ilvl="2">
      <w:start w:val="1"/>
      <w:numFmt w:val="bullet"/>
      <w:lvlText w:val="■"/>
      <w:lvlJc w:val="left"/>
      <w:pPr>
        <w:tabs>
          <w:tab w:val="num" w:pos="0"/>
        </w:tabs>
        <w:ind w:left="2160" w:hanging="360"/>
      </w:pPr>
      <w:rPr>
        <w:rFonts w:ascii="OpenSymbol" w:hAnsi="OpenSymbol" w:cs="OpenSymbol"/>
        <w:u w:val="none"/>
      </w:rPr>
    </w:lvl>
    <w:lvl w:ilvl="3">
      <w:start w:val="1"/>
      <w:numFmt w:val="bullet"/>
      <w:lvlText w:val=""/>
      <w:lvlJc w:val="left"/>
      <w:pPr>
        <w:tabs>
          <w:tab w:val="num" w:pos="0"/>
        </w:tabs>
        <w:ind w:left="2880" w:hanging="360"/>
      </w:pPr>
      <w:rPr>
        <w:rFonts w:ascii="Wingdings" w:hAnsi="Wingdings" w:cs="Wingdings"/>
        <w:u w:val="none"/>
      </w:rPr>
    </w:lvl>
    <w:lvl w:ilvl="4">
      <w:start w:val="1"/>
      <w:numFmt w:val="bullet"/>
      <w:lvlText w:val=""/>
      <w:lvlJc w:val="left"/>
      <w:pPr>
        <w:tabs>
          <w:tab w:val="num" w:pos="0"/>
        </w:tabs>
        <w:ind w:left="3600" w:hanging="360"/>
      </w:pPr>
      <w:rPr>
        <w:rFonts w:ascii="Wingdings 2" w:hAnsi="Wingdings 2" w:cs="Wingdings 2"/>
        <w:u w:val="none"/>
      </w:rPr>
    </w:lvl>
    <w:lvl w:ilvl="5">
      <w:start w:val="1"/>
      <w:numFmt w:val="bullet"/>
      <w:lvlText w:val="■"/>
      <w:lvlJc w:val="left"/>
      <w:pPr>
        <w:tabs>
          <w:tab w:val="num" w:pos="0"/>
        </w:tabs>
        <w:ind w:left="4320" w:hanging="360"/>
      </w:pPr>
      <w:rPr>
        <w:rFonts w:ascii="OpenSymbol" w:hAnsi="OpenSymbol" w:cs="OpenSymbol"/>
        <w:u w:val="none"/>
      </w:rPr>
    </w:lvl>
    <w:lvl w:ilvl="6">
      <w:start w:val="1"/>
      <w:numFmt w:val="bullet"/>
      <w:lvlText w:val=""/>
      <w:lvlJc w:val="left"/>
      <w:pPr>
        <w:tabs>
          <w:tab w:val="num" w:pos="0"/>
        </w:tabs>
        <w:ind w:left="5040" w:hanging="360"/>
      </w:pPr>
      <w:rPr>
        <w:rFonts w:ascii="Wingdings" w:hAnsi="Wingdings" w:cs="Wingdings"/>
        <w:u w:val="none"/>
      </w:rPr>
    </w:lvl>
    <w:lvl w:ilvl="7">
      <w:start w:val="1"/>
      <w:numFmt w:val="bullet"/>
      <w:lvlText w:val=""/>
      <w:lvlJc w:val="left"/>
      <w:pPr>
        <w:tabs>
          <w:tab w:val="num" w:pos="0"/>
        </w:tabs>
        <w:ind w:left="5760" w:hanging="360"/>
      </w:pPr>
      <w:rPr>
        <w:rFonts w:ascii="Wingdings 2" w:hAnsi="Wingdings 2" w:cs="Wingdings 2"/>
        <w:u w:val="none"/>
      </w:rPr>
    </w:lvl>
    <w:lvl w:ilvl="8">
      <w:start w:val="1"/>
      <w:numFmt w:val="bullet"/>
      <w:lvlText w:val="■"/>
      <w:lvlJc w:val="left"/>
      <w:pPr>
        <w:tabs>
          <w:tab w:val="num" w:pos="0"/>
        </w:tabs>
        <w:ind w:left="6480" w:hanging="360"/>
      </w:pPr>
      <w:rPr>
        <w:rFonts w:ascii="OpenSymbol" w:hAnsi="OpenSymbol" w:cs="OpenSymbol"/>
        <w:u w:val="none"/>
      </w:rPr>
    </w:lvl>
  </w:abstractNum>
  <w:abstractNum w:abstractNumId="27" w15:restartNumberingAfterBreak="0">
    <w:nsid w:val="0000001C"/>
    <w:multiLevelType w:val="multilevel"/>
    <w:tmpl w:val="0000001C"/>
    <w:name w:val="WW8Num28"/>
    <w:lvl w:ilvl="0">
      <w:start w:val="1"/>
      <w:numFmt w:val="bullet"/>
      <w:lvlText w:val="●"/>
      <w:lvlJc w:val="left"/>
      <w:pPr>
        <w:tabs>
          <w:tab w:val="num" w:pos="0"/>
        </w:tabs>
        <w:ind w:left="720" w:hanging="360"/>
      </w:pPr>
      <w:rPr>
        <w:rFonts w:ascii="Verdana" w:hAnsi="Verdana" w:cs="Verdana"/>
        <w:sz w:val="23"/>
        <w:szCs w:val="23"/>
        <w:u w:val="none"/>
      </w:rPr>
    </w:lvl>
    <w:lvl w:ilvl="1">
      <w:start w:val="1"/>
      <w:numFmt w:val="bullet"/>
      <w:lvlText w:val=""/>
      <w:lvlJc w:val="left"/>
      <w:pPr>
        <w:tabs>
          <w:tab w:val="num" w:pos="0"/>
        </w:tabs>
        <w:ind w:left="1440" w:hanging="360"/>
      </w:pPr>
      <w:rPr>
        <w:rFonts w:ascii="Wingdings 2" w:hAnsi="Wingdings 2" w:cs="Wingdings 2"/>
        <w:u w:val="none"/>
      </w:rPr>
    </w:lvl>
    <w:lvl w:ilvl="2">
      <w:start w:val="1"/>
      <w:numFmt w:val="bullet"/>
      <w:lvlText w:val="■"/>
      <w:lvlJc w:val="left"/>
      <w:pPr>
        <w:tabs>
          <w:tab w:val="num" w:pos="0"/>
        </w:tabs>
        <w:ind w:left="2160" w:hanging="360"/>
      </w:pPr>
      <w:rPr>
        <w:rFonts w:ascii="OpenSymbol" w:hAnsi="OpenSymbol" w:cs="OpenSymbol"/>
        <w:u w:val="none"/>
      </w:rPr>
    </w:lvl>
    <w:lvl w:ilvl="3">
      <w:start w:val="1"/>
      <w:numFmt w:val="bullet"/>
      <w:lvlText w:val=""/>
      <w:lvlJc w:val="left"/>
      <w:pPr>
        <w:tabs>
          <w:tab w:val="num" w:pos="0"/>
        </w:tabs>
        <w:ind w:left="2880" w:hanging="360"/>
      </w:pPr>
      <w:rPr>
        <w:rFonts w:ascii="Wingdings" w:hAnsi="Wingdings" w:cs="Wingdings"/>
        <w:u w:val="none"/>
      </w:rPr>
    </w:lvl>
    <w:lvl w:ilvl="4">
      <w:start w:val="1"/>
      <w:numFmt w:val="bullet"/>
      <w:lvlText w:val=""/>
      <w:lvlJc w:val="left"/>
      <w:pPr>
        <w:tabs>
          <w:tab w:val="num" w:pos="0"/>
        </w:tabs>
        <w:ind w:left="3600" w:hanging="360"/>
      </w:pPr>
      <w:rPr>
        <w:rFonts w:ascii="Wingdings 2" w:hAnsi="Wingdings 2" w:cs="Wingdings 2"/>
        <w:u w:val="none"/>
      </w:rPr>
    </w:lvl>
    <w:lvl w:ilvl="5">
      <w:start w:val="1"/>
      <w:numFmt w:val="bullet"/>
      <w:lvlText w:val="■"/>
      <w:lvlJc w:val="left"/>
      <w:pPr>
        <w:tabs>
          <w:tab w:val="num" w:pos="0"/>
        </w:tabs>
        <w:ind w:left="4320" w:hanging="360"/>
      </w:pPr>
      <w:rPr>
        <w:rFonts w:ascii="OpenSymbol" w:hAnsi="OpenSymbol" w:cs="OpenSymbol"/>
        <w:u w:val="none"/>
      </w:rPr>
    </w:lvl>
    <w:lvl w:ilvl="6">
      <w:start w:val="1"/>
      <w:numFmt w:val="bullet"/>
      <w:lvlText w:val=""/>
      <w:lvlJc w:val="left"/>
      <w:pPr>
        <w:tabs>
          <w:tab w:val="num" w:pos="0"/>
        </w:tabs>
        <w:ind w:left="5040" w:hanging="360"/>
      </w:pPr>
      <w:rPr>
        <w:rFonts w:ascii="Wingdings" w:hAnsi="Wingdings" w:cs="Wingdings"/>
        <w:u w:val="none"/>
      </w:rPr>
    </w:lvl>
    <w:lvl w:ilvl="7">
      <w:start w:val="1"/>
      <w:numFmt w:val="bullet"/>
      <w:lvlText w:val=""/>
      <w:lvlJc w:val="left"/>
      <w:pPr>
        <w:tabs>
          <w:tab w:val="num" w:pos="0"/>
        </w:tabs>
        <w:ind w:left="5760" w:hanging="360"/>
      </w:pPr>
      <w:rPr>
        <w:rFonts w:ascii="Wingdings 2" w:hAnsi="Wingdings 2" w:cs="Wingdings 2"/>
        <w:u w:val="none"/>
      </w:rPr>
    </w:lvl>
    <w:lvl w:ilvl="8">
      <w:start w:val="1"/>
      <w:numFmt w:val="bullet"/>
      <w:lvlText w:val="■"/>
      <w:lvlJc w:val="left"/>
      <w:pPr>
        <w:tabs>
          <w:tab w:val="num" w:pos="0"/>
        </w:tabs>
        <w:ind w:left="6480" w:hanging="360"/>
      </w:pPr>
      <w:rPr>
        <w:rFonts w:ascii="OpenSymbol" w:hAnsi="OpenSymbol" w:cs="OpenSymbol"/>
        <w:u w:val="none"/>
      </w:rPr>
    </w:lvl>
  </w:abstractNum>
  <w:abstractNum w:abstractNumId="28" w15:restartNumberingAfterBreak="0">
    <w:nsid w:val="0000001D"/>
    <w:multiLevelType w:val="multilevel"/>
    <w:tmpl w:val="0000001D"/>
    <w:name w:val="WW8Num29"/>
    <w:lvl w:ilvl="0">
      <w:start w:val="1"/>
      <w:numFmt w:val="bullet"/>
      <w:lvlText w:val=""/>
      <w:lvlJc w:val="left"/>
      <w:pPr>
        <w:tabs>
          <w:tab w:val="num" w:pos="0"/>
        </w:tabs>
        <w:ind w:left="720" w:hanging="360"/>
      </w:pPr>
      <w:rPr>
        <w:rFonts w:ascii="Wingdings" w:hAnsi="Wingdings" w:cs="Wingdings"/>
        <w:u w:val="none"/>
      </w:rPr>
    </w:lvl>
    <w:lvl w:ilvl="1">
      <w:start w:val="1"/>
      <w:numFmt w:val="bullet"/>
      <w:lvlText w:val=""/>
      <w:lvlJc w:val="left"/>
      <w:pPr>
        <w:tabs>
          <w:tab w:val="num" w:pos="0"/>
        </w:tabs>
        <w:ind w:left="1440" w:hanging="360"/>
      </w:pPr>
      <w:rPr>
        <w:rFonts w:ascii="Wingdings 2" w:hAnsi="Wingdings 2" w:cs="Wingdings 2"/>
        <w:u w:val="none"/>
      </w:rPr>
    </w:lvl>
    <w:lvl w:ilvl="2">
      <w:start w:val="1"/>
      <w:numFmt w:val="bullet"/>
      <w:lvlText w:val="■"/>
      <w:lvlJc w:val="left"/>
      <w:pPr>
        <w:tabs>
          <w:tab w:val="num" w:pos="0"/>
        </w:tabs>
        <w:ind w:left="2160" w:hanging="360"/>
      </w:pPr>
      <w:rPr>
        <w:rFonts w:ascii="OpenSymbol" w:hAnsi="OpenSymbol" w:cs="OpenSymbol"/>
        <w:u w:val="none"/>
      </w:rPr>
    </w:lvl>
    <w:lvl w:ilvl="3">
      <w:start w:val="1"/>
      <w:numFmt w:val="bullet"/>
      <w:lvlText w:val=""/>
      <w:lvlJc w:val="left"/>
      <w:pPr>
        <w:tabs>
          <w:tab w:val="num" w:pos="0"/>
        </w:tabs>
        <w:ind w:left="2880" w:hanging="360"/>
      </w:pPr>
      <w:rPr>
        <w:rFonts w:ascii="Wingdings" w:hAnsi="Wingdings" w:cs="Wingdings"/>
        <w:u w:val="none"/>
      </w:rPr>
    </w:lvl>
    <w:lvl w:ilvl="4">
      <w:start w:val="1"/>
      <w:numFmt w:val="bullet"/>
      <w:lvlText w:val=""/>
      <w:lvlJc w:val="left"/>
      <w:pPr>
        <w:tabs>
          <w:tab w:val="num" w:pos="0"/>
        </w:tabs>
        <w:ind w:left="3600" w:hanging="360"/>
      </w:pPr>
      <w:rPr>
        <w:rFonts w:ascii="Wingdings 2" w:hAnsi="Wingdings 2" w:cs="Wingdings 2"/>
        <w:u w:val="none"/>
      </w:rPr>
    </w:lvl>
    <w:lvl w:ilvl="5">
      <w:start w:val="1"/>
      <w:numFmt w:val="bullet"/>
      <w:lvlText w:val="■"/>
      <w:lvlJc w:val="left"/>
      <w:pPr>
        <w:tabs>
          <w:tab w:val="num" w:pos="0"/>
        </w:tabs>
        <w:ind w:left="4320" w:hanging="360"/>
      </w:pPr>
      <w:rPr>
        <w:rFonts w:ascii="OpenSymbol" w:hAnsi="OpenSymbol" w:cs="OpenSymbol"/>
        <w:u w:val="none"/>
      </w:rPr>
    </w:lvl>
    <w:lvl w:ilvl="6">
      <w:start w:val="1"/>
      <w:numFmt w:val="bullet"/>
      <w:lvlText w:val=""/>
      <w:lvlJc w:val="left"/>
      <w:pPr>
        <w:tabs>
          <w:tab w:val="num" w:pos="0"/>
        </w:tabs>
        <w:ind w:left="5040" w:hanging="360"/>
      </w:pPr>
      <w:rPr>
        <w:rFonts w:ascii="Wingdings" w:hAnsi="Wingdings" w:cs="Wingdings"/>
        <w:u w:val="none"/>
      </w:rPr>
    </w:lvl>
    <w:lvl w:ilvl="7">
      <w:start w:val="1"/>
      <w:numFmt w:val="bullet"/>
      <w:lvlText w:val=""/>
      <w:lvlJc w:val="left"/>
      <w:pPr>
        <w:tabs>
          <w:tab w:val="num" w:pos="0"/>
        </w:tabs>
        <w:ind w:left="5760" w:hanging="360"/>
      </w:pPr>
      <w:rPr>
        <w:rFonts w:ascii="Wingdings 2" w:hAnsi="Wingdings 2" w:cs="Wingdings 2"/>
        <w:u w:val="none"/>
      </w:rPr>
    </w:lvl>
    <w:lvl w:ilvl="8">
      <w:start w:val="1"/>
      <w:numFmt w:val="bullet"/>
      <w:lvlText w:val="■"/>
      <w:lvlJc w:val="left"/>
      <w:pPr>
        <w:tabs>
          <w:tab w:val="num" w:pos="0"/>
        </w:tabs>
        <w:ind w:left="6480" w:hanging="360"/>
      </w:pPr>
      <w:rPr>
        <w:rFonts w:ascii="OpenSymbol" w:hAnsi="OpenSymbol" w:cs="OpenSymbol"/>
        <w:u w:val="none"/>
      </w:rPr>
    </w:lvl>
  </w:abstractNum>
  <w:abstractNum w:abstractNumId="29" w15:restartNumberingAfterBreak="0">
    <w:nsid w:val="0000001E"/>
    <w:multiLevelType w:val="multilevel"/>
    <w:tmpl w:val="0000001E"/>
    <w:name w:val="WW8Num30"/>
    <w:lvl w:ilvl="0">
      <w:start w:val="1"/>
      <w:numFmt w:val="bullet"/>
      <w:lvlText w:val=""/>
      <w:lvlJc w:val="left"/>
      <w:pPr>
        <w:tabs>
          <w:tab w:val="num" w:pos="0"/>
        </w:tabs>
        <w:ind w:left="720" w:hanging="360"/>
      </w:pPr>
      <w:rPr>
        <w:rFonts w:ascii="Wingdings" w:hAnsi="Wingdings" w:cs="Wingdings"/>
        <w:u w:val="none"/>
      </w:rPr>
    </w:lvl>
    <w:lvl w:ilvl="1">
      <w:start w:val="1"/>
      <w:numFmt w:val="bullet"/>
      <w:lvlText w:val=""/>
      <w:lvlJc w:val="left"/>
      <w:pPr>
        <w:tabs>
          <w:tab w:val="num" w:pos="0"/>
        </w:tabs>
        <w:ind w:left="1440" w:hanging="360"/>
      </w:pPr>
      <w:rPr>
        <w:rFonts w:ascii="Wingdings 2" w:hAnsi="Wingdings 2" w:cs="Wingdings 2"/>
        <w:u w:val="none"/>
      </w:rPr>
    </w:lvl>
    <w:lvl w:ilvl="2">
      <w:start w:val="1"/>
      <w:numFmt w:val="bullet"/>
      <w:lvlText w:val="■"/>
      <w:lvlJc w:val="left"/>
      <w:pPr>
        <w:tabs>
          <w:tab w:val="num" w:pos="0"/>
        </w:tabs>
        <w:ind w:left="2160" w:hanging="360"/>
      </w:pPr>
      <w:rPr>
        <w:rFonts w:ascii="OpenSymbol" w:hAnsi="OpenSymbol" w:cs="OpenSymbol"/>
        <w:u w:val="none"/>
      </w:rPr>
    </w:lvl>
    <w:lvl w:ilvl="3">
      <w:start w:val="1"/>
      <w:numFmt w:val="bullet"/>
      <w:lvlText w:val=""/>
      <w:lvlJc w:val="left"/>
      <w:pPr>
        <w:tabs>
          <w:tab w:val="num" w:pos="0"/>
        </w:tabs>
        <w:ind w:left="2880" w:hanging="360"/>
      </w:pPr>
      <w:rPr>
        <w:rFonts w:ascii="Wingdings" w:hAnsi="Wingdings" w:cs="Wingdings"/>
        <w:u w:val="none"/>
      </w:rPr>
    </w:lvl>
    <w:lvl w:ilvl="4">
      <w:start w:val="1"/>
      <w:numFmt w:val="bullet"/>
      <w:lvlText w:val=""/>
      <w:lvlJc w:val="left"/>
      <w:pPr>
        <w:tabs>
          <w:tab w:val="num" w:pos="0"/>
        </w:tabs>
        <w:ind w:left="3600" w:hanging="360"/>
      </w:pPr>
      <w:rPr>
        <w:rFonts w:ascii="Wingdings 2" w:hAnsi="Wingdings 2" w:cs="Wingdings 2"/>
        <w:u w:val="none"/>
      </w:rPr>
    </w:lvl>
    <w:lvl w:ilvl="5">
      <w:start w:val="1"/>
      <w:numFmt w:val="bullet"/>
      <w:lvlText w:val="■"/>
      <w:lvlJc w:val="left"/>
      <w:pPr>
        <w:tabs>
          <w:tab w:val="num" w:pos="0"/>
        </w:tabs>
        <w:ind w:left="4320" w:hanging="360"/>
      </w:pPr>
      <w:rPr>
        <w:rFonts w:ascii="OpenSymbol" w:hAnsi="OpenSymbol" w:cs="OpenSymbol"/>
        <w:u w:val="none"/>
      </w:rPr>
    </w:lvl>
    <w:lvl w:ilvl="6">
      <w:start w:val="1"/>
      <w:numFmt w:val="bullet"/>
      <w:lvlText w:val=""/>
      <w:lvlJc w:val="left"/>
      <w:pPr>
        <w:tabs>
          <w:tab w:val="num" w:pos="0"/>
        </w:tabs>
        <w:ind w:left="5040" w:hanging="360"/>
      </w:pPr>
      <w:rPr>
        <w:rFonts w:ascii="Wingdings" w:hAnsi="Wingdings" w:cs="Wingdings"/>
        <w:u w:val="none"/>
      </w:rPr>
    </w:lvl>
    <w:lvl w:ilvl="7">
      <w:start w:val="1"/>
      <w:numFmt w:val="bullet"/>
      <w:lvlText w:val=""/>
      <w:lvlJc w:val="left"/>
      <w:pPr>
        <w:tabs>
          <w:tab w:val="num" w:pos="0"/>
        </w:tabs>
        <w:ind w:left="5760" w:hanging="360"/>
      </w:pPr>
      <w:rPr>
        <w:rFonts w:ascii="Wingdings 2" w:hAnsi="Wingdings 2" w:cs="Wingdings 2"/>
        <w:u w:val="none"/>
      </w:rPr>
    </w:lvl>
    <w:lvl w:ilvl="8">
      <w:start w:val="1"/>
      <w:numFmt w:val="bullet"/>
      <w:lvlText w:val="■"/>
      <w:lvlJc w:val="left"/>
      <w:pPr>
        <w:tabs>
          <w:tab w:val="num" w:pos="0"/>
        </w:tabs>
        <w:ind w:left="6480" w:hanging="360"/>
      </w:pPr>
      <w:rPr>
        <w:rFonts w:ascii="OpenSymbol" w:hAnsi="OpenSymbol" w:cs="OpenSymbol"/>
        <w:u w:val="none"/>
      </w:rPr>
    </w:lvl>
  </w:abstractNum>
  <w:abstractNum w:abstractNumId="30" w15:restartNumberingAfterBreak="0">
    <w:nsid w:val="0000001F"/>
    <w:multiLevelType w:val="multilevel"/>
    <w:tmpl w:val="0000001F"/>
    <w:name w:val="WW8Num31"/>
    <w:lvl w:ilvl="0">
      <w:start w:val="1"/>
      <w:numFmt w:val="bullet"/>
      <w:lvlText w:val="●"/>
      <w:lvlJc w:val="left"/>
      <w:pPr>
        <w:tabs>
          <w:tab w:val="num" w:pos="0"/>
        </w:tabs>
        <w:ind w:left="720" w:hanging="360"/>
      </w:pPr>
      <w:rPr>
        <w:rFonts w:ascii="Arial" w:hAnsi="Arial" w:cs="Arial"/>
        <w:sz w:val="21"/>
        <w:szCs w:val="21"/>
        <w:u w:val="none"/>
      </w:rPr>
    </w:lvl>
    <w:lvl w:ilvl="1">
      <w:start w:val="1"/>
      <w:numFmt w:val="bullet"/>
      <w:lvlText w:val=""/>
      <w:lvlJc w:val="left"/>
      <w:pPr>
        <w:tabs>
          <w:tab w:val="num" w:pos="0"/>
        </w:tabs>
        <w:ind w:left="1440" w:hanging="360"/>
      </w:pPr>
      <w:rPr>
        <w:rFonts w:ascii="Wingdings 2" w:hAnsi="Wingdings 2" w:cs="Wingdings 2"/>
        <w:u w:val="none"/>
      </w:rPr>
    </w:lvl>
    <w:lvl w:ilvl="2">
      <w:start w:val="1"/>
      <w:numFmt w:val="bullet"/>
      <w:lvlText w:val="■"/>
      <w:lvlJc w:val="left"/>
      <w:pPr>
        <w:tabs>
          <w:tab w:val="num" w:pos="0"/>
        </w:tabs>
        <w:ind w:left="2160" w:hanging="360"/>
      </w:pPr>
      <w:rPr>
        <w:rFonts w:ascii="OpenSymbol" w:hAnsi="OpenSymbol" w:cs="OpenSymbol"/>
        <w:u w:val="none"/>
      </w:rPr>
    </w:lvl>
    <w:lvl w:ilvl="3">
      <w:start w:val="1"/>
      <w:numFmt w:val="bullet"/>
      <w:lvlText w:val=""/>
      <w:lvlJc w:val="left"/>
      <w:pPr>
        <w:tabs>
          <w:tab w:val="num" w:pos="0"/>
        </w:tabs>
        <w:ind w:left="2880" w:hanging="360"/>
      </w:pPr>
      <w:rPr>
        <w:rFonts w:ascii="Wingdings" w:hAnsi="Wingdings" w:cs="Wingdings"/>
        <w:u w:val="none"/>
      </w:rPr>
    </w:lvl>
    <w:lvl w:ilvl="4">
      <w:start w:val="1"/>
      <w:numFmt w:val="bullet"/>
      <w:lvlText w:val=""/>
      <w:lvlJc w:val="left"/>
      <w:pPr>
        <w:tabs>
          <w:tab w:val="num" w:pos="0"/>
        </w:tabs>
        <w:ind w:left="3600" w:hanging="360"/>
      </w:pPr>
      <w:rPr>
        <w:rFonts w:ascii="Wingdings 2" w:hAnsi="Wingdings 2" w:cs="Wingdings 2"/>
        <w:u w:val="none"/>
      </w:rPr>
    </w:lvl>
    <w:lvl w:ilvl="5">
      <w:start w:val="1"/>
      <w:numFmt w:val="bullet"/>
      <w:lvlText w:val="■"/>
      <w:lvlJc w:val="left"/>
      <w:pPr>
        <w:tabs>
          <w:tab w:val="num" w:pos="0"/>
        </w:tabs>
        <w:ind w:left="4320" w:hanging="360"/>
      </w:pPr>
      <w:rPr>
        <w:rFonts w:ascii="OpenSymbol" w:hAnsi="OpenSymbol" w:cs="OpenSymbol"/>
        <w:u w:val="none"/>
      </w:rPr>
    </w:lvl>
    <w:lvl w:ilvl="6">
      <w:start w:val="1"/>
      <w:numFmt w:val="bullet"/>
      <w:lvlText w:val=""/>
      <w:lvlJc w:val="left"/>
      <w:pPr>
        <w:tabs>
          <w:tab w:val="num" w:pos="0"/>
        </w:tabs>
        <w:ind w:left="5040" w:hanging="360"/>
      </w:pPr>
      <w:rPr>
        <w:rFonts w:ascii="Wingdings" w:hAnsi="Wingdings" w:cs="Wingdings"/>
        <w:u w:val="none"/>
      </w:rPr>
    </w:lvl>
    <w:lvl w:ilvl="7">
      <w:start w:val="1"/>
      <w:numFmt w:val="bullet"/>
      <w:lvlText w:val=""/>
      <w:lvlJc w:val="left"/>
      <w:pPr>
        <w:tabs>
          <w:tab w:val="num" w:pos="0"/>
        </w:tabs>
        <w:ind w:left="5760" w:hanging="360"/>
      </w:pPr>
      <w:rPr>
        <w:rFonts w:ascii="Wingdings 2" w:hAnsi="Wingdings 2" w:cs="Wingdings 2"/>
        <w:u w:val="none"/>
      </w:rPr>
    </w:lvl>
    <w:lvl w:ilvl="8">
      <w:start w:val="1"/>
      <w:numFmt w:val="bullet"/>
      <w:lvlText w:val="■"/>
      <w:lvlJc w:val="left"/>
      <w:pPr>
        <w:tabs>
          <w:tab w:val="num" w:pos="0"/>
        </w:tabs>
        <w:ind w:left="6480" w:hanging="360"/>
      </w:pPr>
      <w:rPr>
        <w:rFonts w:ascii="OpenSymbol" w:hAnsi="OpenSymbol" w:cs="OpenSymbol"/>
        <w:u w:val="none"/>
      </w:rPr>
    </w:lvl>
  </w:abstractNum>
  <w:abstractNum w:abstractNumId="31" w15:restartNumberingAfterBreak="0">
    <w:nsid w:val="00000020"/>
    <w:multiLevelType w:val="multilevel"/>
    <w:tmpl w:val="00000020"/>
    <w:name w:val="WW8Num32"/>
    <w:lvl w:ilvl="0">
      <w:start w:val="1"/>
      <w:numFmt w:val="bullet"/>
      <w:lvlText w:val=""/>
      <w:lvlJc w:val="left"/>
      <w:pPr>
        <w:tabs>
          <w:tab w:val="num" w:pos="0"/>
        </w:tabs>
        <w:ind w:left="720" w:hanging="360"/>
      </w:pPr>
      <w:rPr>
        <w:rFonts w:ascii="Wingdings" w:hAnsi="Wingdings" w:cs="Wingdings"/>
        <w:u w:val="none"/>
      </w:rPr>
    </w:lvl>
    <w:lvl w:ilvl="1">
      <w:start w:val="1"/>
      <w:numFmt w:val="bullet"/>
      <w:lvlText w:val=""/>
      <w:lvlJc w:val="left"/>
      <w:pPr>
        <w:tabs>
          <w:tab w:val="num" w:pos="0"/>
        </w:tabs>
        <w:ind w:left="1440" w:hanging="360"/>
      </w:pPr>
      <w:rPr>
        <w:rFonts w:ascii="Wingdings 2" w:hAnsi="Wingdings 2" w:cs="Wingdings 2"/>
        <w:u w:val="none"/>
      </w:rPr>
    </w:lvl>
    <w:lvl w:ilvl="2">
      <w:start w:val="1"/>
      <w:numFmt w:val="bullet"/>
      <w:lvlText w:val="■"/>
      <w:lvlJc w:val="left"/>
      <w:pPr>
        <w:tabs>
          <w:tab w:val="num" w:pos="0"/>
        </w:tabs>
        <w:ind w:left="2160" w:hanging="360"/>
      </w:pPr>
      <w:rPr>
        <w:rFonts w:ascii="OpenSymbol" w:hAnsi="OpenSymbol" w:cs="OpenSymbol"/>
        <w:u w:val="none"/>
      </w:rPr>
    </w:lvl>
    <w:lvl w:ilvl="3">
      <w:start w:val="1"/>
      <w:numFmt w:val="bullet"/>
      <w:lvlText w:val=""/>
      <w:lvlJc w:val="left"/>
      <w:pPr>
        <w:tabs>
          <w:tab w:val="num" w:pos="0"/>
        </w:tabs>
        <w:ind w:left="2880" w:hanging="360"/>
      </w:pPr>
      <w:rPr>
        <w:rFonts w:ascii="Wingdings" w:hAnsi="Wingdings" w:cs="Wingdings"/>
        <w:u w:val="none"/>
      </w:rPr>
    </w:lvl>
    <w:lvl w:ilvl="4">
      <w:start w:val="1"/>
      <w:numFmt w:val="bullet"/>
      <w:lvlText w:val=""/>
      <w:lvlJc w:val="left"/>
      <w:pPr>
        <w:tabs>
          <w:tab w:val="num" w:pos="0"/>
        </w:tabs>
        <w:ind w:left="3600" w:hanging="360"/>
      </w:pPr>
      <w:rPr>
        <w:rFonts w:ascii="Wingdings 2" w:hAnsi="Wingdings 2" w:cs="Wingdings 2"/>
        <w:u w:val="none"/>
      </w:rPr>
    </w:lvl>
    <w:lvl w:ilvl="5">
      <w:start w:val="1"/>
      <w:numFmt w:val="bullet"/>
      <w:lvlText w:val="■"/>
      <w:lvlJc w:val="left"/>
      <w:pPr>
        <w:tabs>
          <w:tab w:val="num" w:pos="0"/>
        </w:tabs>
        <w:ind w:left="4320" w:hanging="360"/>
      </w:pPr>
      <w:rPr>
        <w:rFonts w:ascii="OpenSymbol" w:hAnsi="OpenSymbol" w:cs="OpenSymbol"/>
        <w:u w:val="none"/>
      </w:rPr>
    </w:lvl>
    <w:lvl w:ilvl="6">
      <w:start w:val="1"/>
      <w:numFmt w:val="bullet"/>
      <w:lvlText w:val=""/>
      <w:lvlJc w:val="left"/>
      <w:pPr>
        <w:tabs>
          <w:tab w:val="num" w:pos="0"/>
        </w:tabs>
        <w:ind w:left="5040" w:hanging="360"/>
      </w:pPr>
      <w:rPr>
        <w:rFonts w:ascii="Wingdings" w:hAnsi="Wingdings" w:cs="Wingdings"/>
        <w:u w:val="none"/>
      </w:rPr>
    </w:lvl>
    <w:lvl w:ilvl="7">
      <w:start w:val="1"/>
      <w:numFmt w:val="bullet"/>
      <w:lvlText w:val=""/>
      <w:lvlJc w:val="left"/>
      <w:pPr>
        <w:tabs>
          <w:tab w:val="num" w:pos="0"/>
        </w:tabs>
        <w:ind w:left="5760" w:hanging="360"/>
      </w:pPr>
      <w:rPr>
        <w:rFonts w:ascii="Wingdings 2" w:hAnsi="Wingdings 2" w:cs="Wingdings 2"/>
        <w:u w:val="none"/>
      </w:rPr>
    </w:lvl>
    <w:lvl w:ilvl="8">
      <w:start w:val="1"/>
      <w:numFmt w:val="bullet"/>
      <w:lvlText w:val="■"/>
      <w:lvlJc w:val="left"/>
      <w:pPr>
        <w:tabs>
          <w:tab w:val="num" w:pos="0"/>
        </w:tabs>
        <w:ind w:left="6480" w:hanging="360"/>
      </w:pPr>
      <w:rPr>
        <w:rFonts w:ascii="OpenSymbol" w:hAnsi="OpenSymbol" w:cs="OpenSymbol"/>
        <w:u w:val="none"/>
      </w:rPr>
    </w:lvl>
  </w:abstractNum>
  <w:abstractNum w:abstractNumId="32" w15:restartNumberingAfterBreak="0">
    <w:nsid w:val="00000021"/>
    <w:multiLevelType w:val="multilevel"/>
    <w:tmpl w:val="00000021"/>
    <w:name w:val="WW8Num33"/>
    <w:lvl w:ilvl="0">
      <w:start w:val="1"/>
      <w:numFmt w:val="bullet"/>
      <w:lvlText w:val=""/>
      <w:lvlJc w:val="left"/>
      <w:pPr>
        <w:tabs>
          <w:tab w:val="num" w:pos="0"/>
        </w:tabs>
        <w:ind w:left="720" w:hanging="360"/>
      </w:pPr>
      <w:rPr>
        <w:rFonts w:ascii="Wingdings" w:hAnsi="Wingdings" w:cs="Wingdings"/>
        <w:u w:val="none"/>
      </w:rPr>
    </w:lvl>
    <w:lvl w:ilvl="1">
      <w:start w:val="1"/>
      <w:numFmt w:val="bullet"/>
      <w:lvlText w:val=""/>
      <w:lvlJc w:val="left"/>
      <w:pPr>
        <w:tabs>
          <w:tab w:val="num" w:pos="0"/>
        </w:tabs>
        <w:ind w:left="1440" w:hanging="360"/>
      </w:pPr>
      <w:rPr>
        <w:rFonts w:ascii="Wingdings 2" w:hAnsi="Wingdings 2" w:cs="Wingdings 2"/>
        <w:u w:val="none"/>
      </w:rPr>
    </w:lvl>
    <w:lvl w:ilvl="2">
      <w:start w:val="1"/>
      <w:numFmt w:val="bullet"/>
      <w:lvlText w:val="■"/>
      <w:lvlJc w:val="left"/>
      <w:pPr>
        <w:tabs>
          <w:tab w:val="num" w:pos="0"/>
        </w:tabs>
        <w:ind w:left="2160" w:hanging="360"/>
      </w:pPr>
      <w:rPr>
        <w:rFonts w:ascii="OpenSymbol" w:hAnsi="OpenSymbol" w:cs="OpenSymbol"/>
        <w:u w:val="none"/>
      </w:rPr>
    </w:lvl>
    <w:lvl w:ilvl="3">
      <w:start w:val="1"/>
      <w:numFmt w:val="bullet"/>
      <w:lvlText w:val=""/>
      <w:lvlJc w:val="left"/>
      <w:pPr>
        <w:tabs>
          <w:tab w:val="num" w:pos="0"/>
        </w:tabs>
        <w:ind w:left="2880" w:hanging="360"/>
      </w:pPr>
      <w:rPr>
        <w:rFonts w:ascii="Wingdings" w:hAnsi="Wingdings" w:cs="Wingdings"/>
        <w:u w:val="none"/>
      </w:rPr>
    </w:lvl>
    <w:lvl w:ilvl="4">
      <w:start w:val="1"/>
      <w:numFmt w:val="bullet"/>
      <w:lvlText w:val=""/>
      <w:lvlJc w:val="left"/>
      <w:pPr>
        <w:tabs>
          <w:tab w:val="num" w:pos="0"/>
        </w:tabs>
        <w:ind w:left="3600" w:hanging="360"/>
      </w:pPr>
      <w:rPr>
        <w:rFonts w:ascii="Wingdings 2" w:hAnsi="Wingdings 2" w:cs="Wingdings 2"/>
        <w:u w:val="none"/>
      </w:rPr>
    </w:lvl>
    <w:lvl w:ilvl="5">
      <w:start w:val="1"/>
      <w:numFmt w:val="bullet"/>
      <w:lvlText w:val="■"/>
      <w:lvlJc w:val="left"/>
      <w:pPr>
        <w:tabs>
          <w:tab w:val="num" w:pos="0"/>
        </w:tabs>
        <w:ind w:left="4320" w:hanging="360"/>
      </w:pPr>
      <w:rPr>
        <w:rFonts w:ascii="OpenSymbol" w:hAnsi="OpenSymbol" w:cs="OpenSymbol"/>
        <w:u w:val="none"/>
      </w:rPr>
    </w:lvl>
    <w:lvl w:ilvl="6">
      <w:start w:val="1"/>
      <w:numFmt w:val="bullet"/>
      <w:lvlText w:val=""/>
      <w:lvlJc w:val="left"/>
      <w:pPr>
        <w:tabs>
          <w:tab w:val="num" w:pos="0"/>
        </w:tabs>
        <w:ind w:left="5040" w:hanging="360"/>
      </w:pPr>
      <w:rPr>
        <w:rFonts w:ascii="Wingdings" w:hAnsi="Wingdings" w:cs="Wingdings"/>
        <w:u w:val="none"/>
      </w:rPr>
    </w:lvl>
    <w:lvl w:ilvl="7">
      <w:start w:val="1"/>
      <w:numFmt w:val="bullet"/>
      <w:lvlText w:val=""/>
      <w:lvlJc w:val="left"/>
      <w:pPr>
        <w:tabs>
          <w:tab w:val="num" w:pos="0"/>
        </w:tabs>
        <w:ind w:left="5760" w:hanging="360"/>
      </w:pPr>
      <w:rPr>
        <w:rFonts w:ascii="Wingdings 2" w:hAnsi="Wingdings 2" w:cs="Wingdings 2"/>
        <w:u w:val="none"/>
      </w:rPr>
    </w:lvl>
    <w:lvl w:ilvl="8">
      <w:start w:val="1"/>
      <w:numFmt w:val="bullet"/>
      <w:lvlText w:val="■"/>
      <w:lvlJc w:val="left"/>
      <w:pPr>
        <w:tabs>
          <w:tab w:val="num" w:pos="0"/>
        </w:tabs>
        <w:ind w:left="6480" w:hanging="360"/>
      </w:pPr>
      <w:rPr>
        <w:rFonts w:ascii="OpenSymbol" w:hAnsi="OpenSymbol" w:cs="OpenSymbol"/>
        <w:u w:val="none"/>
      </w:rPr>
    </w:lvl>
  </w:abstractNum>
  <w:abstractNum w:abstractNumId="33" w15:restartNumberingAfterBreak="0">
    <w:nsid w:val="00000022"/>
    <w:multiLevelType w:val="multilevel"/>
    <w:tmpl w:val="00000022"/>
    <w:name w:val="WW8Num34"/>
    <w:lvl w:ilvl="0">
      <w:start w:val="1"/>
      <w:numFmt w:val="bullet"/>
      <w:lvlText w:val=""/>
      <w:lvlJc w:val="left"/>
      <w:pPr>
        <w:tabs>
          <w:tab w:val="num" w:pos="0"/>
        </w:tabs>
        <w:ind w:left="720" w:hanging="360"/>
      </w:pPr>
      <w:rPr>
        <w:rFonts w:ascii="Wingdings" w:hAnsi="Wingdings" w:cs="Wingdings"/>
        <w:u w:val="none"/>
      </w:rPr>
    </w:lvl>
    <w:lvl w:ilvl="1">
      <w:start w:val="1"/>
      <w:numFmt w:val="bullet"/>
      <w:lvlText w:val=""/>
      <w:lvlJc w:val="left"/>
      <w:pPr>
        <w:tabs>
          <w:tab w:val="num" w:pos="0"/>
        </w:tabs>
        <w:ind w:left="1440" w:hanging="360"/>
      </w:pPr>
      <w:rPr>
        <w:rFonts w:ascii="Wingdings 2" w:hAnsi="Wingdings 2" w:cs="Wingdings 2"/>
        <w:u w:val="none"/>
      </w:rPr>
    </w:lvl>
    <w:lvl w:ilvl="2">
      <w:start w:val="1"/>
      <w:numFmt w:val="bullet"/>
      <w:lvlText w:val="■"/>
      <w:lvlJc w:val="left"/>
      <w:pPr>
        <w:tabs>
          <w:tab w:val="num" w:pos="0"/>
        </w:tabs>
        <w:ind w:left="2160" w:hanging="360"/>
      </w:pPr>
      <w:rPr>
        <w:rFonts w:ascii="OpenSymbol" w:hAnsi="OpenSymbol" w:cs="OpenSymbol"/>
        <w:u w:val="none"/>
      </w:rPr>
    </w:lvl>
    <w:lvl w:ilvl="3">
      <w:start w:val="1"/>
      <w:numFmt w:val="bullet"/>
      <w:lvlText w:val=""/>
      <w:lvlJc w:val="left"/>
      <w:pPr>
        <w:tabs>
          <w:tab w:val="num" w:pos="0"/>
        </w:tabs>
        <w:ind w:left="2880" w:hanging="360"/>
      </w:pPr>
      <w:rPr>
        <w:rFonts w:ascii="Wingdings" w:hAnsi="Wingdings" w:cs="Wingdings"/>
        <w:u w:val="none"/>
      </w:rPr>
    </w:lvl>
    <w:lvl w:ilvl="4">
      <w:start w:val="1"/>
      <w:numFmt w:val="bullet"/>
      <w:lvlText w:val=""/>
      <w:lvlJc w:val="left"/>
      <w:pPr>
        <w:tabs>
          <w:tab w:val="num" w:pos="0"/>
        </w:tabs>
        <w:ind w:left="3600" w:hanging="360"/>
      </w:pPr>
      <w:rPr>
        <w:rFonts w:ascii="Wingdings 2" w:hAnsi="Wingdings 2" w:cs="Wingdings 2"/>
        <w:u w:val="none"/>
      </w:rPr>
    </w:lvl>
    <w:lvl w:ilvl="5">
      <w:start w:val="1"/>
      <w:numFmt w:val="bullet"/>
      <w:lvlText w:val="■"/>
      <w:lvlJc w:val="left"/>
      <w:pPr>
        <w:tabs>
          <w:tab w:val="num" w:pos="0"/>
        </w:tabs>
        <w:ind w:left="4320" w:hanging="360"/>
      </w:pPr>
      <w:rPr>
        <w:rFonts w:ascii="OpenSymbol" w:hAnsi="OpenSymbol" w:cs="OpenSymbol"/>
        <w:u w:val="none"/>
      </w:rPr>
    </w:lvl>
    <w:lvl w:ilvl="6">
      <w:start w:val="1"/>
      <w:numFmt w:val="bullet"/>
      <w:lvlText w:val=""/>
      <w:lvlJc w:val="left"/>
      <w:pPr>
        <w:tabs>
          <w:tab w:val="num" w:pos="0"/>
        </w:tabs>
        <w:ind w:left="5040" w:hanging="360"/>
      </w:pPr>
      <w:rPr>
        <w:rFonts w:ascii="Wingdings" w:hAnsi="Wingdings" w:cs="Wingdings"/>
        <w:u w:val="none"/>
      </w:rPr>
    </w:lvl>
    <w:lvl w:ilvl="7">
      <w:start w:val="1"/>
      <w:numFmt w:val="bullet"/>
      <w:lvlText w:val=""/>
      <w:lvlJc w:val="left"/>
      <w:pPr>
        <w:tabs>
          <w:tab w:val="num" w:pos="0"/>
        </w:tabs>
        <w:ind w:left="5760" w:hanging="360"/>
      </w:pPr>
      <w:rPr>
        <w:rFonts w:ascii="Wingdings 2" w:hAnsi="Wingdings 2" w:cs="Wingdings 2"/>
        <w:u w:val="none"/>
      </w:rPr>
    </w:lvl>
    <w:lvl w:ilvl="8">
      <w:start w:val="1"/>
      <w:numFmt w:val="bullet"/>
      <w:lvlText w:val="■"/>
      <w:lvlJc w:val="left"/>
      <w:pPr>
        <w:tabs>
          <w:tab w:val="num" w:pos="0"/>
        </w:tabs>
        <w:ind w:left="6480" w:hanging="360"/>
      </w:pPr>
      <w:rPr>
        <w:rFonts w:ascii="OpenSymbol" w:hAnsi="OpenSymbol" w:cs="OpenSymbol"/>
        <w:u w:val="none"/>
      </w:rPr>
    </w:lvl>
  </w:abstractNum>
  <w:abstractNum w:abstractNumId="34" w15:restartNumberingAfterBreak="0">
    <w:nsid w:val="00000023"/>
    <w:multiLevelType w:val="multilevel"/>
    <w:tmpl w:val="00000023"/>
    <w:name w:val="WW8Num35"/>
    <w:lvl w:ilvl="0">
      <w:start w:val="1"/>
      <w:numFmt w:val="bullet"/>
      <w:lvlText w:val=""/>
      <w:lvlJc w:val="left"/>
      <w:pPr>
        <w:tabs>
          <w:tab w:val="num" w:pos="0"/>
        </w:tabs>
        <w:ind w:left="720" w:hanging="360"/>
      </w:pPr>
      <w:rPr>
        <w:rFonts w:ascii="Wingdings" w:hAnsi="Wingdings" w:cs="Wingdings"/>
        <w:u w:val="none"/>
      </w:rPr>
    </w:lvl>
    <w:lvl w:ilvl="1">
      <w:start w:val="1"/>
      <w:numFmt w:val="bullet"/>
      <w:lvlText w:val=""/>
      <w:lvlJc w:val="left"/>
      <w:pPr>
        <w:tabs>
          <w:tab w:val="num" w:pos="0"/>
        </w:tabs>
        <w:ind w:left="1440" w:hanging="360"/>
      </w:pPr>
      <w:rPr>
        <w:rFonts w:ascii="Wingdings 2" w:hAnsi="Wingdings 2" w:cs="Wingdings 2"/>
        <w:u w:val="none"/>
      </w:rPr>
    </w:lvl>
    <w:lvl w:ilvl="2">
      <w:start w:val="1"/>
      <w:numFmt w:val="bullet"/>
      <w:lvlText w:val="■"/>
      <w:lvlJc w:val="left"/>
      <w:pPr>
        <w:tabs>
          <w:tab w:val="num" w:pos="0"/>
        </w:tabs>
        <w:ind w:left="2160" w:hanging="360"/>
      </w:pPr>
      <w:rPr>
        <w:rFonts w:ascii="OpenSymbol" w:hAnsi="OpenSymbol" w:cs="OpenSymbol"/>
        <w:u w:val="none"/>
      </w:rPr>
    </w:lvl>
    <w:lvl w:ilvl="3">
      <w:start w:val="1"/>
      <w:numFmt w:val="bullet"/>
      <w:lvlText w:val=""/>
      <w:lvlJc w:val="left"/>
      <w:pPr>
        <w:tabs>
          <w:tab w:val="num" w:pos="0"/>
        </w:tabs>
        <w:ind w:left="2880" w:hanging="360"/>
      </w:pPr>
      <w:rPr>
        <w:rFonts w:ascii="Wingdings" w:hAnsi="Wingdings" w:cs="Wingdings"/>
        <w:u w:val="none"/>
      </w:rPr>
    </w:lvl>
    <w:lvl w:ilvl="4">
      <w:start w:val="1"/>
      <w:numFmt w:val="bullet"/>
      <w:lvlText w:val=""/>
      <w:lvlJc w:val="left"/>
      <w:pPr>
        <w:tabs>
          <w:tab w:val="num" w:pos="0"/>
        </w:tabs>
        <w:ind w:left="3600" w:hanging="360"/>
      </w:pPr>
      <w:rPr>
        <w:rFonts w:ascii="Wingdings 2" w:hAnsi="Wingdings 2" w:cs="Wingdings 2"/>
        <w:u w:val="none"/>
      </w:rPr>
    </w:lvl>
    <w:lvl w:ilvl="5">
      <w:start w:val="1"/>
      <w:numFmt w:val="bullet"/>
      <w:lvlText w:val="■"/>
      <w:lvlJc w:val="left"/>
      <w:pPr>
        <w:tabs>
          <w:tab w:val="num" w:pos="0"/>
        </w:tabs>
        <w:ind w:left="4320" w:hanging="360"/>
      </w:pPr>
      <w:rPr>
        <w:rFonts w:ascii="OpenSymbol" w:hAnsi="OpenSymbol" w:cs="OpenSymbol"/>
        <w:u w:val="none"/>
      </w:rPr>
    </w:lvl>
    <w:lvl w:ilvl="6">
      <w:start w:val="1"/>
      <w:numFmt w:val="bullet"/>
      <w:lvlText w:val=""/>
      <w:lvlJc w:val="left"/>
      <w:pPr>
        <w:tabs>
          <w:tab w:val="num" w:pos="0"/>
        </w:tabs>
        <w:ind w:left="5040" w:hanging="360"/>
      </w:pPr>
      <w:rPr>
        <w:rFonts w:ascii="Wingdings" w:hAnsi="Wingdings" w:cs="Wingdings"/>
        <w:u w:val="none"/>
      </w:rPr>
    </w:lvl>
    <w:lvl w:ilvl="7">
      <w:start w:val="1"/>
      <w:numFmt w:val="bullet"/>
      <w:lvlText w:val=""/>
      <w:lvlJc w:val="left"/>
      <w:pPr>
        <w:tabs>
          <w:tab w:val="num" w:pos="0"/>
        </w:tabs>
        <w:ind w:left="5760" w:hanging="360"/>
      </w:pPr>
      <w:rPr>
        <w:rFonts w:ascii="Wingdings 2" w:hAnsi="Wingdings 2" w:cs="Wingdings 2"/>
        <w:u w:val="none"/>
      </w:rPr>
    </w:lvl>
    <w:lvl w:ilvl="8">
      <w:start w:val="1"/>
      <w:numFmt w:val="bullet"/>
      <w:lvlText w:val="■"/>
      <w:lvlJc w:val="left"/>
      <w:pPr>
        <w:tabs>
          <w:tab w:val="num" w:pos="0"/>
        </w:tabs>
        <w:ind w:left="6480" w:hanging="360"/>
      </w:pPr>
      <w:rPr>
        <w:rFonts w:ascii="OpenSymbol" w:hAnsi="OpenSymbol" w:cs="OpenSymbol"/>
        <w:u w:val="none"/>
      </w:rPr>
    </w:lvl>
  </w:abstractNum>
  <w:abstractNum w:abstractNumId="35" w15:restartNumberingAfterBreak="0">
    <w:nsid w:val="00000024"/>
    <w:multiLevelType w:val="multilevel"/>
    <w:tmpl w:val="00000024"/>
    <w:name w:val="WW8Num36"/>
    <w:lvl w:ilvl="0">
      <w:start w:val="1"/>
      <w:numFmt w:val="bullet"/>
      <w:lvlText w:val="●"/>
      <w:lvlJc w:val="left"/>
      <w:pPr>
        <w:tabs>
          <w:tab w:val="num" w:pos="0"/>
        </w:tabs>
        <w:ind w:left="720" w:hanging="360"/>
      </w:pPr>
      <w:rPr>
        <w:rFonts w:ascii="Arial" w:hAnsi="Arial" w:cs="Arial"/>
        <w:sz w:val="21"/>
        <w:szCs w:val="21"/>
        <w:u w:val="none"/>
      </w:rPr>
    </w:lvl>
    <w:lvl w:ilvl="1">
      <w:start w:val="1"/>
      <w:numFmt w:val="bullet"/>
      <w:lvlText w:val=""/>
      <w:lvlJc w:val="left"/>
      <w:pPr>
        <w:tabs>
          <w:tab w:val="num" w:pos="0"/>
        </w:tabs>
        <w:ind w:left="1440" w:hanging="360"/>
      </w:pPr>
      <w:rPr>
        <w:rFonts w:ascii="Wingdings 2" w:hAnsi="Wingdings 2" w:cs="Wingdings 2"/>
        <w:u w:val="none"/>
      </w:rPr>
    </w:lvl>
    <w:lvl w:ilvl="2">
      <w:start w:val="1"/>
      <w:numFmt w:val="bullet"/>
      <w:lvlText w:val="■"/>
      <w:lvlJc w:val="left"/>
      <w:pPr>
        <w:tabs>
          <w:tab w:val="num" w:pos="0"/>
        </w:tabs>
        <w:ind w:left="2160" w:hanging="360"/>
      </w:pPr>
      <w:rPr>
        <w:rFonts w:ascii="OpenSymbol" w:hAnsi="OpenSymbol" w:cs="OpenSymbol"/>
        <w:u w:val="none"/>
      </w:rPr>
    </w:lvl>
    <w:lvl w:ilvl="3">
      <w:start w:val="1"/>
      <w:numFmt w:val="bullet"/>
      <w:lvlText w:val=""/>
      <w:lvlJc w:val="left"/>
      <w:pPr>
        <w:tabs>
          <w:tab w:val="num" w:pos="0"/>
        </w:tabs>
        <w:ind w:left="2880" w:hanging="360"/>
      </w:pPr>
      <w:rPr>
        <w:rFonts w:ascii="Wingdings" w:hAnsi="Wingdings" w:cs="Wingdings"/>
        <w:u w:val="none"/>
      </w:rPr>
    </w:lvl>
    <w:lvl w:ilvl="4">
      <w:start w:val="1"/>
      <w:numFmt w:val="bullet"/>
      <w:lvlText w:val=""/>
      <w:lvlJc w:val="left"/>
      <w:pPr>
        <w:tabs>
          <w:tab w:val="num" w:pos="0"/>
        </w:tabs>
        <w:ind w:left="3600" w:hanging="360"/>
      </w:pPr>
      <w:rPr>
        <w:rFonts w:ascii="Wingdings 2" w:hAnsi="Wingdings 2" w:cs="Wingdings 2"/>
        <w:u w:val="none"/>
      </w:rPr>
    </w:lvl>
    <w:lvl w:ilvl="5">
      <w:start w:val="1"/>
      <w:numFmt w:val="bullet"/>
      <w:lvlText w:val="■"/>
      <w:lvlJc w:val="left"/>
      <w:pPr>
        <w:tabs>
          <w:tab w:val="num" w:pos="0"/>
        </w:tabs>
        <w:ind w:left="4320" w:hanging="360"/>
      </w:pPr>
      <w:rPr>
        <w:rFonts w:ascii="OpenSymbol" w:hAnsi="OpenSymbol" w:cs="OpenSymbol"/>
        <w:u w:val="none"/>
      </w:rPr>
    </w:lvl>
    <w:lvl w:ilvl="6">
      <w:start w:val="1"/>
      <w:numFmt w:val="bullet"/>
      <w:lvlText w:val=""/>
      <w:lvlJc w:val="left"/>
      <w:pPr>
        <w:tabs>
          <w:tab w:val="num" w:pos="0"/>
        </w:tabs>
        <w:ind w:left="5040" w:hanging="360"/>
      </w:pPr>
      <w:rPr>
        <w:rFonts w:ascii="Wingdings" w:hAnsi="Wingdings" w:cs="Wingdings"/>
        <w:u w:val="none"/>
      </w:rPr>
    </w:lvl>
    <w:lvl w:ilvl="7">
      <w:start w:val="1"/>
      <w:numFmt w:val="bullet"/>
      <w:lvlText w:val=""/>
      <w:lvlJc w:val="left"/>
      <w:pPr>
        <w:tabs>
          <w:tab w:val="num" w:pos="0"/>
        </w:tabs>
        <w:ind w:left="5760" w:hanging="360"/>
      </w:pPr>
      <w:rPr>
        <w:rFonts w:ascii="Wingdings 2" w:hAnsi="Wingdings 2" w:cs="Wingdings 2"/>
        <w:u w:val="none"/>
      </w:rPr>
    </w:lvl>
    <w:lvl w:ilvl="8">
      <w:start w:val="1"/>
      <w:numFmt w:val="bullet"/>
      <w:lvlText w:val="■"/>
      <w:lvlJc w:val="left"/>
      <w:pPr>
        <w:tabs>
          <w:tab w:val="num" w:pos="0"/>
        </w:tabs>
        <w:ind w:left="6480" w:hanging="360"/>
      </w:pPr>
      <w:rPr>
        <w:rFonts w:ascii="OpenSymbol" w:hAnsi="OpenSymbol" w:cs="OpenSymbol"/>
        <w:u w:val="none"/>
      </w:rPr>
    </w:lvl>
  </w:abstractNum>
  <w:abstractNum w:abstractNumId="36" w15:restartNumberingAfterBreak="0">
    <w:nsid w:val="00000025"/>
    <w:multiLevelType w:val="multilevel"/>
    <w:tmpl w:val="00000025"/>
    <w:name w:val="WW8Num37"/>
    <w:lvl w:ilvl="0">
      <w:start w:val="1"/>
      <w:numFmt w:val="bullet"/>
      <w:lvlText w:val=""/>
      <w:lvlJc w:val="left"/>
      <w:pPr>
        <w:tabs>
          <w:tab w:val="num" w:pos="0"/>
        </w:tabs>
        <w:ind w:left="720" w:hanging="360"/>
      </w:pPr>
      <w:rPr>
        <w:rFonts w:ascii="Wingdings" w:hAnsi="Wingdings" w:cs="Wingdings"/>
        <w:u w:val="none"/>
      </w:rPr>
    </w:lvl>
    <w:lvl w:ilvl="1">
      <w:start w:val="1"/>
      <w:numFmt w:val="bullet"/>
      <w:lvlText w:val=""/>
      <w:lvlJc w:val="left"/>
      <w:pPr>
        <w:tabs>
          <w:tab w:val="num" w:pos="0"/>
        </w:tabs>
        <w:ind w:left="1440" w:hanging="360"/>
      </w:pPr>
      <w:rPr>
        <w:rFonts w:ascii="Wingdings 2" w:hAnsi="Wingdings 2" w:cs="Wingdings 2"/>
        <w:u w:val="none"/>
      </w:rPr>
    </w:lvl>
    <w:lvl w:ilvl="2">
      <w:start w:val="1"/>
      <w:numFmt w:val="bullet"/>
      <w:lvlText w:val="■"/>
      <w:lvlJc w:val="left"/>
      <w:pPr>
        <w:tabs>
          <w:tab w:val="num" w:pos="0"/>
        </w:tabs>
        <w:ind w:left="2160" w:hanging="360"/>
      </w:pPr>
      <w:rPr>
        <w:rFonts w:ascii="OpenSymbol" w:hAnsi="OpenSymbol" w:cs="OpenSymbol"/>
        <w:u w:val="none"/>
      </w:rPr>
    </w:lvl>
    <w:lvl w:ilvl="3">
      <w:start w:val="1"/>
      <w:numFmt w:val="bullet"/>
      <w:lvlText w:val=""/>
      <w:lvlJc w:val="left"/>
      <w:pPr>
        <w:tabs>
          <w:tab w:val="num" w:pos="0"/>
        </w:tabs>
        <w:ind w:left="2880" w:hanging="360"/>
      </w:pPr>
      <w:rPr>
        <w:rFonts w:ascii="Wingdings" w:hAnsi="Wingdings" w:cs="Wingdings"/>
        <w:u w:val="none"/>
      </w:rPr>
    </w:lvl>
    <w:lvl w:ilvl="4">
      <w:start w:val="1"/>
      <w:numFmt w:val="bullet"/>
      <w:lvlText w:val=""/>
      <w:lvlJc w:val="left"/>
      <w:pPr>
        <w:tabs>
          <w:tab w:val="num" w:pos="0"/>
        </w:tabs>
        <w:ind w:left="3600" w:hanging="360"/>
      </w:pPr>
      <w:rPr>
        <w:rFonts w:ascii="Wingdings 2" w:hAnsi="Wingdings 2" w:cs="Wingdings 2"/>
        <w:u w:val="none"/>
      </w:rPr>
    </w:lvl>
    <w:lvl w:ilvl="5">
      <w:start w:val="1"/>
      <w:numFmt w:val="bullet"/>
      <w:lvlText w:val="■"/>
      <w:lvlJc w:val="left"/>
      <w:pPr>
        <w:tabs>
          <w:tab w:val="num" w:pos="0"/>
        </w:tabs>
        <w:ind w:left="4320" w:hanging="360"/>
      </w:pPr>
      <w:rPr>
        <w:rFonts w:ascii="OpenSymbol" w:hAnsi="OpenSymbol" w:cs="OpenSymbol"/>
        <w:u w:val="none"/>
      </w:rPr>
    </w:lvl>
    <w:lvl w:ilvl="6">
      <w:start w:val="1"/>
      <w:numFmt w:val="bullet"/>
      <w:lvlText w:val=""/>
      <w:lvlJc w:val="left"/>
      <w:pPr>
        <w:tabs>
          <w:tab w:val="num" w:pos="0"/>
        </w:tabs>
        <w:ind w:left="5040" w:hanging="360"/>
      </w:pPr>
      <w:rPr>
        <w:rFonts w:ascii="Wingdings" w:hAnsi="Wingdings" w:cs="Wingdings"/>
        <w:u w:val="none"/>
      </w:rPr>
    </w:lvl>
    <w:lvl w:ilvl="7">
      <w:start w:val="1"/>
      <w:numFmt w:val="bullet"/>
      <w:lvlText w:val=""/>
      <w:lvlJc w:val="left"/>
      <w:pPr>
        <w:tabs>
          <w:tab w:val="num" w:pos="0"/>
        </w:tabs>
        <w:ind w:left="5760" w:hanging="360"/>
      </w:pPr>
      <w:rPr>
        <w:rFonts w:ascii="Wingdings 2" w:hAnsi="Wingdings 2" w:cs="Wingdings 2"/>
        <w:u w:val="none"/>
      </w:rPr>
    </w:lvl>
    <w:lvl w:ilvl="8">
      <w:start w:val="1"/>
      <w:numFmt w:val="bullet"/>
      <w:lvlText w:val="■"/>
      <w:lvlJc w:val="left"/>
      <w:pPr>
        <w:tabs>
          <w:tab w:val="num" w:pos="0"/>
        </w:tabs>
        <w:ind w:left="6480" w:hanging="360"/>
      </w:pPr>
      <w:rPr>
        <w:rFonts w:ascii="OpenSymbol" w:hAnsi="OpenSymbol" w:cs="OpenSymbol"/>
        <w:u w:val="none"/>
      </w:rPr>
    </w:lvl>
  </w:abstractNum>
  <w:abstractNum w:abstractNumId="37" w15:restartNumberingAfterBreak="0">
    <w:nsid w:val="00000026"/>
    <w:multiLevelType w:val="multilevel"/>
    <w:tmpl w:val="00000026"/>
    <w:name w:val="WW8Num38"/>
    <w:lvl w:ilvl="0">
      <w:start w:val="1"/>
      <w:numFmt w:val="bullet"/>
      <w:lvlText w:val=""/>
      <w:lvlJc w:val="left"/>
      <w:pPr>
        <w:tabs>
          <w:tab w:val="num" w:pos="0"/>
        </w:tabs>
        <w:ind w:left="720" w:hanging="360"/>
      </w:pPr>
      <w:rPr>
        <w:rFonts w:ascii="Wingdings" w:hAnsi="Wingdings" w:cs="Wingdings"/>
        <w:u w:val="none"/>
      </w:rPr>
    </w:lvl>
    <w:lvl w:ilvl="1">
      <w:start w:val="1"/>
      <w:numFmt w:val="bullet"/>
      <w:lvlText w:val=""/>
      <w:lvlJc w:val="left"/>
      <w:pPr>
        <w:tabs>
          <w:tab w:val="num" w:pos="0"/>
        </w:tabs>
        <w:ind w:left="1440" w:hanging="360"/>
      </w:pPr>
      <w:rPr>
        <w:rFonts w:ascii="Wingdings 2" w:hAnsi="Wingdings 2" w:cs="Wingdings 2"/>
        <w:u w:val="none"/>
      </w:rPr>
    </w:lvl>
    <w:lvl w:ilvl="2">
      <w:start w:val="1"/>
      <w:numFmt w:val="bullet"/>
      <w:lvlText w:val="■"/>
      <w:lvlJc w:val="left"/>
      <w:pPr>
        <w:tabs>
          <w:tab w:val="num" w:pos="0"/>
        </w:tabs>
        <w:ind w:left="2160" w:hanging="360"/>
      </w:pPr>
      <w:rPr>
        <w:rFonts w:ascii="OpenSymbol" w:hAnsi="OpenSymbol" w:cs="OpenSymbol"/>
        <w:u w:val="none"/>
      </w:rPr>
    </w:lvl>
    <w:lvl w:ilvl="3">
      <w:start w:val="1"/>
      <w:numFmt w:val="bullet"/>
      <w:lvlText w:val=""/>
      <w:lvlJc w:val="left"/>
      <w:pPr>
        <w:tabs>
          <w:tab w:val="num" w:pos="0"/>
        </w:tabs>
        <w:ind w:left="2880" w:hanging="360"/>
      </w:pPr>
      <w:rPr>
        <w:rFonts w:ascii="Wingdings" w:hAnsi="Wingdings" w:cs="Wingdings"/>
        <w:u w:val="none"/>
      </w:rPr>
    </w:lvl>
    <w:lvl w:ilvl="4">
      <w:start w:val="1"/>
      <w:numFmt w:val="bullet"/>
      <w:lvlText w:val=""/>
      <w:lvlJc w:val="left"/>
      <w:pPr>
        <w:tabs>
          <w:tab w:val="num" w:pos="0"/>
        </w:tabs>
        <w:ind w:left="3600" w:hanging="360"/>
      </w:pPr>
      <w:rPr>
        <w:rFonts w:ascii="Wingdings 2" w:hAnsi="Wingdings 2" w:cs="Wingdings 2"/>
        <w:u w:val="none"/>
      </w:rPr>
    </w:lvl>
    <w:lvl w:ilvl="5">
      <w:start w:val="1"/>
      <w:numFmt w:val="bullet"/>
      <w:lvlText w:val="■"/>
      <w:lvlJc w:val="left"/>
      <w:pPr>
        <w:tabs>
          <w:tab w:val="num" w:pos="0"/>
        </w:tabs>
        <w:ind w:left="4320" w:hanging="360"/>
      </w:pPr>
      <w:rPr>
        <w:rFonts w:ascii="OpenSymbol" w:hAnsi="OpenSymbol" w:cs="OpenSymbol"/>
        <w:u w:val="none"/>
      </w:rPr>
    </w:lvl>
    <w:lvl w:ilvl="6">
      <w:start w:val="1"/>
      <w:numFmt w:val="bullet"/>
      <w:lvlText w:val=""/>
      <w:lvlJc w:val="left"/>
      <w:pPr>
        <w:tabs>
          <w:tab w:val="num" w:pos="0"/>
        </w:tabs>
        <w:ind w:left="5040" w:hanging="360"/>
      </w:pPr>
      <w:rPr>
        <w:rFonts w:ascii="Wingdings" w:hAnsi="Wingdings" w:cs="Wingdings"/>
        <w:u w:val="none"/>
      </w:rPr>
    </w:lvl>
    <w:lvl w:ilvl="7">
      <w:start w:val="1"/>
      <w:numFmt w:val="bullet"/>
      <w:lvlText w:val=""/>
      <w:lvlJc w:val="left"/>
      <w:pPr>
        <w:tabs>
          <w:tab w:val="num" w:pos="0"/>
        </w:tabs>
        <w:ind w:left="5760" w:hanging="360"/>
      </w:pPr>
      <w:rPr>
        <w:rFonts w:ascii="Wingdings 2" w:hAnsi="Wingdings 2" w:cs="Wingdings 2"/>
        <w:u w:val="none"/>
      </w:rPr>
    </w:lvl>
    <w:lvl w:ilvl="8">
      <w:start w:val="1"/>
      <w:numFmt w:val="bullet"/>
      <w:lvlText w:val="■"/>
      <w:lvlJc w:val="left"/>
      <w:pPr>
        <w:tabs>
          <w:tab w:val="num" w:pos="0"/>
        </w:tabs>
        <w:ind w:left="6480" w:hanging="360"/>
      </w:pPr>
      <w:rPr>
        <w:rFonts w:ascii="OpenSymbol" w:hAnsi="OpenSymbol" w:cs="OpenSymbol"/>
        <w:u w:val="none"/>
      </w:rPr>
    </w:lvl>
  </w:abstractNum>
  <w:abstractNum w:abstractNumId="38" w15:restartNumberingAfterBreak="0">
    <w:nsid w:val="00000027"/>
    <w:multiLevelType w:val="multilevel"/>
    <w:tmpl w:val="00000027"/>
    <w:name w:val="WW8Num39"/>
    <w:lvl w:ilvl="0">
      <w:start w:val="1"/>
      <w:numFmt w:val="bullet"/>
      <w:lvlText w:val=""/>
      <w:lvlJc w:val="left"/>
      <w:pPr>
        <w:tabs>
          <w:tab w:val="num" w:pos="0"/>
        </w:tabs>
        <w:ind w:left="720" w:hanging="360"/>
      </w:pPr>
      <w:rPr>
        <w:rFonts w:ascii="Wingdings" w:hAnsi="Wingdings" w:cs="Wingdings"/>
        <w:u w:val="none"/>
      </w:rPr>
    </w:lvl>
    <w:lvl w:ilvl="1">
      <w:start w:val="1"/>
      <w:numFmt w:val="bullet"/>
      <w:lvlText w:val=""/>
      <w:lvlJc w:val="left"/>
      <w:pPr>
        <w:tabs>
          <w:tab w:val="num" w:pos="0"/>
        </w:tabs>
        <w:ind w:left="1440" w:hanging="360"/>
      </w:pPr>
      <w:rPr>
        <w:rFonts w:ascii="Wingdings 2" w:hAnsi="Wingdings 2" w:cs="Wingdings 2"/>
        <w:u w:val="none"/>
      </w:rPr>
    </w:lvl>
    <w:lvl w:ilvl="2">
      <w:start w:val="1"/>
      <w:numFmt w:val="bullet"/>
      <w:lvlText w:val="■"/>
      <w:lvlJc w:val="left"/>
      <w:pPr>
        <w:tabs>
          <w:tab w:val="num" w:pos="0"/>
        </w:tabs>
        <w:ind w:left="2160" w:hanging="360"/>
      </w:pPr>
      <w:rPr>
        <w:rFonts w:ascii="OpenSymbol" w:hAnsi="OpenSymbol" w:cs="OpenSymbol"/>
        <w:u w:val="none"/>
      </w:rPr>
    </w:lvl>
    <w:lvl w:ilvl="3">
      <w:start w:val="1"/>
      <w:numFmt w:val="bullet"/>
      <w:lvlText w:val=""/>
      <w:lvlJc w:val="left"/>
      <w:pPr>
        <w:tabs>
          <w:tab w:val="num" w:pos="0"/>
        </w:tabs>
        <w:ind w:left="2880" w:hanging="360"/>
      </w:pPr>
      <w:rPr>
        <w:rFonts w:ascii="Wingdings" w:hAnsi="Wingdings" w:cs="Wingdings"/>
        <w:u w:val="none"/>
      </w:rPr>
    </w:lvl>
    <w:lvl w:ilvl="4">
      <w:start w:val="1"/>
      <w:numFmt w:val="bullet"/>
      <w:lvlText w:val=""/>
      <w:lvlJc w:val="left"/>
      <w:pPr>
        <w:tabs>
          <w:tab w:val="num" w:pos="0"/>
        </w:tabs>
        <w:ind w:left="3600" w:hanging="360"/>
      </w:pPr>
      <w:rPr>
        <w:rFonts w:ascii="Wingdings 2" w:hAnsi="Wingdings 2" w:cs="Wingdings 2"/>
        <w:u w:val="none"/>
      </w:rPr>
    </w:lvl>
    <w:lvl w:ilvl="5">
      <w:start w:val="1"/>
      <w:numFmt w:val="bullet"/>
      <w:lvlText w:val="■"/>
      <w:lvlJc w:val="left"/>
      <w:pPr>
        <w:tabs>
          <w:tab w:val="num" w:pos="0"/>
        </w:tabs>
        <w:ind w:left="4320" w:hanging="360"/>
      </w:pPr>
      <w:rPr>
        <w:rFonts w:ascii="OpenSymbol" w:hAnsi="OpenSymbol" w:cs="OpenSymbol"/>
        <w:u w:val="none"/>
      </w:rPr>
    </w:lvl>
    <w:lvl w:ilvl="6">
      <w:start w:val="1"/>
      <w:numFmt w:val="bullet"/>
      <w:lvlText w:val=""/>
      <w:lvlJc w:val="left"/>
      <w:pPr>
        <w:tabs>
          <w:tab w:val="num" w:pos="0"/>
        </w:tabs>
        <w:ind w:left="5040" w:hanging="360"/>
      </w:pPr>
      <w:rPr>
        <w:rFonts w:ascii="Wingdings" w:hAnsi="Wingdings" w:cs="Wingdings"/>
        <w:u w:val="none"/>
      </w:rPr>
    </w:lvl>
    <w:lvl w:ilvl="7">
      <w:start w:val="1"/>
      <w:numFmt w:val="bullet"/>
      <w:lvlText w:val=""/>
      <w:lvlJc w:val="left"/>
      <w:pPr>
        <w:tabs>
          <w:tab w:val="num" w:pos="0"/>
        </w:tabs>
        <w:ind w:left="5760" w:hanging="360"/>
      </w:pPr>
      <w:rPr>
        <w:rFonts w:ascii="Wingdings 2" w:hAnsi="Wingdings 2" w:cs="Wingdings 2"/>
        <w:u w:val="none"/>
      </w:rPr>
    </w:lvl>
    <w:lvl w:ilvl="8">
      <w:start w:val="1"/>
      <w:numFmt w:val="bullet"/>
      <w:lvlText w:val="■"/>
      <w:lvlJc w:val="left"/>
      <w:pPr>
        <w:tabs>
          <w:tab w:val="num" w:pos="0"/>
        </w:tabs>
        <w:ind w:left="6480" w:hanging="360"/>
      </w:pPr>
      <w:rPr>
        <w:rFonts w:ascii="OpenSymbol" w:hAnsi="OpenSymbol" w:cs="OpenSymbol"/>
        <w:u w:val="none"/>
      </w:rPr>
    </w:lvl>
  </w:abstractNum>
  <w:abstractNum w:abstractNumId="39" w15:restartNumberingAfterBreak="0">
    <w:nsid w:val="00000028"/>
    <w:multiLevelType w:val="multilevel"/>
    <w:tmpl w:val="00000028"/>
    <w:name w:val="WW8Num40"/>
    <w:lvl w:ilvl="0">
      <w:start w:val="1"/>
      <w:numFmt w:val="bullet"/>
      <w:lvlText w:val="●"/>
      <w:lvlJc w:val="left"/>
      <w:pPr>
        <w:tabs>
          <w:tab w:val="num" w:pos="0"/>
        </w:tabs>
        <w:ind w:left="720" w:hanging="360"/>
      </w:pPr>
      <w:rPr>
        <w:rFonts w:ascii="Arial" w:hAnsi="Arial" w:cs="Arial"/>
        <w:sz w:val="21"/>
        <w:szCs w:val="21"/>
        <w:u w:val="none"/>
      </w:rPr>
    </w:lvl>
    <w:lvl w:ilvl="1">
      <w:start w:val="1"/>
      <w:numFmt w:val="bullet"/>
      <w:lvlText w:val=""/>
      <w:lvlJc w:val="left"/>
      <w:pPr>
        <w:tabs>
          <w:tab w:val="num" w:pos="0"/>
        </w:tabs>
        <w:ind w:left="1440" w:hanging="360"/>
      </w:pPr>
      <w:rPr>
        <w:rFonts w:ascii="Wingdings 2" w:hAnsi="Wingdings 2" w:cs="Wingdings 2"/>
        <w:u w:val="none"/>
      </w:rPr>
    </w:lvl>
    <w:lvl w:ilvl="2">
      <w:start w:val="1"/>
      <w:numFmt w:val="bullet"/>
      <w:lvlText w:val="■"/>
      <w:lvlJc w:val="left"/>
      <w:pPr>
        <w:tabs>
          <w:tab w:val="num" w:pos="0"/>
        </w:tabs>
        <w:ind w:left="2160" w:hanging="360"/>
      </w:pPr>
      <w:rPr>
        <w:rFonts w:ascii="OpenSymbol" w:hAnsi="OpenSymbol" w:cs="OpenSymbol"/>
        <w:u w:val="none"/>
      </w:rPr>
    </w:lvl>
    <w:lvl w:ilvl="3">
      <w:start w:val="1"/>
      <w:numFmt w:val="bullet"/>
      <w:lvlText w:val=""/>
      <w:lvlJc w:val="left"/>
      <w:pPr>
        <w:tabs>
          <w:tab w:val="num" w:pos="0"/>
        </w:tabs>
        <w:ind w:left="2880" w:hanging="360"/>
      </w:pPr>
      <w:rPr>
        <w:rFonts w:ascii="Wingdings" w:hAnsi="Wingdings" w:cs="Wingdings"/>
        <w:u w:val="none"/>
      </w:rPr>
    </w:lvl>
    <w:lvl w:ilvl="4">
      <w:start w:val="1"/>
      <w:numFmt w:val="bullet"/>
      <w:lvlText w:val=""/>
      <w:lvlJc w:val="left"/>
      <w:pPr>
        <w:tabs>
          <w:tab w:val="num" w:pos="0"/>
        </w:tabs>
        <w:ind w:left="3600" w:hanging="360"/>
      </w:pPr>
      <w:rPr>
        <w:rFonts w:ascii="Wingdings 2" w:hAnsi="Wingdings 2" w:cs="Wingdings 2"/>
        <w:u w:val="none"/>
      </w:rPr>
    </w:lvl>
    <w:lvl w:ilvl="5">
      <w:start w:val="1"/>
      <w:numFmt w:val="bullet"/>
      <w:lvlText w:val="■"/>
      <w:lvlJc w:val="left"/>
      <w:pPr>
        <w:tabs>
          <w:tab w:val="num" w:pos="0"/>
        </w:tabs>
        <w:ind w:left="4320" w:hanging="360"/>
      </w:pPr>
      <w:rPr>
        <w:rFonts w:ascii="OpenSymbol" w:hAnsi="OpenSymbol" w:cs="OpenSymbol"/>
        <w:u w:val="none"/>
      </w:rPr>
    </w:lvl>
    <w:lvl w:ilvl="6">
      <w:start w:val="1"/>
      <w:numFmt w:val="bullet"/>
      <w:lvlText w:val=""/>
      <w:lvlJc w:val="left"/>
      <w:pPr>
        <w:tabs>
          <w:tab w:val="num" w:pos="0"/>
        </w:tabs>
        <w:ind w:left="5040" w:hanging="360"/>
      </w:pPr>
      <w:rPr>
        <w:rFonts w:ascii="Wingdings" w:hAnsi="Wingdings" w:cs="Wingdings"/>
        <w:u w:val="none"/>
      </w:rPr>
    </w:lvl>
    <w:lvl w:ilvl="7">
      <w:start w:val="1"/>
      <w:numFmt w:val="bullet"/>
      <w:lvlText w:val=""/>
      <w:lvlJc w:val="left"/>
      <w:pPr>
        <w:tabs>
          <w:tab w:val="num" w:pos="0"/>
        </w:tabs>
        <w:ind w:left="5760" w:hanging="360"/>
      </w:pPr>
      <w:rPr>
        <w:rFonts w:ascii="Wingdings 2" w:hAnsi="Wingdings 2" w:cs="Wingdings 2"/>
        <w:u w:val="none"/>
      </w:rPr>
    </w:lvl>
    <w:lvl w:ilvl="8">
      <w:start w:val="1"/>
      <w:numFmt w:val="bullet"/>
      <w:lvlText w:val="■"/>
      <w:lvlJc w:val="left"/>
      <w:pPr>
        <w:tabs>
          <w:tab w:val="num" w:pos="0"/>
        </w:tabs>
        <w:ind w:left="6480" w:hanging="360"/>
      </w:pPr>
      <w:rPr>
        <w:rFonts w:ascii="OpenSymbol" w:hAnsi="OpenSymbol" w:cs="OpenSymbol"/>
        <w:u w:val="none"/>
      </w:rPr>
    </w:lvl>
  </w:abstractNum>
  <w:abstractNum w:abstractNumId="40" w15:restartNumberingAfterBreak="0">
    <w:nsid w:val="09A82BAD"/>
    <w:multiLevelType w:val="hybridMultilevel"/>
    <w:tmpl w:val="7AD0E2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2B4B2336"/>
    <w:multiLevelType w:val="multilevel"/>
    <w:tmpl w:val="E89A17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E355FF1"/>
    <w:multiLevelType w:val="hybridMultilevel"/>
    <w:tmpl w:val="EC982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342E12C7"/>
    <w:multiLevelType w:val="multilevel"/>
    <w:tmpl w:val="33B06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82240FC"/>
    <w:multiLevelType w:val="multilevel"/>
    <w:tmpl w:val="AE742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61D03DC"/>
    <w:multiLevelType w:val="multilevel"/>
    <w:tmpl w:val="8062C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2FA0A32"/>
    <w:multiLevelType w:val="hybridMultilevel"/>
    <w:tmpl w:val="7F6E28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729567C"/>
    <w:multiLevelType w:val="hybridMultilevel"/>
    <w:tmpl w:val="56F8BD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E9866D5"/>
    <w:multiLevelType w:val="multilevel"/>
    <w:tmpl w:val="8488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4"/>
  </w:num>
  <w:num w:numId="3">
    <w:abstractNumId w:val="43"/>
  </w:num>
  <w:num w:numId="4">
    <w:abstractNumId w:val="45"/>
  </w:num>
  <w:num w:numId="5">
    <w:abstractNumId w:val="48"/>
  </w:num>
  <w:num w:numId="6">
    <w:abstractNumId w:val="41"/>
  </w:num>
  <w:num w:numId="7">
    <w:abstractNumId w:val="40"/>
  </w:num>
  <w:num w:numId="8">
    <w:abstractNumId w:val="47"/>
  </w:num>
  <w:num w:numId="9">
    <w:abstractNumId w:val="46"/>
  </w:num>
  <w:num w:numId="10">
    <w:abstractNumId w:val="4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103F6"/>
    <w:rsid w:val="0000286D"/>
    <w:rsid w:val="000B23F1"/>
    <w:rsid w:val="000C2DA4"/>
    <w:rsid w:val="00115C44"/>
    <w:rsid w:val="00183D75"/>
    <w:rsid w:val="001A6DE8"/>
    <w:rsid w:val="001B7A63"/>
    <w:rsid w:val="001D3198"/>
    <w:rsid w:val="001F1949"/>
    <w:rsid w:val="001F33A6"/>
    <w:rsid w:val="002015DC"/>
    <w:rsid w:val="002272C5"/>
    <w:rsid w:val="0026191D"/>
    <w:rsid w:val="00273905"/>
    <w:rsid w:val="00280EA0"/>
    <w:rsid w:val="002965FC"/>
    <w:rsid w:val="002D0084"/>
    <w:rsid w:val="002E63DD"/>
    <w:rsid w:val="00303418"/>
    <w:rsid w:val="00315E7B"/>
    <w:rsid w:val="0033288B"/>
    <w:rsid w:val="00337B0A"/>
    <w:rsid w:val="00395B17"/>
    <w:rsid w:val="003A20B4"/>
    <w:rsid w:val="003E7458"/>
    <w:rsid w:val="00401B67"/>
    <w:rsid w:val="0041749D"/>
    <w:rsid w:val="00417CDB"/>
    <w:rsid w:val="00456E8F"/>
    <w:rsid w:val="0048742F"/>
    <w:rsid w:val="004A72F6"/>
    <w:rsid w:val="004B117C"/>
    <w:rsid w:val="004C321A"/>
    <w:rsid w:val="005045DA"/>
    <w:rsid w:val="00560E14"/>
    <w:rsid w:val="005631EA"/>
    <w:rsid w:val="005667F2"/>
    <w:rsid w:val="00591E60"/>
    <w:rsid w:val="00605538"/>
    <w:rsid w:val="006120B9"/>
    <w:rsid w:val="006259A0"/>
    <w:rsid w:val="00632621"/>
    <w:rsid w:val="00640602"/>
    <w:rsid w:val="00667BFE"/>
    <w:rsid w:val="00700E16"/>
    <w:rsid w:val="0072413C"/>
    <w:rsid w:val="00782390"/>
    <w:rsid w:val="007B57E1"/>
    <w:rsid w:val="00823AAC"/>
    <w:rsid w:val="00841FA4"/>
    <w:rsid w:val="0087775E"/>
    <w:rsid w:val="008814A0"/>
    <w:rsid w:val="00885EB0"/>
    <w:rsid w:val="008B1E5D"/>
    <w:rsid w:val="008B571D"/>
    <w:rsid w:val="009001B8"/>
    <w:rsid w:val="0091323A"/>
    <w:rsid w:val="009718D2"/>
    <w:rsid w:val="009A766F"/>
    <w:rsid w:val="009B4408"/>
    <w:rsid w:val="00A52314"/>
    <w:rsid w:val="00AD21CD"/>
    <w:rsid w:val="00B4528F"/>
    <w:rsid w:val="00B50044"/>
    <w:rsid w:val="00B63098"/>
    <w:rsid w:val="00BA1D87"/>
    <w:rsid w:val="00BD1C76"/>
    <w:rsid w:val="00C076AC"/>
    <w:rsid w:val="00C103F6"/>
    <w:rsid w:val="00C6501F"/>
    <w:rsid w:val="00C940FD"/>
    <w:rsid w:val="00CA519D"/>
    <w:rsid w:val="00D0141E"/>
    <w:rsid w:val="00D5681D"/>
    <w:rsid w:val="00D939C9"/>
    <w:rsid w:val="00DD2CA7"/>
    <w:rsid w:val="00E020E1"/>
    <w:rsid w:val="00E148C8"/>
    <w:rsid w:val="00E77122"/>
    <w:rsid w:val="00F3277E"/>
    <w:rsid w:val="00F8345D"/>
    <w:rsid w:val="00FD04C0"/>
    <w:rsid w:val="00FE6D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A24DFB6"/>
  <w15:chartTrackingRefBased/>
  <w15:docId w15:val="{96CBEB76-1E27-4C5B-AAC7-E731D543F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en-US"/>
    </w:rPr>
  </w:style>
  <w:style w:type="paragraph" w:styleId="Heading1">
    <w:name w:val="heading 1"/>
    <w:basedOn w:val="Normal"/>
    <w:next w:val="Normal"/>
    <w:qFormat/>
    <w:pPr>
      <w:keepNext/>
      <w:keepLines/>
      <w:numPr>
        <w:numId w:val="1"/>
      </w:numPr>
      <w:spacing w:before="480" w:after="120"/>
      <w:outlineLvl w:val="0"/>
    </w:pPr>
    <w:rPr>
      <w:b/>
      <w:sz w:val="48"/>
      <w:szCs w:val="48"/>
    </w:rPr>
  </w:style>
  <w:style w:type="paragraph" w:styleId="Heading2">
    <w:name w:val="heading 2"/>
    <w:basedOn w:val="Normal"/>
    <w:next w:val="Normal"/>
    <w:qFormat/>
    <w:pPr>
      <w:keepNext/>
      <w:numPr>
        <w:ilvl w:val="1"/>
        <w:numId w:val="1"/>
      </w:numPr>
      <w:spacing w:before="240" w:after="60"/>
      <w:outlineLvl w:val="1"/>
    </w:pPr>
    <w:rPr>
      <w:rFonts w:ascii="Cambria" w:eastAsia="Cambria" w:hAnsi="Cambria" w:cs="Cambria"/>
      <w:b/>
      <w:i/>
      <w:sz w:val="28"/>
      <w:szCs w:val="28"/>
    </w:rPr>
  </w:style>
  <w:style w:type="paragraph" w:styleId="Heading3">
    <w:name w:val="heading 3"/>
    <w:basedOn w:val="Normal"/>
    <w:next w:val="Normal"/>
    <w:qFormat/>
    <w:pPr>
      <w:keepNext/>
      <w:numPr>
        <w:ilvl w:val="2"/>
        <w:numId w:val="1"/>
      </w:numPr>
      <w:spacing w:before="240" w:after="60"/>
      <w:outlineLvl w:val="2"/>
    </w:pPr>
    <w:rPr>
      <w:rFonts w:ascii="Cambria" w:eastAsia="Cambria" w:hAnsi="Cambria" w:cs="Cambria"/>
      <w:b/>
      <w:sz w:val="26"/>
      <w:szCs w:val="26"/>
    </w:rPr>
  </w:style>
  <w:style w:type="paragraph" w:styleId="Heading4">
    <w:name w:val="heading 4"/>
    <w:basedOn w:val="Normal"/>
    <w:next w:val="Normal"/>
    <w:qFormat/>
    <w:pPr>
      <w:keepNext/>
      <w:keepLines/>
      <w:numPr>
        <w:ilvl w:val="3"/>
        <w:numId w:val="1"/>
      </w:numPr>
      <w:spacing w:before="240" w:after="40"/>
      <w:outlineLvl w:val="3"/>
    </w:pPr>
    <w:rPr>
      <w:b/>
    </w:rPr>
  </w:style>
  <w:style w:type="paragraph" w:styleId="Heading5">
    <w:name w:val="heading 5"/>
    <w:basedOn w:val="Normal"/>
    <w:next w:val="Normal"/>
    <w:qFormat/>
    <w:pPr>
      <w:keepNext/>
      <w:keepLines/>
      <w:numPr>
        <w:ilvl w:val="4"/>
        <w:numId w:val="1"/>
      </w:numPr>
      <w:spacing w:before="220" w:after="40"/>
      <w:outlineLvl w:val="4"/>
    </w:pPr>
    <w:rPr>
      <w:b/>
      <w:sz w:val="22"/>
      <w:szCs w:val="22"/>
    </w:rPr>
  </w:style>
  <w:style w:type="paragraph" w:styleId="Heading6">
    <w:name w:val="heading 6"/>
    <w:basedOn w:val="Normal"/>
    <w:next w:val="Normal"/>
    <w:qFormat/>
    <w:pPr>
      <w:keepNext/>
      <w:keepLines/>
      <w:numPr>
        <w:ilvl w:val="5"/>
        <w:numId w:val="1"/>
      </w:numPr>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Arial" w:hAnsi="Arial" w:cs="Arial"/>
      <w:sz w:val="21"/>
      <w:szCs w:val="21"/>
      <w:u w:val="none"/>
    </w:rPr>
  </w:style>
  <w:style w:type="character" w:customStyle="1" w:styleId="WW8Num2z1">
    <w:name w:val="WW8Num2z1"/>
    <w:rPr>
      <w:rFonts w:ascii="Wingdings 2" w:hAnsi="Wingdings 2" w:cs="Wingdings 2"/>
      <w:u w:val="none"/>
    </w:rPr>
  </w:style>
  <w:style w:type="character" w:customStyle="1" w:styleId="WW8Num2z2">
    <w:name w:val="WW8Num2z2"/>
    <w:rPr>
      <w:rFonts w:ascii="OpenSymbol" w:hAnsi="OpenSymbol" w:cs="OpenSymbol"/>
      <w:u w:val="none"/>
    </w:rPr>
  </w:style>
  <w:style w:type="character" w:customStyle="1" w:styleId="WW8Num2z3">
    <w:name w:val="WW8Num2z3"/>
    <w:rPr>
      <w:rFonts w:ascii="Wingdings" w:hAnsi="Wingdings" w:cs="Wingdings"/>
      <w:u w:val="none"/>
    </w:rPr>
  </w:style>
  <w:style w:type="character" w:customStyle="1" w:styleId="WW8Num3z0">
    <w:name w:val="WW8Num3z0"/>
    <w:rPr>
      <w:rFonts w:ascii="Noto Sans Symbols" w:hAnsi="Noto Sans Symbols" w:cs="Noto Sans Symbols"/>
    </w:rPr>
  </w:style>
  <w:style w:type="character" w:customStyle="1" w:styleId="WW8Num3z1">
    <w:name w:val="WW8Num3z1"/>
    <w:rPr>
      <w:rFonts w:ascii="Courier New" w:hAnsi="Courier New" w:cs="Courier New"/>
    </w:rPr>
  </w:style>
  <w:style w:type="character" w:customStyle="1" w:styleId="WW8Num4z0">
    <w:name w:val="WW8Num4z0"/>
    <w:rPr>
      <w:rFonts w:ascii="Noto Sans Symbols" w:hAnsi="Noto Sans Symbols" w:cs="Noto Sans Symbols"/>
    </w:rPr>
  </w:style>
  <w:style w:type="character" w:customStyle="1" w:styleId="WW8Num4z1">
    <w:name w:val="WW8Num4z1"/>
    <w:rPr>
      <w:rFonts w:ascii="Courier New" w:hAnsi="Courier New" w:cs="Courier New"/>
    </w:rPr>
  </w:style>
  <w:style w:type="character" w:customStyle="1" w:styleId="WW8Num5z0">
    <w:name w:val="WW8Num5z0"/>
    <w:rPr>
      <w:rFonts w:ascii="Noto Sans Symbols" w:hAnsi="Noto Sans Symbols" w:cs="Noto Sans Symbols"/>
    </w:rPr>
  </w:style>
  <w:style w:type="character" w:customStyle="1" w:styleId="WW8Num5z1">
    <w:name w:val="WW8Num5z1"/>
    <w:rPr>
      <w:rFonts w:ascii="Courier New" w:hAnsi="Courier New" w:cs="Courier New"/>
    </w:rPr>
  </w:style>
  <w:style w:type="character" w:customStyle="1" w:styleId="WW8Num6z0">
    <w:name w:val="WW8Num6z0"/>
    <w:rPr>
      <w:rFonts w:ascii="Noto Sans Symbols" w:hAnsi="Noto Sans Symbols" w:cs="Noto Sans Symbols"/>
      <w:b/>
    </w:rPr>
  </w:style>
  <w:style w:type="character" w:customStyle="1" w:styleId="WW8Num6z1">
    <w:name w:val="WW8Num6z1"/>
    <w:rPr>
      <w:rFonts w:ascii="Courier New" w:hAnsi="Courier New" w:cs="Courier New"/>
    </w:rPr>
  </w:style>
  <w:style w:type="character" w:customStyle="1" w:styleId="WW8Num6z2">
    <w:name w:val="WW8Num6z2"/>
    <w:rPr>
      <w:rFonts w:ascii="Noto Sans Symbols" w:hAnsi="Noto Sans Symbols" w:cs="Noto Sans Symbols"/>
    </w:rPr>
  </w:style>
  <w:style w:type="character" w:customStyle="1" w:styleId="WW8Num7z0">
    <w:name w:val="WW8Num7z0"/>
    <w:rPr>
      <w:rFonts w:ascii="Noto Sans Symbols" w:hAnsi="Noto Sans Symbols" w:cs="Noto Sans Symbols"/>
    </w:rPr>
  </w:style>
  <w:style w:type="character" w:customStyle="1" w:styleId="WW8Num7z1">
    <w:name w:val="WW8Num7z1"/>
    <w:rPr>
      <w:rFonts w:ascii="Courier New" w:hAnsi="Courier New" w:cs="Courier New"/>
    </w:rPr>
  </w:style>
  <w:style w:type="character" w:customStyle="1" w:styleId="WW8Num8z0">
    <w:name w:val="WW8Num8z0"/>
    <w:rPr>
      <w:rFonts w:ascii="Arial" w:hAnsi="Arial" w:cs="Arial"/>
      <w:sz w:val="21"/>
      <w:szCs w:val="21"/>
      <w:u w:val="none"/>
    </w:rPr>
  </w:style>
  <w:style w:type="character" w:customStyle="1" w:styleId="WW8Num8z1">
    <w:name w:val="WW8Num8z1"/>
    <w:rPr>
      <w:rFonts w:ascii="Wingdings 2" w:hAnsi="Wingdings 2" w:cs="Wingdings 2"/>
      <w:u w:val="none"/>
    </w:rPr>
  </w:style>
  <w:style w:type="character" w:customStyle="1" w:styleId="WW8Num8z2">
    <w:name w:val="WW8Num8z2"/>
    <w:rPr>
      <w:rFonts w:ascii="OpenSymbol" w:hAnsi="OpenSymbol" w:cs="OpenSymbol"/>
      <w:u w:val="none"/>
    </w:rPr>
  </w:style>
  <w:style w:type="character" w:customStyle="1" w:styleId="WW8Num8z3">
    <w:name w:val="WW8Num8z3"/>
    <w:rPr>
      <w:rFonts w:ascii="Wingdings" w:hAnsi="Wingdings" w:cs="Wingdings"/>
      <w:u w:val="none"/>
    </w:rPr>
  </w:style>
  <w:style w:type="character" w:customStyle="1" w:styleId="WW8Num9z0">
    <w:name w:val="WW8Num9z0"/>
    <w:rPr>
      <w:rFonts w:ascii="Wingdings" w:hAnsi="Wingdings" w:cs="Wingdings"/>
      <w:u w:val="none"/>
    </w:rPr>
  </w:style>
  <w:style w:type="character" w:customStyle="1" w:styleId="WW8Num9z1">
    <w:name w:val="WW8Num9z1"/>
    <w:rPr>
      <w:rFonts w:ascii="Wingdings 2" w:hAnsi="Wingdings 2" w:cs="Wingdings 2"/>
      <w:u w:val="none"/>
    </w:rPr>
  </w:style>
  <w:style w:type="character" w:customStyle="1" w:styleId="WW8Num9z2">
    <w:name w:val="WW8Num9z2"/>
    <w:rPr>
      <w:rFonts w:ascii="OpenSymbol" w:hAnsi="OpenSymbol" w:cs="OpenSymbol"/>
      <w:u w:val="none"/>
    </w:rPr>
  </w:style>
  <w:style w:type="character" w:customStyle="1" w:styleId="WW8Num10z0">
    <w:name w:val="WW8Num10z0"/>
    <w:rPr>
      <w:rFonts w:ascii="Wingdings" w:hAnsi="Wingdings" w:cs="Wingdings"/>
      <w:u w:val="none"/>
    </w:rPr>
  </w:style>
  <w:style w:type="character" w:customStyle="1" w:styleId="WW8Num10z1">
    <w:name w:val="WW8Num10z1"/>
    <w:rPr>
      <w:rFonts w:ascii="Wingdings 2" w:hAnsi="Wingdings 2" w:cs="Wingdings 2"/>
      <w:u w:val="none"/>
    </w:rPr>
  </w:style>
  <w:style w:type="character" w:customStyle="1" w:styleId="WW8Num10z2">
    <w:name w:val="WW8Num10z2"/>
    <w:rPr>
      <w:rFonts w:ascii="OpenSymbol" w:hAnsi="OpenSymbol" w:cs="OpenSymbol"/>
      <w:u w:val="none"/>
    </w:rPr>
  </w:style>
  <w:style w:type="character" w:customStyle="1" w:styleId="WW8Num11z0">
    <w:name w:val="WW8Num11z0"/>
    <w:rPr>
      <w:rFonts w:ascii="Wingdings" w:hAnsi="Wingdings" w:cs="Wingdings"/>
      <w:u w:val="none"/>
    </w:rPr>
  </w:style>
  <w:style w:type="character" w:customStyle="1" w:styleId="WW8Num11z1">
    <w:name w:val="WW8Num11z1"/>
    <w:rPr>
      <w:rFonts w:ascii="Wingdings 2" w:hAnsi="Wingdings 2" w:cs="Wingdings 2"/>
      <w:u w:val="none"/>
    </w:rPr>
  </w:style>
  <w:style w:type="character" w:customStyle="1" w:styleId="WW8Num11z2">
    <w:name w:val="WW8Num11z2"/>
    <w:rPr>
      <w:rFonts w:ascii="OpenSymbol" w:hAnsi="OpenSymbol" w:cs="OpenSymbol"/>
      <w:u w:val="none"/>
    </w:rPr>
  </w:style>
  <w:style w:type="character" w:customStyle="1" w:styleId="WW8Num12z0">
    <w:name w:val="WW8Num12z0"/>
    <w:rPr>
      <w:rFonts w:ascii="Wingdings" w:hAnsi="Wingdings" w:cs="Wingdings"/>
      <w:u w:val="none"/>
    </w:rPr>
  </w:style>
  <w:style w:type="character" w:customStyle="1" w:styleId="WW8Num12z1">
    <w:name w:val="WW8Num12z1"/>
    <w:rPr>
      <w:rFonts w:ascii="Wingdings 2" w:hAnsi="Wingdings 2" w:cs="Wingdings 2"/>
      <w:u w:val="none"/>
    </w:rPr>
  </w:style>
  <w:style w:type="character" w:customStyle="1" w:styleId="WW8Num12z2">
    <w:name w:val="WW8Num12z2"/>
    <w:rPr>
      <w:rFonts w:ascii="OpenSymbol" w:hAnsi="OpenSymbol" w:cs="OpenSymbol"/>
      <w:u w:val="none"/>
    </w:rPr>
  </w:style>
  <w:style w:type="character" w:customStyle="1" w:styleId="WW8Num13z0">
    <w:name w:val="WW8Num13z0"/>
    <w:rPr>
      <w:rFonts w:ascii="Wingdings" w:hAnsi="Wingdings" w:cs="Wingdings"/>
      <w:u w:val="none"/>
    </w:rPr>
  </w:style>
  <w:style w:type="character" w:customStyle="1" w:styleId="WW8Num13z1">
    <w:name w:val="WW8Num13z1"/>
    <w:rPr>
      <w:rFonts w:ascii="Wingdings 2" w:hAnsi="Wingdings 2" w:cs="Wingdings 2"/>
      <w:u w:val="none"/>
    </w:rPr>
  </w:style>
  <w:style w:type="character" w:customStyle="1" w:styleId="WW8Num13z2">
    <w:name w:val="WW8Num13z2"/>
    <w:rPr>
      <w:rFonts w:ascii="OpenSymbol" w:hAnsi="OpenSymbol" w:cs="OpenSymbol"/>
      <w:u w:val="none"/>
    </w:rPr>
  </w:style>
  <w:style w:type="character" w:customStyle="1" w:styleId="WW8Num14z0">
    <w:name w:val="WW8Num14z0"/>
    <w:rPr>
      <w:rFonts w:ascii="Wingdings" w:hAnsi="Wingdings" w:cs="Wingdings"/>
      <w:u w:val="none"/>
    </w:rPr>
  </w:style>
  <w:style w:type="character" w:customStyle="1" w:styleId="WW8Num14z1">
    <w:name w:val="WW8Num14z1"/>
    <w:rPr>
      <w:rFonts w:ascii="Wingdings 2" w:hAnsi="Wingdings 2" w:cs="Wingdings 2"/>
      <w:u w:val="none"/>
    </w:rPr>
  </w:style>
  <w:style w:type="character" w:customStyle="1" w:styleId="WW8Num14z2">
    <w:name w:val="WW8Num14z2"/>
    <w:rPr>
      <w:rFonts w:ascii="OpenSymbol" w:hAnsi="OpenSymbol" w:cs="OpenSymbol"/>
      <w:u w:val="none"/>
    </w:rPr>
  </w:style>
  <w:style w:type="character" w:customStyle="1" w:styleId="WW8Num15z0">
    <w:name w:val="WW8Num15z0"/>
    <w:rPr>
      <w:rFonts w:ascii="Wingdings" w:hAnsi="Wingdings" w:cs="Wingdings"/>
      <w:u w:val="none"/>
    </w:rPr>
  </w:style>
  <w:style w:type="character" w:customStyle="1" w:styleId="WW8Num15z1">
    <w:name w:val="WW8Num15z1"/>
    <w:rPr>
      <w:rFonts w:ascii="Wingdings 2" w:hAnsi="Wingdings 2" w:cs="Wingdings 2"/>
      <w:u w:val="none"/>
    </w:rPr>
  </w:style>
  <w:style w:type="character" w:customStyle="1" w:styleId="WW8Num15z2">
    <w:name w:val="WW8Num15z2"/>
    <w:rPr>
      <w:rFonts w:ascii="OpenSymbol" w:hAnsi="OpenSymbol" w:cs="OpenSymbol"/>
      <w:u w:val="none"/>
    </w:rPr>
  </w:style>
  <w:style w:type="character" w:customStyle="1" w:styleId="WW8Num16z0">
    <w:name w:val="WW8Num16z0"/>
    <w:rPr>
      <w:rFonts w:ascii="Wingdings" w:hAnsi="Wingdings" w:cs="Wingdings"/>
      <w:u w:val="none"/>
    </w:rPr>
  </w:style>
  <w:style w:type="character" w:customStyle="1" w:styleId="WW8Num16z1">
    <w:name w:val="WW8Num16z1"/>
    <w:rPr>
      <w:rFonts w:ascii="Wingdings 2" w:hAnsi="Wingdings 2" w:cs="Wingdings 2"/>
      <w:u w:val="none"/>
    </w:rPr>
  </w:style>
  <w:style w:type="character" w:customStyle="1" w:styleId="WW8Num16z2">
    <w:name w:val="WW8Num16z2"/>
    <w:rPr>
      <w:rFonts w:ascii="OpenSymbol" w:hAnsi="OpenSymbol" w:cs="OpenSymbol"/>
      <w:u w:val="none"/>
    </w:rPr>
  </w:style>
  <w:style w:type="character" w:customStyle="1" w:styleId="WW8Num17z0">
    <w:name w:val="WW8Num17z0"/>
    <w:rPr>
      <w:rFonts w:ascii="Wingdings" w:hAnsi="Wingdings" w:cs="Wingdings"/>
      <w:u w:val="none"/>
    </w:rPr>
  </w:style>
  <w:style w:type="character" w:customStyle="1" w:styleId="WW8Num17z1">
    <w:name w:val="WW8Num17z1"/>
    <w:rPr>
      <w:rFonts w:ascii="Wingdings 2" w:hAnsi="Wingdings 2" w:cs="Wingdings 2"/>
      <w:u w:val="none"/>
    </w:rPr>
  </w:style>
  <w:style w:type="character" w:customStyle="1" w:styleId="WW8Num17z2">
    <w:name w:val="WW8Num17z2"/>
    <w:rPr>
      <w:rFonts w:ascii="OpenSymbol" w:hAnsi="OpenSymbol" w:cs="OpenSymbol"/>
      <w:u w:val="none"/>
    </w:rPr>
  </w:style>
  <w:style w:type="character" w:customStyle="1" w:styleId="WW8Num18z0">
    <w:name w:val="WW8Num18z0"/>
    <w:rPr>
      <w:rFonts w:ascii="Arial" w:hAnsi="Arial" w:cs="Arial"/>
      <w:sz w:val="21"/>
      <w:szCs w:val="21"/>
      <w:u w:val="none"/>
    </w:rPr>
  </w:style>
  <w:style w:type="character" w:customStyle="1" w:styleId="WW8Num18z1">
    <w:name w:val="WW8Num18z1"/>
    <w:rPr>
      <w:rFonts w:ascii="Wingdings 2" w:hAnsi="Wingdings 2" w:cs="Wingdings 2"/>
      <w:u w:val="none"/>
    </w:rPr>
  </w:style>
  <w:style w:type="character" w:customStyle="1" w:styleId="WW8Num18z2">
    <w:name w:val="WW8Num18z2"/>
    <w:rPr>
      <w:rFonts w:ascii="OpenSymbol" w:hAnsi="OpenSymbol" w:cs="OpenSymbol"/>
      <w:u w:val="none"/>
    </w:rPr>
  </w:style>
  <w:style w:type="character" w:customStyle="1" w:styleId="WW8Num18z3">
    <w:name w:val="WW8Num18z3"/>
    <w:rPr>
      <w:rFonts w:ascii="Wingdings" w:hAnsi="Wingdings" w:cs="Wingdings"/>
      <w:u w:val="none"/>
    </w:rPr>
  </w:style>
  <w:style w:type="character" w:customStyle="1" w:styleId="WW8Num19z0">
    <w:name w:val="WW8Num19z0"/>
    <w:rPr>
      <w:rFonts w:ascii="Wingdings" w:hAnsi="Wingdings" w:cs="Wingdings"/>
      <w:u w:val="none"/>
    </w:rPr>
  </w:style>
  <w:style w:type="character" w:customStyle="1" w:styleId="WW8Num19z1">
    <w:name w:val="WW8Num19z1"/>
    <w:rPr>
      <w:rFonts w:ascii="Wingdings 2" w:hAnsi="Wingdings 2" w:cs="Wingdings 2"/>
      <w:u w:val="none"/>
    </w:rPr>
  </w:style>
  <w:style w:type="character" w:customStyle="1" w:styleId="WW8Num19z2">
    <w:name w:val="WW8Num19z2"/>
    <w:rPr>
      <w:rFonts w:ascii="OpenSymbol" w:hAnsi="OpenSymbol" w:cs="OpenSymbol"/>
      <w:u w:val="none"/>
    </w:rPr>
  </w:style>
  <w:style w:type="character" w:customStyle="1" w:styleId="WW8Num20z0">
    <w:name w:val="WW8Num20z0"/>
    <w:rPr>
      <w:rFonts w:ascii="Wingdings" w:hAnsi="Wingdings" w:cs="Wingdings"/>
      <w:u w:val="none"/>
    </w:rPr>
  </w:style>
  <w:style w:type="character" w:customStyle="1" w:styleId="WW8Num20z1">
    <w:name w:val="WW8Num20z1"/>
    <w:rPr>
      <w:rFonts w:ascii="Wingdings 2" w:hAnsi="Wingdings 2" w:cs="Wingdings 2"/>
      <w:u w:val="none"/>
    </w:rPr>
  </w:style>
  <w:style w:type="character" w:customStyle="1" w:styleId="WW8Num20z2">
    <w:name w:val="WW8Num20z2"/>
    <w:rPr>
      <w:rFonts w:ascii="OpenSymbol" w:hAnsi="OpenSymbol" w:cs="OpenSymbol"/>
      <w:u w:val="none"/>
    </w:rPr>
  </w:style>
  <w:style w:type="character" w:customStyle="1" w:styleId="WW8Num21z0">
    <w:name w:val="WW8Num21z0"/>
    <w:rPr>
      <w:rFonts w:ascii="Wingdings" w:hAnsi="Wingdings" w:cs="Wingdings"/>
      <w:u w:val="none"/>
    </w:rPr>
  </w:style>
  <w:style w:type="character" w:customStyle="1" w:styleId="WW8Num21z1">
    <w:name w:val="WW8Num21z1"/>
    <w:rPr>
      <w:rFonts w:ascii="Wingdings 2" w:hAnsi="Wingdings 2" w:cs="Wingdings 2"/>
      <w:u w:val="none"/>
    </w:rPr>
  </w:style>
  <w:style w:type="character" w:customStyle="1" w:styleId="WW8Num21z2">
    <w:name w:val="WW8Num21z2"/>
    <w:rPr>
      <w:rFonts w:ascii="OpenSymbol" w:hAnsi="OpenSymbol" w:cs="OpenSymbol"/>
      <w:u w:val="none"/>
    </w:rPr>
  </w:style>
  <w:style w:type="character" w:customStyle="1" w:styleId="WW8Num22z0">
    <w:name w:val="WW8Num22z0"/>
    <w:rPr>
      <w:rFonts w:ascii="Wingdings" w:hAnsi="Wingdings" w:cs="Wingdings"/>
      <w:u w:val="none"/>
    </w:rPr>
  </w:style>
  <w:style w:type="character" w:customStyle="1" w:styleId="WW8Num22z1">
    <w:name w:val="WW8Num22z1"/>
    <w:rPr>
      <w:rFonts w:ascii="OpenSymbol" w:hAnsi="OpenSymbol" w:cs="OpenSymbol"/>
      <w:u w:val="none"/>
    </w:rPr>
  </w:style>
  <w:style w:type="character" w:customStyle="1" w:styleId="WW8Num23z0">
    <w:name w:val="WW8Num23z0"/>
    <w:rPr>
      <w:rFonts w:ascii="Wingdings" w:hAnsi="Wingdings" w:cs="Wingdings"/>
      <w:u w:val="none"/>
    </w:rPr>
  </w:style>
  <w:style w:type="character" w:customStyle="1" w:styleId="WW8Num23z1">
    <w:name w:val="WW8Num23z1"/>
    <w:rPr>
      <w:rFonts w:ascii="Wingdings 2" w:hAnsi="Wingdings 2" w:cs="Wingdings 2"/>
      <w:u w:val="none"/>
    </w:rPr>
  </w:style>
  <w:style w:type="character" w:customStyle="1" w:styleId="WW8Num23z2">
    <w:name w:val="WW8Num23z2"/>
    <w:rPr>
      <w:rFonts w:ascii="OpenSymbol" w:hAnsi="OpenSymbol" w:cs="OpenSymbol"/>
      <w:u w:val="none"/>
    </w:rPr>
  </w:style>
  <w:style w:type="character" w:customStyle="1" w:styleId="WW8Num24z0">
    <w:name w:val="WW8Num24z0"/>
    <w:rPr>
      <w:rFonts w:ascii="Arial" w:hAnsi="Arial" w:cs="Arial"/>
      <w:color w:val="222222"/>
      <w:sz w:val="27"/>
      <w:szCs w:val="27"/>
      <w:u w:val="none"/>
    </w:rPr>
  </w:style>
  <w:style w:type="character" w:customStyle="1" w:styleId="WW8Num24z1">
    <w:name w:val="WW8Num24z1"/>
    <w:rPr>
      <w:rFonts w:ascii="Wingdings 2" w:hAnsi="Wingdings 2" w:cs="Wingdings 2"/>
      <w:u w:val="none"/>
    </w:rPr>
  </w:style>
  <w:style w:type="character" w:customStyle="1" w:styleId="WW8Num24z2">
    <w:name w:val="WW8Num24z2"/>
    <w:rPr>
      <w:rFonts w:ascii="OpenSymbol" w:hAnsi="OpenSymbol" w:cs="OpenSymbol"/>
      <w:u w:val="none"/>
    </w:rPr>
  </w:style>
  <w:style w:type="character" w:customStyle="1" w:styleId="WW8Num24z3">
    <w:name w:val="WW8Num24z3"/>
    <w:rPr>
      <w:rFonts w:ascii="Wingdings" w:hAnsi="Wingdings" w:cs="Wingdings"/>
      <w:u w:val="none"/>
    </w:rPr>
  </w:style>
  <w:style w:type="character" w:customStyle="1" w:styleId="WW8Num25z0">
    <w:name w:val="WW8Num25z0"/>
    <w:rPr>
      <w:rFonts w:ascii="Wingdings" w:hAnsi="Wingdings" w:cs="Wingdings"/>
      <w:u w:val="none"/>
    </w:rPr>
  </w:style>
  <w:style w:type="character" w:customStyle="1" w:styleId="WW8Num25z1">
    <w:name w:val="WW8Num25z1"/>
    <w:rPr>
      <w:rFonts w:ascii="Wingdings 2" w:hAnsi="Wingdings 2" w:cs="Wingdings 2"/>
      <w:u w:val="none"/>
    </w:rPr>
  </w:style>
  <w:style w:type="character" w:customStyle="1" w:styleId="WW8Num25z2">
    <w:name w:val="WW8Num25z2"/>
    <w:rPr>
      <w:rFonts w:ascii="OpenSymbol" w:hAnsi="OpenSymbol" w:cs="OpenSymbol"/>
      <w:u w:val="none"/>
    </w:rPr>
  </w:style>
  <w:style w:type="character" w:customStyle="1" w:styleId="WW8Num26z0">
    <w:name w:val="WW8Num26z0"/>
    <w:rPr>
      <w:rFonts w:ascii="Wingdings" w:hAnsi="Wingdings" w:cs="Wingdings"/>
      <w:u w:val="none"/>
    </w:rPr>
  </w:style>
  <w:style w:type="character" w:customStyle="1" w:styleId="WW8Num26z1">
    <w:name w:val="WW8Num26z1"/>
    <w:rPr>
      <w:rFonts w:ascii="OpenSymbol" w:hAnsi="OpenSymbol" w:cs="OpenSymbol"/>
      <w:u w:val="none"/>
    </w:rPr>
  </w:style>
  <w:style w:type="character" w:customStyle="1" w:styleId="WW8Num27z0">
    <w:name w:val="WW8Num27z0"/>
    <w:rPr>
      <w:rFonts w:ascii="Wingdings" w:hAnsi="Wingdings" w:cs="Wingdings"/>
      <w:u w:val="none"/>
    </w:rPr>
  </w:style>
  <w:style w:type="character" w:customStyle="1" w:styleId="WW8Num27z1">
    <w:name w:val="WW8Num27z1"/>
    <w:rPr>
      <w:rFonts w:ascii="Wingdings 2" w:hAnsi="Wingdings 2" w:cs="Wingdings 2"/>
      <w:u w:val="none"/>
    </w:rPr>
  </w:style>
  <w:style w:type="character" w:customStyle="1" w:styleId="WW8Num27z2">
    <w:name w:val="WW8Num27z2"/>
    <w:rPr>
      <w:rFonts w:ascii="OpenSymbol" w:hAnsi="OpenSymbol" w:cs="OpenSymbol"/>
      <w:u w:val="none"/>
    </w:rPr>
  </w:style>
  <w:style w:type="character" w:customStyle="1" w:styleId="WW8Num28z0">
    <w:name w:val="WW8Num28z0"/>
    <w:rPr>
      <w:rFonts w:ascii="Verdana" w:hAnsi="Verdana" w:cs="Verdana"/>
      <w:sz w:val="23"/>
      <w:szCs w:val="23"/>
      <w:u w:val="none"/>
    </w:rPr>
  </w:style>
  <w:style w:type="character" w:customStyle="1" w:styleId="WW8Num28z1">
    <w:name w:val="WW8Num28z1"/>
    <w:rPr>
      <w:rFonts w:ascii="Wingdings 2" w:hAnsi="Wingdings 2" w:cs="Wingdings 2"/>
      <w:u w:val="none"/>
    </w:rPr>
  </w:style>
  <w:style w:type="character" w:customStyle="1" w:styleId="WW8Num28z2">
    <w:name w:val="WW8Num28z2"/>
    <w:rPr>
      <w:rFonts w:ascii="OpenSymbol" w:hAnsi="OpenSymbol" w:cs="OpenSymbol"/>
      <w:u w:val="none"/>
    </w:rPr>
  </w:style>
  <w:style w:type="character" w:customStyle="1" w:styleId="WW8Num28z3">
    <w:name w:val="WW8Num28z3"/>
    <w:rPr>
      <w:rFonts w:ascii="Wingdings" w:hAnsi="Wingdings" w:cs="Wingdings"/>
      <w:u w:val="none"/>
    </w:rPr>
  </w:style>
  <w:style w:type="character" w:customStyle="1" w:styleId="WW8Num29z0">
    <w:name w:val="WW8Num29z0"/>
    <w:rPr>
      <w:rFonts w:ascii="Wingdings" w:hAnsi="Wingdings" w:cs="Wingdings"/>
      <w:u w:val="none"/>
    </w:rPr>
  </w:style>
  <w:style w:type="character" w:customStyle="1" w:styleId="WW8Num29z1">
    <w:name w:val="WW8Num29z1"/>
    <w:rPr>
      <w:rFonts w:ascii="Wingdings 2" w:hAnsi="Wingdings 2" w:cs="Wingdings 2"/>
      <w:u w:val="none"/>
    </w:rPr>
  </w:style>
  <w:style w:type="character" w:customStyle="1" w:styleId="WW8Num29z2">
    <w:name w:val="WW8Num29z2"/>
    <w:rPr>
      <w:rFonts w:ascii="OpenSymbol" w:hAnsi="OpenSymbol" w:cs="OpenSymbol"/>
      <w:u w:val="none"/>
    </w:rPr>
  </w:style>
  <w:style w:type="character" w:customStyle="1" w:styleId="WW8Num30z0">
    <w:name w:val="WW8Num30z0"/>
    <w:rPr>
      <w:rFonts w:ascii="Wingdings" w:hAnsi="Wingdings" w:cs="Wingdings"/>
      <w:u w:val="none"/>
    </w:rPr>
  </w:style>
  <w:style w:type="character" w:customStyle="1" w:styleId="WW8Num30z1">
    <w:name w:val="WW8Num30z1"/>
    <w:rPr>
      <w:rFonts w:ascii="Wingdings 2" w:hAnsi="Wingdings 2" w:cs="Wingdings 2"/>
      <w:u w:val="none"/>
    </w:rPr>
  </w:style>
  <w:style w:type="character" w:customStyle="1" w:styleId="WW8Num30z2">
    <w:name w:val="WW8Num30z2"/>
    <w:rPr>
      <w:rFonts w:ascii="OpenSymbol" w:hAnsi="OpenSymbol" w:cs="OpenSymbol"/>
      <w:u w:val="none"/>
    </w:rPr>
  </w:style>
  <w:style w:type="character" w:customStyle="1" w:styleId="WW8Num31z0">
    <w:name w:val="WW8Num31z0"/>
    <w:rPr>
      <w:rFonts w:ascii="Arial" w:hAnsi="Arial" w:cs="Arial"/>
      <w:sz w:val="21"/>
      <w:szCs w:val="21"/>
      <w:u w:val="none"/>
    </w:rPr>
  </w:style>
  <w:style w:type="character" w:customStyle="1" w:styleId="WW8Num31z1">
    <w:name w:val="WW8Num31z1"/>
    <w:rPr>
      <w:rFonts w:ascii="Wingdings 2" w:hAnsi="Wingdings 2" w:cs="Wingdings 2"/>
      <w:u w:val="none"/>
    </w:rPr>
  </w:style>
  <w:style w:type="character" w:customStyle="1" w:styleId="WW8Num31z2">
    <w:name w:val="WW8Num31z2"/>
    <w:rPr>
      <w:rFonts w:ascii="OpenSymbol" w:hAnsi="OpenSymbol" w:cs="OpenSymbol"/>
      <w:u w:val="none"/>
    </w:rPr>
  </w:style>
  <w:style w:type="character" w:customStyle="1" w:styleId="WW8Num31z3">
    <w:name w:val="WW8Num31z3"/>
    <w:rPr>
      <w:rFonts w:ascii="Wingdings" w:hAnsi="Wingdings" w:cs="Wingdings"/>
      <w:u w:val="none"/>
    </w:rPr>
  </w:style>
  <w:style w:type="character" w:customStyle="1" w:styleId="WW8Num32z0">
    <w:name w:val="WW8Num32z0"/>
    <w:rPr>
      <w:rFonts w:ascii="Wingdings" w:hAnsi="Wingdings" w:cs="Wingdings"/>
      <w:u w:val="none"/>
    </w:rPr>
  </w:style>
  <w:style w:type="character" w:customStyle="1" w:styleId="WW8Num32z1">
    <w:name w:val="WW8Num32z1"/>
    <w:rPr>
      <w:rFonts w:ascii="Wingdings 2" w:hAnsi="Wingdings 2" w:cs="Wingdings 2"/>
      <w:u w:val="none"/>
    </w:rPr>
  </w:style>
  <w:style w:type="character" w:customStyle="1" w:styleId="WW8Num32z2">
    <w:name w:val="WW8Num32z2"/>
    <w:rPr>
      <w:rFonts w:ascii="OpenSymbol" w:hAnsi="OpenSymbol" w:cs="OpenSymbol"/>
      <w:u w:val="none"/>
    </w:rPr>
  </w:style>
  <w:style w:type="character" w:customStyle="1" w:styleId="WW8Num33z0">
    <w:name w:val="WW8Num33z0"/>
    <w:rPr>
      <w:rFonts w:ascii="Wingdings" w:hAnsi="Wingdings" w:cs="Wingdings"/>
      <w:u w:val="none"/>
    </w:rPr>
  </w:style>
  <w:style w:type="character" w:customStyle="1" w:styleId="WW8Num33z1">
    <w:name w:val="WW8Num33z1"/>
    <w:rPr>
      <w:rFonts w:ascii="Wingdings 2" w:hAnsi="Wingdings 2" w:cs="Wingdings 2"/>
      <w:u w:val="none"/>
    </w:rPr>
  </w:style>
  <w:style w:type="character" w:customStyle="1" w:styleId="WW8Num33z2">
    <w:name w:val="WW8Num33z2"/>
    <w:rPr>
      <w:rFonts w:ascii="OpenSymbol" w:hAnsi="OpenSymbol" w:cs="OpenSymbol"/>
      <w:u w:val="none"/>
    </w:rPr>
  </w:style>
  <w:style w:type="character" w:customStyle="1" w:styleId="WW8Num34z0">
    <w:name w:val="WW8Num34z0"/>
    <w:rPr>
      <w:rFonts w:ascii="Wingdings" w:hAnsi="Wingdings" w:cs="Wingdings"/>
      <w:u w:val="none"/>
    </w:rPr>
  </w:style>
  <w:style w:type="character" w:customStyle="1" w:styleId="WW8Num34z1">
    <w:name w:val="WW8Num34z1"/>
    <w:rPr>
      <w:rFonts w:ascii="Wingdings 2" w:hAnsi="Wingdings 2" w:cs="Wingdings 2"/>
      <w:u w:val="none"/>
    </w:rPr>
  </w:style>
  <w:style w:type="character" w:customStyle="1" w:styleId="WW8Num34z2">
    <w:name w:val="WW8Num34z2"/>
    <w:rPr>
      <w:rFonts w:ascii="OpenSymbol" w:hAnsi="OpenSymbol" w:cs="OpenSymbol"/>
      <w:u w:val="none"/>
    </w:rPr>
  </w:style>
  <w:style w:type="character" w:customStyle="1" w:styleId="WW8Num35z0">
    <w:name w:val="WW8Num35z0"/>
    <w:rPr>
      <w:rFonts w:ascii="Wingdings" w:hAnsi="Wingdings" w:cs="Wingdings"/>
      <w:u w:val="none"/>
    </w:rPr>
  </w:style>
  <w:style w:type="character" w:customStyle="1" w:styleId="WW8Num35z1">
    <w:name w:val="WW8Num35z1"/>
    <w:rPr>
      <w:rFonts w:ascii="Wingdings 2" w:hAnsi="Wingdings 2" w:cs="Wingdings 2"/>
      <w:u w:val="none"/>
    </w:rPr>
  </w:style>
  <w:style w:type="character" w:customStyle="1" w:styleId="WW8Num35z2">
    <w:name w:val="WW8Num35z2"/>
    <w:rPr>
      <w:rFonts w:ascii="OpenSymbol" w:hAnsi="OpenSymbol" w:cs="OpenSymbol"/>
      <w:u w:val="none"/>
    </w:rPr>
  </w:style>
  <w:style w:type="character" w:customStyle="1" w:styleId="WW8Num36z0">
    <w:name w:val="WW8Num36z0"/>
    <w:rPr>
      <w:rFonts w:ascii="Arial" w:hAnsi="Arial" w:cs="Arial"/>
      <w:sz w:val="21"/>
      <w:szCs w:val="21"/>
      <w:u w:val="none"/>
    </w:rPr>
  </w:style>
  <w:style w:type="character" w:customStyle="1" w:styleId="WW8Num36z1">
    <w:name w:val="WW8Num36z1"/>
    <w:rPr>
      <w:rFonts w:ascii="Wingdings 2" w:hAnsi="Wingdings 2" w:cs="Wingdings 2"/>
      <w:u w:val="none"/>
    </w:rPr>
  </w:style>
  <w:style w:type="character" w:customStyle="1" w:styleId="WW8Num36z2">
    <w:name w:val="WW8Num36z2"/>
    <w:rPr>
      <w:rFonts w:ascii="OpenSymbol" w:hAnsi="OpenSymbol" w:cs="OpenSymbol"/>
      <w:u w:val="none"/>
    </w:rPr>
  </w:style>
  <w:style w:type="character" w:customStyle="1" w:styleId="WW8Num36z3">
    <w:name w:val="WW8Num36z3"/>
    <w:rPr>
      <w:rFonts w:ascii="Wingdings" w:hAnsi="Wingdings" w:cs="Wingdings"/>
      <w:u w:val="none"/>
    </w:rPr>
  </w:style>
  <w:style w:type="character" w:customStyle="1" w:styleId="WW8Num37z0">
    <w:name w:val="WW8Num37z0"/>
    <w:rPr>
      <w:rFonts w:ascii="Wingdings" w:hAnsi="Wingdings" w:cs="Wingdings"/>
      <w:u w:val="none"/>
    </w:rPr>
  </w:style>
  <w:style w:type="character" w:customStyle="1" w:styleId="WW8Num37z1">
    <w:name w:val="WW8Num37z1"/>
    <w:rPr>
      <w:rFonts w:ascii="Wingdings 2" w:hAnsi="Wingdings 2" w:cs="Wingdings 2"/>
      <w:u w:val="none"/>
    </w:rPr>
  </w:style>
  <w:style w:type="character" w:customStyle="1" w:styleId="WW8Num37z2">
    <w:name w:val="WW8Num37z2"/>
    <w:rPr>
      <w:rFonts w:ascii="OpenSymbol" w:hAnsi="OpenSymbol" w:cs="OpenSymbol"/>
      <w:u w:val="none"/>
    </w:rPr>
  </w:style>
  <w:style w:type="character" w:customStyle="1" w:styleId="WW8Num38z0">
    <w:name w:val="WW8Num38z0"/>
    <w:rPr>
      <w:rFonts w:ascii="Wingdings" w:hAnsi="Wingdings" w:cs="Wingdings"/>
      <w:u w:val="none"/>
    </w:rPr>
  </w:style>
  <w:style w:type="character" w:customStyle="1" w:styleId="WW8Num38z1">
    <w:name w:val="WW8Num38z1"/>
    <w:rPr>
      <w:rFonts w:ascii="Wingdings 2" w:hAnsi="Wingdings 2" w:cs="Wingdings 2"/>
      <w:u w:val="none"/>
    </w:rPr>
  </w:style>
  <w:style w:type="character" w:customStyle="1" w:styleId="WW8Num38z2">
    <w:name w:val="WW8Num38z2"/>
    <w:rPr>
      <w:rFonts w:ascii="OpenSymbol" w:hAnsi="OpenSymbol" w:cs="OpenSymbol"/>
      <w:u w:val="none"/>
    </w:rPr>
  </w:style>
  <w:style w:type="character" w:customStyle="1" w:styleId="WW8Num39z0">
    <w:name w:val="WW8Num39z0"/>
    <w:rPr>
      <w:rFonts w:ascii="Wingdings" w:hAnsi="Wingdings" w:cs="Wingdings"/>
      <w:u w:val="none"/>
    </w:rPr>
  </w:style>
  <w:style w:type="character" w:customStyle="1" w:styleId="WW8Num39z1">
    <w:name w:val="WW8Num39z1"/>
    <w:rPr>
      <w:rFonts w:ascii="Wingdings 2" w:hAnsi="Wingdings 2" w:cs="Wingdings 2"/>
      <w:u w:val="none"/>
    </w:rPr>
  </w:style>
  <w:style w:type="character" w:customStyle="1" w:styleId="WW8Num39z2">
    <w:name w:val="WW8Num39z2"/>
    <w:rPr>
      <w:rFonts w:ascii="OpenSymbol" w:hAnsi="OpenSymbol" w:cs="OpenSymbol"/>
      <w:u w:val="none"/>
    </w:rPr>
  </w:style>
  <w:style w:type="character" w:customStyle="1" w:styleId="WW8Num40z0">
    <w:name w:val="WW8Num40z0"/>
    <w:rPr>
      <w:rFonts w:ascii="Arial" w:hAnsi="Arial" w:cs="Arial"/>
      <w:sz w:val="21"/>
      <w:szCs w:val="21"/>
      <w:u w:val="none"/>
    </w:rPr>
  </w:style>
  <w:style w:type="character" w:customStyle="1" w:styleId="WW8Num40z1">
    <w:name w:val="WW8Num40z1"/>
    <w:rPr>
      <w:rFonts w:ascii="Wingdings 2" w:hAnsi="Wingdings 2" w:cs="Wingdings 2"/>
      <w:u w:val="none"/>
    </w:rPr>
  </w:style>
  <w:style w:type="character" w:customStyle="1" w:styleId="WW8Num40z2">
    <w:name w:val="WW8Num40z2"/>
    <w:rPr>
      <w:rFonts w:ascii="OpenSymbol" w:hAnsi="OpenSymbol" w:cs="OpenSymbol"/>
      <w:u w:val="none"/>
    </w:rPr>
  </w:style>
  <w:style w:type="character" w:customStyle="1" w:styleId="WW8Num40z3">
    <w:name w:val="WW8Num40z3"/>
    <w:rPr>
      <w:rFonts w:ascii="Wingdings" w:hAnsi="Wingdings" w:cs="Wingdings"/>
      <w:u w:val="none"/>
    </w:rPr>
  </w:style>
  <w:style w:type="character" w:customStyle="1" w:styleId="WW8Num5z2">
    <w:name w:val="WW8Num5z2"/>
    <w:rPr>
      <w:rFonts w:ascii="Noto Sans Symbols" w:hAnsi="Noto Sans Symbols" w:cs="Noto Sans Symbols"/>
    </w:rPr>
  </w:style>
  <w:style w:type="character" w:customStyle="1" w:styleId="WW8Num7z2">
    <w:name w:val="WW8Num7z2"/>
    <w:rPr>
      <w:rFonts w:ascii="OpenSymbol" w:hAnsi="OpenSymbol" w:cs="OpenSymbol"/>
      <w:u w:val="none"/>
    </w:rPr>
  </w:style>
  <w:style w:type="character" w:customStyle="1" w:styleId="WW8Num7z3">
    <w:name w:val="WW8Num7z3"/>
    <w:rPr>
      <w:rFonts w:ascii="Wingdings" w:hAnsi="Wingdings" w:cs="Wingdings"/>
      <w:u w:val="none"/>
    </w:rPr>
  </w:style>
  <w:style w:type="character" w:customStyle="1" w:styleId="WW8Num17z3">
    <w:name w:val="WW8Num17z3"/>
    <w:rPr>
      <w:rFonts w:ascii="Wingdings" w:hAnsi="Wingdings" w:cs="Wingdings"/>
      <w:u w:val="none"/>
    </w:rPr>
  </w:style>
  <w:style w:type="character" w:customStyle="1" w:styleId="WW8Num22z2">
    <w:name w:val="WW8Num22z2"/>
    <w:rPr>
      <w:rFonts w:ascii="OpenSymbol" w:hAnsi="OpenSymbol" w:cs="OpenSymbol"/>
      <w:u w:val="none"/>
    </w:rPr>
  </w:style>
  <w:style w:type="character" w:customStyle="1" w:styleId="WW8Num23z3">
    <w:name w:val="WW8Num23z3"/>
    <w:rPr>
      <w:rFonts w:ascii="Wingdings" w:hAnsi="Wingdings" w:cs="Wingdings"/>
      <w:u w:val="none"/>
    </w:rPr>
  </w:style>
  <w:style w:type="character" w:customStyle="1" w:styleId="WW8Num26z2">
    <w:name w:val="WW8Num26z2"/>
    <w:rPr>
      <w:rFonts w:ascii="OpenSymbol" w:hAnsi="OpenSymbol" w:cs="OpenSymbol"/>
      <w:u w:val="none"/>
    </w:rPr>
  </w:style>
  <w:style w:type="character" w:customStyle="1" w:styleId="WW8Num27z3">
    <w:name w:val="WW8Num27z3"/>
    <w:rPr>
      <w:rFonts w:ascii="Wingdings" w:hAnsi="Wingdings" w:cs="Wingdings"/>
      <w:u w:val="none"/>
    </w:rPr>
  </w:style>
  <w:style w:type="character" w:customStyle="1" w:styleId="WW8Num30z3">
    <w:name w:val="WW8Num30z3"/>
    <w:rPr>
      <w:rFonts w:ascii="Wingdings" w:hAnsi="Wingdings" w:cs="Wingdings"/>
      <w:u w:val="none"/>
    </w:rPr>
  </w:style>
  <w:style w:type="character" w:customStyle="1" w:styleId="WW8Num35z3">
    <w:name w:val="WW8Num35z3"/>
    <w:rPr>
      <w:rFonts w:ascii="Wingdings" w:hAnsi="Wingdings" w:cs="Wingdings"/>
      <w:u w:val="none"/>
    </w:rPr>
  </w:style>
  <w:style w:type="character" w:customStyle="1" w:styleId="WW8Num39z3">
    <w:name w:val="WW8Num39z3"/>
    <w:rPr>
      <w:rFonts w:ascii="Wingdings" w:hAnsi="Wingdings" w:cs="Wingdings"/>
      <w:u w:val="none"/>
    </w:rPr>
  </w:style>
  <w:style w:type="character" w:customStyle="1" w:styleId="WW8Num40z4">
    <w:name w:val="WW8Num40z4"/>
  </w:style>
  <w:style w:type="character" w:customStyle="1" w:styleId="WW8Num40z5">
    <w:name w:val="WW8Num40z5"/>
  </w:style>
  <w:style w:type="character" w:customStyle="1" w:styleId="WW8Num40z6">
    <w:name w:val="WW8Num40z6"/>
  </w:style>
  <w:style w:type="character" w:customStyle="1" w:styleId="WW8Num40z7">
    <w:name w:val="WW8Num40z7"/>
  </w:style>
  <w:style w:type="character" w:customStyle="1" w:styleId="WW8Num40z8">
    <w:name w:val="WW8Num40z8"/>
  </w:style>
  <w:style w:type="character" w:customStyle="1" w:styleId="CommentReference1">
    <w:name w:val="Comment Reference1"/>
    <w:rPr>
      <w:sz w:val="16"/>
      <w:szCs w:val="16"/>
    </w:rPr>
  </w:style>
  <w:style w:type="character" w:customStyle="1" w:styleId="CommentTextChar">
    <w:name w:val="Comment Text Char"/>
    <w:rPr>
      <w:sz w:val="20"/>
      <w:szCs w:val="20"/>
    </w:rPr>
  </w:style>
  <w:style w:type="character" w:customStyle="1" w:styleId="CommentSubjectChar">
    <w:name w:val="Comment Subject Char"/>
    <w:rPr>
      <w:b/>
      <w:bCs/>
      <w:sz w:val="20"/>
      <w:szCs w:val="20"/>
    </w:rPr>
  </w:style>
  <w:style w:type="character" w:customStyle="1" w:styleId="BalloonTextChar">
    <w:name w:val="Balloon Text Char"/>
    <w:rPr>
      <w:rFonts w:ascii="Segoe UI" w:hAnsi="Segoe UI" w:cs="Segoe UI"/>
      <w:sz w:val="18"/>
      <w:szCs w:val="18"/>
    </w:rPr>
  </w:style>
  <w:style w:type="character" w:customStyle="1" w:styleId="ListLabel1">
    <w:name w:val="ListLabel 1"/>
    <w:rPr>
      <w:rFonts w:eastAsia="Arial" w:cs="Arial"/>
      <w:sz w:val="21"/>
      <w:szCs w:val="21"/>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ListLabel10">
    <w:name w:val="ListLabel 10"/>
    <w:rPr>
      <w:rFonts w:eastAsia="Noto Sans Symbols" w:cs="Noto Sans Symbols"/>
    </w:rPr>
  </w:style>
  <w:style w:type="character" w:customStyle="1" w:styleId="ListLabel11">
    <w:name w:val="ListLabel 11"/>
    <w:rPr>
      <w:rFonts w:eastAsia="Courier New" w:cs="Courier New"/>
    </w:rPr>
  </w:style>
  <w:style w:type="character" w:customStyle="1" w:styleId="ListLabel12">
    <w:name w:val="ListLabel 12"/>
    <w:rPr>
      <w:rFonts w:eastAsia="Noto Sans Symbols" w:cs="Noto Sans Symbols"/>
    </w:rPr>
  </w:style>
  <w:style w:type="character" w:customStyle="1" w:styleId="ListLabel13">
    <w:name w:val="ListLabel 13"/>
    <w:rPr>
      <w:rFonts w:eastAsia="Noto Sans Symbols" w:cs="Noto Sans Symbols"/>
    </w:rPr>
  </w:style>
  <w:style w:type="character" w:customStyle="1" w:styleId="ListLabel14">
    <w:name w:val="ListLabel 14"/>
    <w:rPr>
      <w:rFonts w:eastAsia="Courier New" w:cs="Courier New"/>
    </w:rPr>
  </w:style>
  <w:style w:type="character" w:customStyle="1" w:styleId="ListLabel15">
    <w:name w:val="ListLabel 15"/>
    <w:rPr>
      <w:rFonts w:eastAsia="Noto Sans Symbols" w:cs="Noto Sans Symbols"/>
    </w:rPr>
  </w:style>
  <w:style w:type="character" w:customStyle="1" w:styleId="ListLabel16">
    <w:name w:val="ListLabel 16"/>
    <w:rPr>
      <w:rFonts w:eastAsia="Noto Sans Symbols" w:cs="Noto Sans Symbols"/>
    </w:rPr>
  </w:style>
  <w:style w:type="character" w:customStyle="1" w:styleId="ListLabel17">
    <w:name w:val="ListLabel 17"/>
    <w:rPr>
      <w:rFonts w:eastAsia="Courier New" w:cs="Courier New"/>
    </w:rPr>
  </w:style>
  <w:style w:type="character" w:customStyle="1" w:styleId="ListLabel18">
    <w:name w:val="ListLabel 18"/>
    <w:rPr>
      <w:rFonts w:eastAsia="Noto Sans Symbols" w:cs="Noto Sans Symbols"/>
    </w:rPr>
  </w:style>
  <w:style w:type="character" w:customStyle="1" w:styleId="ListLabel19">
    <w:name w:val="ListLabel 19"/>
    <w:rPr>
      <w:rFonts w:eastAsia="Noto Sans Symbols" w:cs="Noto Sans Symbols"/>
    </w:rPr>
  </w:style>
  <w:style w:type="character" w:customStyle="1" w:styleId="ListLabel20">
    <w:name w:val="ListLabel 20"/>
    <w:rPr>
      <w:rFonts w:eastAsia="Courier New" w:cs="Courier New"/>
    </w:rPr>
  </w:style>
  <w:style w:type="character" w:customStyle="1" w:styleId="ListLabel21">
    <w:name w:val="ListLabel 21"/>
    <w:rPr>
      <w:rFonts w:eastAsia="Noto Sans Symbols" w:cs="Noto Sans Symbols"/>
    </w:rPr>
  </w:style>
  <w:style w:type="character" w:customStyle="1" w:styleId="ListLabel22">
    <w:name w:val="ListLabel 22"/>
    <w:rPr>
      <w:rFonts w:eastAsia="Noto Sans Symbols" w:cs="Noto Sans Symbols"/>
    </w:rPr>
  </w:style>
  <w:style w:type="character" w:customStyle="1" w:styleId="ListLabel23">
    <w:name w:val="ListLabel 23"/>
    <w:rPr>
      <w:rFonts w:eastAsia="Courier New" w:cs="Courier New"/>
    </w:rPr>
  </w:style>
  <w:style w:type="character" w:customStyle="1" w:styleId="ListLabel24">
    <w:name w:val="ListLabel 24"/>
    <w:rPr>
      <w:rFonts w:eastAsia="Noto Sans Symbols" w:cs="Noto Sans Symbols"/>
    </w:rPr>
  </w:style>
  <w:style w:type="character" w:customStyle="1" w:styleId="ListLabel25">
    <w:name w:val="ListLabel 25"/>
    <w:rPr>
      <w:rFonts w:eastAsia="Noto Sans Symbols" w:cs="Noto Sans Symbols"/>
    </w:rPr>
  </w:style>
  <w:style w:type="character" w:customStyle="1" w:styleId="ListLabel26">
    <w:name w:val="ListLabel 26"/>
    <w:rPr>
      <w:rFonts w:eastAsia="Courier New" w:cs="Courier New"/>
    </w:rPr>
  </w:style>
  <w:style w:type="character" w:customStyle="1" w:styleId="ListLabel27">
    <w:name w:val="ListLabel 27"/>
    <w:rPr>
      <w:rFonts w:eastAsia="Noto Sans Symbols" w:cs="Noto Sans Symbols"/>
    </w:rPr>
  </w:style>
  <w:style w:type="character" w:customStyle="1" w:styleId="ListLabel28">
    <w:name w:val="ListLabel 28"/>
    <w:rPr>
      <w:rFonts w:eastAsia="Noto Sans Symbols" w:cs="Noto Sans Symbols"/>
    </w:rPr>
  </w:style>
  <w:style w:type="character" w:customStyle="1" w:styleId="ListLabel29">
    <w:name w:val="ListLabel 29"/>
    <w:rPr>
      <w:rFonts w:eastAsia="Courier New" w:cs="Courier New"/>
    </w:rPr>
  </w:style>
  <w:style w:type="character" w:customStyle="1" w:styleId="ListLabel30">
    <w:name w:val="ListLabel 30"/>
    <w:rPr>
      <w:rFonts w:eastAsia="Noto Sans Symbols" w:cs="Noto Sans Symbols"/>
    </w:rPr>
  </w:style>
  <w:style w:type="character" w:customStyle="1" w:styleId="ListLabel31">
    <w:name w:val="ListLabel 31"/>
    <w:rPr>
      <w:rFonts w:eastAsia="Noto Sans Symbols" w:cs="Noto Sans Symbols"/>
    </w:rPr>
  </w:style>
  <w:style w:type="character" w:customStyle="1" w:styleId="ListLabel32">
    <w:name w:val="ListLabel 32"/>
    <w:rPr>
      <w:rFonts w:eastAsia="Courier New" w:cs="Courier New"/>
    </w:rPr>
  </w:style>
  <w:style w:type="character" w:customStyle="1" w:styleId="ListLabel33">
    <w:name w:val="ListLabel 33"/>
    <w:rPr>
      <w:rFonts w:eastAsia="Noto Sans Symbols" w:cs="Noto Sans Symbols"/>
    </w:rPr>
  </w:style>
  <w:style w:type="character" w:customStyle="1" w:styleId="ListLabel34">
    <w:name w:val="ListLabel 34"/>
    <w:rPr>
      <w:rFonts w:eastAsia="Noto Sans Symbols" w:cs="Noto Sans Symbols"/>
    </w:rPr>
  </w:style>
  <w:style w:type="character" w:customStyle="1" w:styleId="ListLabel35">
    <w:name w:val="ListLabel 35"/>
    <w:rPr>
      <w:rFonts w:eastAsia="Courier New" w:cs="Courier New"/>
    </w:rPr>
  </w:style>
  <w:style w:type="character" w:customStyle="1" w:styleId="ListLabel36">
    <w:name w:val="ListLabel 36"/>
    <w:rPr>
      <w:rFonts w:eastAsia="Noto Sans Symbols" w:cs="Noto Sans Symbols"/>
    </w:rPr>
  </w:style>
  <w:style w:type="character" w:customStyle="1" w:styleId="ListLabel37">
    <w:name w:val="ListLabel 37"/>
    <w:rPr>
      <w:rFonts w:eastAsia="Noto Sans Symbols" w:cs="Noto Sans Symbols"/>
      <w:b/>
    </w:rPr>
  </w:style>
  <w:style w:type="character" w:customStyle="1" w:styleId="ListLabel38">
    <w:name w:val="ListLabel 38"/>
    <w:rPr>
      <w:rFonts w:eastAsia="Courier New" w:cs="Courier New"/>
    </w:rPr>
  </w:style>
  <w:style w:type="character" w:customStyle="1" w:styleId="ListLabel39">
    <w:name w:val="ListLabel 39"/>
    <w:rPr>
      <w:rFonts w:eastAsia="Noto Sans Symbols" w:cs="Noto Sans Symbols"/>
    </w:rPr>
  </w:style>
  <w:style w:type="character" w:customStyle="1" w:styleId="ListLabel40">
    <w:name w:val="ListLabel 40"/>
    <w:rPr>
      <w:rFonts w:eastAsia="Noto Sans Symbols" w:cs="Noto Sans Symbols"/>
    </w:rPr>
  </w:style>
  <w:style w:type="character" w:customStyle="1" w:styleId="ListLabel41">
    <w:name w:val="ListLabel 41"/>
    <w:rPr>
      <w:rFonts w:eastAsia="Courier New" w:cs="Courier New"/>
    </w:rPr>
  </w:style>
  <w:style w:type="character" w:customStyle="1" w:styleId="ListLabel42">
    <w:name w:val="ListLabel 42"/>
    <w:rPr>
      <w:rFonts w:eastAsia="Noto Sans Symbols" w:cs="Noto Sans Symbols"/>
    </w:rPr>
  </w:style>
  <w:style w:type="character" w:customStyle="1" w:styleId="ListLabel43">
    <w:name w:val="ListLabel 43"/>
    <w:rPr>
      <w:rFonts w:eastAsia="Noto Sans Symbols" w:cs="Noto Sans Symbols"/>
    </w:rPr>
  </w:style>
  <w:style w:type="character" w:customStyle="1" w:styleId="ListLabel44">
    <w:name w:val="ListLabel 44"/>
    <w:rPr>
      <w:rFonts w:eastAsia="Courier New" w:cs="Courier New"/>
    </w:rPr>
  </w:style>
  <w:style w:type="character" w:customStyle="1" w:styleId="ListLabel45">
    <w:name w:val="ListLabel 45"/>
    <w:rPr>
      <w:rFonts w:eastAsia="Noto Sans Symbols" w:cs="Noto Sans Symbols"/>
    </w:rPr>
  </w:style>
  <w:style w:type="character" w:customStyle="1" w:styleId="ListLabel46">
    <w:name w:val="ListLabel 46"/>
    <w:rPr>
      <w:rFonts w:eastAsia="Noto Sans Symbols" w:cs="Noto Sans Symbols"/>
    </w:rPr>
  </w:style>
  <w:style w:type="character" w:customStyle="1" w:styleId="ListLabel47">
    <w:name w:val="ListLabel 47"/>
    <w:rPr>
      <w:rFonts w:eastAsia="Courier New" w:cs="Courier New"/>
    </w:rPr>
  </w:style>
  <w:style w:type="character" w:customStyle="1" w:styleId="ListLabel48">
    <w:name w:val="ListLabel 48"/>
    <w:rPr>
      <w:rFonts w:eastAsia="Noto Sans Symbols" w:cs="Noto Sans Symbols"/>
    </w:rPr>
  </w:style>
  <w:style w:type="character" w:customStyle="1" w:styleId="ListLabel49">
    <w:name w:val="ListLabel 49"/>
    <w:rPr>
      <w:rFonts w:eastAsia="Noto Sans Symbols" w:cs="Noto Sans Symbols"/>
    </w:rPr>
  </w:style>
  <w:style w:type="character" w:customStyle="1" w:styleId="ListLabel50">
    <w:name w:val="ListLabel 50"/>
    <w:rPr>
      <w:rFonts w:eastAsia="Courier New" w:cs="Courier New"/>
    </w:rPr>
  </w:style>
  <w:style w:type="character" w:customStyle="1" w:styleId="ListLabel51">
    <w:name w:val="ListLabel 51"/>
    <w:rPr>
      <w:rFonts w:eastAsia="Noto Sans Symbols" w:cs="Noto Sans Symbols"/>
    </w:rPr>
  </w:style>
  <w:style w:type="character" w:customStyle="1" w:styleId="ListLabel52">
    <w:name w:val="ListLabel 52"/>
    <w:rPr>
      <w:rFonts w:eastAsia="Noto Sans Symbols" w:cs="Noto Sans Symbols"/>
    </w:rPr>
  </w:style>
  <w:style w:type="character" w:customStyle="1" w:styleId="ListLabel53">
    <w:name w:val="ListLabel 53"/>
    <w:rPr>
      <w:rFonts w:eastAsia="Courier New" w:cs="Courier New"/>
    </w:rPr>
  </w:style>
  <w:style w:type="character" w:customStyle="1" w:styleId="ListLabel54">
    <w:name w:val="ListLabel 54"/>
    <w:rPr>
      <w:rFonts w:eastAsia="Noto Sans Symbols" w:cs="Noto Sans Symbols"/>
    </w:rPr>
  </w:style>
  <w:style w:type="character" w:customStyle="1" w:styleId="ListLabel55">
    <w:name w:val="ListLabel 55"/>
    <w:rPr>
      <w:rFonts w:eastAsia="Arial" w:cs="Arial"/>
      <w:sz w:val="21"/>
      <w:szCs w:val="21"/>
      <w:u w:val="none"/>
    </w:rPr>
  </w:style>
  <w:style w:type="character" w:customStyle="1" w:styleId="ListLabel56">
    <w:name w:val="ListLabel 56"/>
    <w:rPr>
      <w:u w:val="none"/>
    </w:rPr>
  </w:style>
  <w:style w:type="character" w:customStyle="1" w:styleId="ListLabel57">
    <w:name w:val="ListLabel 57"/>
    <w:rPr>
      <w:u w:val="none"/>
    </w:rPr>
  </w:style>
  <w:style w:type="character" w:customStyle="1" w:styleId="ListLabel58">
    <w:name w:val="ListLabel 58"/>
    <w:rPr>
      <w:u w:val="none"/>
    </w:rPr>
  </w:style>
  <w:style w:type="character" w:customStyle="1" w:styleId="ListLabel59">
    <w:name w:val="ListLabel 59"/>
    <w:rPr>
      <w:u w:val="none"/>
    </w:rPr>
  </w:style>
  <w:style w:type="character" w:customStyle="1" w:styleId="ListLabel60">
    <w:name w:val="ListLabel 60"/>
    <w:rPr>
      <w:u w:val="none"/>
    </w:rPr>
  </w:style>
  <w:style w:type="character" w:customStyle="1" w:styleId="ListLabel61">
    <w:name w:val="ListLabel 61"/>
    <w:rPr>
      <w:u w:val="none"/>
    </w:rPr>
  </w:style>
  <w:style w:type="character" w:customStyle="1" w:styleId="ListLabel62">
    <w:name w:val="ListLabel 62"/>
    <w:rPr>
      <w:u w:val="none"/>
    </w:rPr>
  </w:style>
  <w:style w:type="character" w:customStyle="1" w:styleId="ListLabel63">
    <w:name w:val="ListLabel 63"/>
    <w:rPr>
      <w:u w:val="none"/>
    </w:rPr>
  </w:style>
  <w:style w:type="character" w:customStyle="1" w:styleId="ListLabel64">
    <w:name w:val="ListLabel 64"/>
    <w:rPr>
      <w:u w:val="none"/>
    </w:rPr>
  </w:style>
  <w:style w:type="character" w:customStyle="1" w:styleId="ListLabel65">
    <w:name w:val="ListLabel 65"/>
    <w:rPr>
      <w:u w:val="none"/>
    </w:rPr>
  </w:style>
  <w:style w:type="character" w:customStyle="1" w:styleId="ListLabel66">
    <w:name w:val="ListLabel 66"/>
    <w:rPr>
      <w:u w:val="none"/>
    </w:rPr>
  </w:style>
  <w:style w:type="character" w:customStyle="1" w:styleId="ListLabel67">
    <w:name w:val="ListLabel 67"/>
    <w:rPr>
      <w:u w:val="none"/>
    </w:rPr>
  </w:style>
  <w:style w:type="character" w:customStyle="1" w:styleId="ListLabel68">
    <w:name w:val="ListLabel 68"/>
    <w:rPr>
      <w:u w:val="none"/>
    </w:rPr>
  </w:style>
  <w:style w:type="character" w:customStyle="1" w:styleId="ListLabel69">
    <w:name w:val="ListLabel 69"/>
    <w:rPr>
      <w:u w:val="none"/>
    </w:rPr>
  </w:style>
  <w:style w:type="character" w:customStyle="1" w:styleId="ListLabel70">
    <w:name w:val="ListLabel 70"/>
    <w:rPr>
      <w:u w:val="none"/>
    </w:rPr>
  </w:style>
  <w:style w:type="character" w:customStyle="1" w:styleId="ListLabel71">
    <w:name w:val="ListLabel 71"/>
    <w:rPr>
      <w:u w:val="none"/>
    </w:rPr>
  </w:style>
  <w:style w:type="character" w:customStyle="1" w:styleId="ListLabel72">
    <w:name w:val="ListLabel 72"/>
    <w:rPr>
      <w:u w:val="none"/>
    </w:rPr>
  </w:style>
  <w:style w:type="character" w:customStyle="1" w:styleId="ListLabel73">
    <w:name w:val="ListLabel 73"/>
    <w:rPr>
      <w:u w:val="none"/>
    </w:rPr>
  </w:style>
  <w:style w:type="character" w:customStyle="1" w:styleId="ListLabel74">
    <w:name w:val="ListLabel 74"/>
    <w:rPr>
      <w:u w:val="none"/>
    </w:rPr>
  </w:style>
  <w:style w:type="character" w:customStyle="1" w:styleId="ListLabel75">
    <w:name w:val="ListLabel 75"/>
    <w:rPr>
      <w:u w:val="none"/>
    </w:rPr>
  </w:style>
  <w:style w:type="character" w:customStyle="1" w:styleId="ListLabel76">
    <w:name w:val="ListLabel 76"/>
    <w:rPr>
      <w:u w:val="none"/>
    </w:rPr>
  </w:style>
  <w:style w:type="character" w:customStyle="1" w:styleId="ListLabel77">
    <w:name w:val="ListLabel 77"/>
    <w:rPr>
      <w:u w:val="none"/>
    </w:rPr>
  </w:style>
  <w:style w:type="character" w:customStyle="1" w:styleId="ListLabel78">
    <w:name w:val="ListLabel 78"/>
    <w:rPr>
      <w:u w:val="none"/>
    </w:rPr>
  </w:style>
  <w:style w:type="character" w:customStyle="1" w:styleId="ListLabel79">
    <w:name w:val="ListLabel 79"/>
    <w:rPr>
      <w:u w:val="none"/>
    </w:rPr>
  </w:style>
  <w:style w:type="character" w:customStyle="1" w:styleId="ListLabel80">
    <w:name w:val="ListLabel 80"/>
    <w:rPr>
      <w:u w:val="none"/>
    </w:rPr>
  </w:style>
  <w:style w:type="character" w:customStyle="1" w:styleId="ListLabel81">
    <w:name w:val="ListLabel 81"/>
    <w:rPr>
      <w:u w:val="none"/>
    </w:rPr>
  </w:style>
  <w:style w:type="character" w:customStyle="1" w:styleId="ListLabel82">
    <w:name w:val="ListLabel 82"/>
    <w:rPr>
      <w:u w:val="none"/>
    </w:rPr>
  </w:style>
  <w:style w:type="character" w:customStyle="1" w:styleId="ListLabel83">
    <w:name w:val="ListLabel 83"/>
    <w:rPr>
      <w:u w:val="none"/>
    </w:rPr>
  </w:style>
  <w:style w:type="character" w:customStyle="1" w:styleId="ListLabel84">
    <w:name w:val="ListLabel 84"/>
    <w:rPr>
      <w:u w:val="none"/>
    </w:rPr>
  </w:style>
  <w:style w:type="character" w:customStyle="1" w:styleId="ListLabel85">
    <w:name w:val="ListLabel 85"/>
    <w:rPr>
      <w:u w:val="none"/>
    </w:rPr>
  </w:style>
  <w:style w:type="character" w:customStyle="1" w:styleId="ListLabel86">
    <w:name w:val="ListLabel 86"/>
    <w:rPr>
      <w:u w:val="none"/>
    </w:rPr>
  </w:style>
  <w:style w:type="character" w:customStyle="1" w:styleId="ListLabel87">
    <w:name w:val="ListLabel 87"/>
    <w:rPr>
      <w:u w:val="none"/>
    </w:rPr>
  </w:style>
  <w:style w:type="character" w:customStyle="1" w:styleId="ListLabel88">
    <w:name w:val="ListLabel 88"/>
    <w:rPr>
      <w:u w:val="none"/>
    </w:rPr>
  </w:style>
  <w:style w:type="character" w:customStyle="1" w:styleId="ListLabel89">
    <w:name w:val="ListLabel 89"/>
    <w:rPr>
      <w:u w:val="none"/>
    </w:rPr>
  </w:style>
  <w:style w:type="character" w:customStyle="1" w:styleId="ListLabel90">
    <w:name w:val="ListLabel 90"/>
    <w:rPr>
      <w:u w:val="none"/>
    </w:rPr>
  </w:style>
  <w:style w:type="character" w:customStyle="1" w:styleId="ListLabel91">
    <w:name w:val="ListLabel 91"/>
    <w:rPr>
      <w:u w:val="none"/>
    </w:rPr>
  </w:style>
  <w:style w:type="character" w:customStyle="1" w:styleId="ListLabel92">
    <w:name w:val="ListLabel 92"/>
    <w:rPr>
      <w:u w:val="none"/>
    </w:rPr>
  </w:style>
  <w:style w:type="character" w:customStyle="1" w:styleId="ListLabel93">
    <w:name w:val="ListLabel 93"/>
    <w:rPr>
      <w:u w:val="none"/>
    </w:rPr>
  </w:style>
  <w:style w:type="character" w:customStyle="1" w:styleId="ListLabel94">
    <w:name w:val="ListLabel 94"/>
    <w:rPr>
      <w:u w:val="none"/>
    </w:rPr>
  </w:style>
  <w:style w:type="character" w:customStyle="1" w:styleId="ListLabel95">
    <w:name w:val="ListLabel 95"/>
    <w:rPr>
      <w:u w:val="none"/>
    </w:rPr>
  </w:style>
  <w:style w:type="character" w:customStyle="1" w:styleId="ListLabel96">
    <w:name w:val="ListLabel 96"/>
    <w:rPr>
      <w:u w:val="none"/>
    </w:rPr>
  </w:style>
  <w:style w:type="character" w:customStyle="1" w:styleId="ListLabel97">
    <w:name w:val="ListLabel 97"/>
    <w:rPr>
      <w:u w:val="none"/>
    </w:rPr>
  </w:style>
  <w:style w:type="character" w:customStyle="1" w:styleId="ListLabel98">
    <w:name w:val="ListLabel 98"/>
    <w:rPr>
      <w:u w:val="none"/>
    </w:rPr>
  </w:style>
  <w:style w:type="character" w:customStyle="1" w:styleId="ListLabel99">
    <w:name w:val="ListLabel 99"/>
    <w:rPr>
      <w:u w:val="none"/>
    </w:rPr>
  </w:style>
  <w:style w:type="character" w:customStyle="1" w:styleId="ListLabel100">
    <w:name w:val="ListLabel 100"/>
    <w:rPr>
      <w:u w:val="none"/>
    </w:rPr>
  </w:style>
  <w:style w:type="character" w:customStyle="1" w:styleId="ListLabel101">
    <w:name w:val="ListLabel 101"/>
    <w:rPr>
      <w:u w:val="none"/>
    </w:rPr>
  </w:style>
  <w:style w:type="character" w:customStyle="1" w:styleId="ListLabel102">
    <w:name w:val="ListLabel 102"/>
    <w:rPr>
      <w:u w:val="none"/>
    </w:rPr>
  </w:style>
  <w:style w:type="character" w:customStyle="1" w:styleId="ListLabel103">
    <w:name w:val="ListLabel 103"/>
    <w:rPr>
      <w:u w:val="none"/>
    </w:rPr>
  </w:style>
  <w:style w:type="character" w:customStyle="1" w:styleId="ListLabel104">
    <w:name w:val="ListLabel 104"/>
    <w:rPr>
      <w:u w:val="none"/>
    </w:rPr>
  </w:style>
  <w:style w:type="character" w:customStyle="1" w:styleId="ListLabel105">
    <w:name w:val="ListLabel 105"/>
    <w:rPr>
      <w:u w:val="none"/>
    </w:rPr>
  </w:style>
  <w:style w:type="character" w:customStyle="1" w:styleId="ListLabel106">
    <w:name w:val="ListLabel 106"/>
    <w:rPr>
      <w:u w:val="none"/>
    </w:rPr>
  </w:style>
  <w:style w:type="character" w:customStyle="1" w:styleId="ListLabel107">
    <w:name w:val="ListLabel 107"/>
    <w:rPr>
      <w:u w:val="none"/>
    </w:rPr>
  </w:style>
  <w:style w:type="character" w:customStyle="1" w:styleId="ListLabel108">
    <w:name w:val="ListLabel 108"/>
    <w:rPr>
      <w:u w:val="none"/>
    </w:rPr>
  </w:style>
  <w:style w:type="character" w:customStyle="1" w:styleId="ListLabel109">
    <w:name w:val="ListLabel 109"/>
    <w:rPr>
      <w:u w:val="none"/>
    </w:rPr>
  </w:style>
  <w:style w:type="character" w:customStyle="1" w:styleId="ListLabel110">
    <w:name w:val="ListLabel 110"/>
    <w:rPr>
      <w:u w:val="none"/>
    </w:rPr>
  </w:style>
  <w:style w:type="character" w:customStyle="1" w:styleId="ListLabel111">
    <w:name w:val="ListLabel 111"/>
    <w:rPr>
      <w:u w:val="none"/>
    </w:rPr>
  </w:style>
  <w:style w:type="character" w:customStyle="1" w:styleId="ListLabel112">
    <w:name w:val="ListLabel 112"/>
    <w:rPr>
      <w:u w:val="none"/>
    </w:rPr>
  </w:style>
  <w:style w:type="character" w:customStyle="1" w:styleId="ListLabel113">
    <w:name w:val="ListLabel 113"/>
    <w:rPr>
      <w:u w:val="none"/>
    </w:rPr>
  </w:style>
  <w:style w:type="character" w:customStyle="1" w:styleId="ListLabel114">
    <w:name w:val="ListLabel 114"/>
    <w:rPr>
      <w:u w:val="none"/>
    </w:rPr>
  </w:style>
  <w:style w:type="character" w:customStyle="1" w:styleId="ListLabel115">
    <w:name w:val="ListLabel 115"/>
    <w:rPr>
      <w:u w:val="none"/>
    </w:rPr>
  </w:style>
  <w:style w:type="character" w:customStyle="1" w:styleId="ListLabel116">
    <w:name w:val="ListLabel 116"/>
    <w:rPr>
      <w:u w:val="none"/>
    </w:rPr>
  </w:style>
  <w:style w:type="character" w:customStyle="1" w:styleId="ListLabel117">
    <w:name w:val="ListLabel 117"/>
    <w:rPr>
      <w:u w:val="none"/>
    </w:rPr>
  </w:style>
  <w:style w:type="character" w:customStyle="1" w:styleId="ListLabel118">
    <w:name w:val="ListLabel 118"/>
    <w:rPr>
      <w:u w:val="none"/>
    </w:rPr>
  </w:style>
  <w:style w:type="character" w:customStyle="1" w:styleId="ListLabel119">
    <w:name w:val="ListLabel 119"/>
    <w:rPr>
      <w:u w:val="none"/>
    </w:rPr>
  </w:style>
  <w:style w:type="character" w:customStyle="1" w:styleId="ListLabel120">
    <w:name w:val="ListLabel 120"/>
    <w:rPr>
      <w:u w:val="none"/>
    </w:rPr>
  </w:style>
  <w:style w:type="character" w:customStyle="1" w:styleId="ListLabel121">
    <w:name w:val="ListLabel 121"/>
    <w:rPr>
      <w:u w:val="none"/>
    </w:rPr>
  </w:style>
  <w:style w:type="character" w:customStyle="1" w:styleId="ListLabel122">
    <w:name w:val="ListLabel 122"/>
    <w:rPr>
      <w:u w:val="none"/>
    </w:rPr>
  </w:style>
  <w:style w:type="character" w:customStyle="1" w:styleId="ListLabel123">
    <w:name w:val="ListLabel 123"/>
    <w:rPr>
      <w:u w:val="none"/>
    </w:rPr>
  </w:style>
  <w:style w:type="character" w:customStyle="1" w:styleId="ListLabel124">
    <w:name w:val="ListLabel 124"/>
    <w:rPr>
      <w:u w:val="none"/>
    </w:rPr>
  </w:style>
  <w:style w:type="character" w:customStyle="1" w:styleId="ListLabel125">
    <w:name w:val="ListLabel 125"/>
    <w:rPr>
      <w:u w:val="none"/>
    </w:rPr>
  </w:style>
  <w:style w:type="character" w:customStyle="1" w:styleId="ListLabel126">
    <w:name w:val="ListLabel 126"/>
    <w:rPr>
      <w:u w:val="none"/>
    </w:rPr>
  </w:style>
  <w:style w:type="character" w:customStyle="1" w:styleId="ListLabel127">
    <w:name w:val="ListLabel 127"/>
    <w:rPr>
      <w:u w:val="none"/>
    </w:rPr>
  </w:style>
  <w:style w:type="character" w:customStyle="1" w:styleId="ListLabel128">
    <w:name w:val="ListLabel 128"/>
    <w:rPr>
      <w:u w:val="none"/>
    </w:rPr>
  </w:style>
  <w:style w:type="character" w:customStyle="1" w:styleId="ListLabel129">
    <w:name w:val="ListLabel 129"/>
    <w:rPr>
      <w:u w:val="none"/>
    </w:rPr>
  </w:style>
  <w:style w:type="character" w:customStyle="1" w:styleId="ListLabel130">
    <w:name w:val="ListLabel 130"/>
    <w:rPr>
      <w:u w:val="none"/>
    </w:rPr>
  </w:style>
  <w:style w:type="character" w:customStyle="1" w:styleId="ListLabel131">
    <w:name w:val="ListLabel 131"/>
    <w:rPr>
      <w:u w:val="none"/>
    </w:rPr>
  </w:style>
  <w:style w:type="character" w:customStyle="1" w:styleId="ListLabel132">
    <w:name w:val="ListLabel 132"/>
    <w:rPr>
      <w:u w:val="none"/>
    </w:rPr>
  </w:style>
  <w:style w:type="character" w:customStyle="1" w:styleId="ListLabel133">
    <w:name w:val="ListLabel 133"/>
    <w:rPr>
      <w:u w:val="none"/>
    </w:rPr>
  </w:style>
  <w:style w:type="character" w:customStyle="1" w:styleId="ListLabel134">
    <w:name w:val="ListLabel 134"/>
    <w:rPr>
      <w:u w:val="none"/>
    </w:rPr>
  </w:style>
  <w:style w:type="character" w:customStyle="1" w:styleId="ListLabel135">
    <w:name w:val="ListLabel 135"/>
    <w:rPr>
      <w:u w:val="none"/>
    </w:rPr>
  </w:style>
  <w:style w:type="character" w:customStyle="1" w:styleId="ListLabel136">
    <w:name w:val="ListLabel 136"/>
    <w:rPr>
      <w:u w:val="none"/>
    </w:rPr>
  </w:style>
  <w:style w:type="character" w:customStyle="1" w:styleId="ListLabel137">
    <w:name w:val="ListLabel 137"/>
    <w:rPr>
      <w:u w:val="none"/>
    </w:rPr>
  </w:style>
  <w:style w:type="character" w:customStyle="1" w:styleId="ListLabel138">
    <w:name w:val="ListLabel 138"/>
    <w:rPr>
      <w:u w:val="none"/>
    </w:rPr>
  </w:style>
  <w:style w:type="character" w:customStyle="1" w:styleId="ListLabel139">
    <w:name w:val="ListLabel 139"/>
    <w:rPr>
      <w:u w:val="none"/>
    </w:rPr>
  </w:style>
  <w:style w:type="character" w:customStyle="1" w:styleId="ListLabel140">
    <w:name w:val="ListLabel 140"/>
    <w:rPr>
      <w:u w:val="none"/>
    </w:rPr>
  </w:style>
  <w:style w:type="character" w:customStyle="1" w:styleId="ListLabel141">
    <w:name w:val="ListLabel 141"/>
    <w:rPr>
      <w:u w:val="none"/>
    </w:rPr>
  </w:style>
  <w:style w:type="character" w:customStyle="1" w:styleId="ListLabel142">
    <w:name w:val="ListLabel 142"/>
    <w:rPr>
      <w:u w:val="none"/>
    </w:rPr>
  </w:style>
  <w:style w:type="character" w:customStyle="1" w:styleId="ListLabel143">
    <w:name w:val="ListLabel 143"/>
    <w:rPr>
      <w:u w:val="none"/>
    </w:rPr>
  </w:style>
  <w:style w:type="character" w:customStyle="1" w:styleId="ListLabel144">
    <w:name w:val="ListLabel 144"/>
    <w:rPr>
      <w:u w:val="none"/>
    </w:rPr>
  </w:style>
  <w:style w:type="character" w:customStyle="1" w:styleId="ListLabel145">
    <w:name w:val="ListLabel 145"/>
    <w:rPr>
      <w:rFonts w:eastAsia="Arial" w:cs="Arial"/>
      <w:sz w:val="21"/>
      <w:szCs w:val="21"/>
      <w:u w:val="none"/>
    </w:rPr>
  </w:style>
  <w:style w:type="character" w:customStyle="1" w:styleId="ListLabel146">
    <w:name w:val="ListLabel 146"/>
    <w:rPr>
      <w:u w:val="none"/>
    </w:rPr>
  </w:style>
  <w:style w:type="character" w:customStyle="1" w:styleId="ListLabel147">
    <w:name w:val="ListLabel 147"/>
    <w:rPr>
      <w:u w:val="none"/>
    </w:rPr>
  </w:style>
  <w:style w:type="character" w:customStyle="1" w:styleId="ListLabel148">
    <w:name w:val="ListLabel 148"/>
    <w:rPr>
      <w:u w:val="none"/>
    </w:rPr>
  </w:style>
  <w:style w:type="character" w:customStyle="1" w:styleId="ListLabel149">
    <w:name w:val="ListLabel 149"/>
    <w:rPr>
      <w:u w:val="none"/>
    </w:rPr>
  </w:style>
  <w:style w:type="character" w:customStyle="1" w:styleId="ListLabel150">
    <w:name w:val="ListLabel 150"/>
    <w:rPr>
      <w:u w:val="none"/>
    </w:rPr>
  </w:style>
  <w:style w:type="character" w:customStyle="1" w:styleId="ListLabel151">
    <w:name w:val="ListLabel 151"/>
    <w:rPr>
      <w:u w:val="none"/>
    </w:rPr>
  </w:style>
  <w:style w:type="character" w:customStyle="1" w:styleId="ListLabel152">
    <w:name w:val="ListLabel 152"/>
    <w:rPr>
      <w:u w:val="none"/>
    </w:rPr>
  </w:style>
  <w:style w:type="character" w:customStyle="1" w:styleId="ListLabel153">
    <w:name w:val="ListLabel 153"/>
    <w:rPr>
      <w:u w:val="none"/>
    </w:rPr>
  </w:style>
  <w:style w:type="character" w:customStyle="1" w:styleId="ListLabel154">
    <w:name w:val="ListLabel 154"/>
    <w:rPr>
      <w:u w:val="none"/>
    </w:rPr>
  </w:style>
  <w:style w:type="character" w:customStyle="1" w:styleId="ListLabel155">
    <w:name w:val="ListLabel 155"/>
    <w:rPr>
      <w:u w:val="none"/>
    </w:rPr>
  </w:style>
  <w:style w:type="character" w:customStyle="1" w:styleId="ListLabel156">
    <w:name w:val="ListLabel 156"/>
    <w:rPr>
      <w:u w:val="none"/>
    </w:rPr>
  </w:style>
  <w:style w:type="character" w:customStyle="1" w:styleId="ListLabel157">
    <w:name w:val="ListLabel 157"/>
    <w:rPr>
      <w:u w:val="none"/>
    </w:rPr>
  </w:style>
  <w:style w:type="character" w:customStyle="1" w:styleId="ListLabel158">
    <w:name w:val="ListLabel 158"/>
    <w:rPr>
      <w:u w:val="none"/>
    </w:rPr>
  </w:style>
  <w:style w:type="character" w:customStyle="1" w:styleId="ListLabel159">
    <w:name w:val="ListLabel 159"/>
    <w:rPr>
      <w:u w:val="none"/>
    </w:rPr>
  </w:style>
  <w:style w:type="character" w:customStyle="1" w:styleId="ListLabel160">
    <w:name w:val="ListLabel 160"/>
    <w:rPr>
      <w:u w:val="none"/>
    </w:rPr>
  </w:style>
  <w:style w:type="character" w:customStyle="1" w:styleId="ListLabel161">
    <w:name w:val="ListLabel 161"/>
    <w:rPr>
      <w:u w:val="none"/>
    </w:rPr>
  </w:style>
  <w:style w:type="character" w:customStyle="1" w:styleId="ListLabel162">
    <w:name w:val="ListLabel 162"/>
    <w:rPr>
      <w:u w:val="none"/>
    </w:rPr>
  </w:style>
  <w:style w:type="character" w:customStyle="1" w:styleId="ListLabel163">
    <w:name w:val="ListLabel 163"/>
    <w:rPr>
      <w:u w:val="none"/>
    </w:rPr>
  </w:style>
  <w:style w:type="character" w:customStyle="1" w:styleId="ListLabel164">
    <w:name w:val="ListLabel 164"/>
    <w:rPr>
      <w:u w:val="none"/>
    </w:rPr>
  </w:style>
  <w:style w:type="character" w:customStyle="1" w:styleId="ListLabel165">
    <w:name w:val="ListLabel 165"/>
    <w:rPr>
      <w:u w:val="none"/>
    </w:rPr>
  </w:style>
  <w:style w:type="character" w:customStyle="1" w:styleId="ListLabel166">
    <w:name w:val="ListLabel 166"/>
    <w:rPr>
      <w:u w:val="none"/>
    </w:rPr>
  </w:style>
  <w:style w:type="character" w:customStyle="1" w:styleId="ListLabel167">
    <w:name w:val="ListLabel 167"/>
    <w:rPr>
      <w:u w:val="none"/>
    </w:rPr>
  </w:style>
  <w:style w:type="character" w:customStyle="1" w:styleId="ListLabel168">
    <w:name w:val="ListLabel 168"/>
    <w:rPr>
      <w:u w:val="none"/>
    </w:rPr>
  </w:style>
  <w:style w:type="character" w:customStyle="1" w:styleId="ListLabel169">
    <w:name w:val="ListLabel 169"/>
    <w:rPr>
      <w:u w:val="none"/>
    </w:rPr>
  </w:style>
  <w:style w:type="character" w:customStyle="1" w:styleId="ListLabel170">
    <w:name w:val="ListLabel 170"/>
    <w:rPr>
      <w:u w:val="none"/>
    </w:rPr>
  </w:style>
  <w:style w:type="character" w:customStyle="1" w:styleId="ListLabel171">
    <w:name w:val="ListLabel 171"/>
    <w:rPr>
      <w:u w:val="none"/>
    </w:rPr>
  </w:style>
  <w:style w:type="character" w:customStyle="1" w:styleId="ListLabel172">
    <w:name w:val="ListLabel 172"/>
    <w:rPr>
      <w:u w:val="none"/>
    </w:rPr>
  </w:style>
  <w:style w:type="character" w:customStyle="1" w:styleId="ListLabel173">
    <w:name w:val="ListLabel 173"/>
    <w:rPr>
      <w:u w:val="none"/>
    </w:rPr>
  </w:style>
  <w:style w:type="character" w:customStyle="1" w:styleId="ListLabel174">
    <w:name w:val="ListLabel 174"/>
    <w:rPr>
      <w:u w:val="none"/>
    </w:rPr>
  </w:style>
  <w:style w:type="character" w:customStyle="1" w:styleId="ListLabel175">
    <w:name w:val="ListLabel 175"/>
    <w:rPr>
      <w:u w:val="none"/>
    </w:rPr>
  </w:style>
  <w:style w:type="character" w:customStyle="1" w:styleId="ListLabel176">
    <w:name w:val="ListLabel 176"/>
    <w:rPr>
      <w:u w:val="none"/>
    </w:rPr>
  </w:style>
  <w:style w:type="character" w:customStyle="1" w:styleId="ListLabel177">
    <w:name w:val="ListLabel 177"/>
    <w:rPr>
      <w:u w:val="none"/>
    </w:rPr>
  </w:style>
  <w:style w:type="character" w:customStyle="1" w:styleId="ListLabel178">
    <w:name w:val="ListLabel 178"/>
    <w:rPr>
      <w:u w:val="none"/>
    </w:rPr>
  </w:style>
  <w:style w:type="character" w:customStyle="1" w:styleId="ListLabel179">
    <w:name w:val="ListLabel 179"/>
    <w:rPr>
      <w:u w:val="none"/>
    </w:rPr>
  </w:style>
  <w:style w:type="character" w:customStyle="1" w:styleId="ListLabel180">
    <w:name w:val="ListLabel 180"/>
    <w:rPr>
      <w:u w:val="none"/>
    </w:rPr>
  </w:style>
  <w:style w:type="character" w:customStyle="1" w:styleId="ListLabel181">
    <w:name w:val="ListLabel 181"/>
    <w:rPr>
      <w:u w:val="none"/>
    </w:rPr>
  </w:style>
  <w:style w:type="character" w:customStyle="1" w:styleId="ListLabel182">
    <w:name w:val="ListLabel 182"/>
    <w:rPr>
      <w:u w:val="none"/>
    </w:rPr>
  </w:style>
  <w:style w:type="character" w:customStyle="1" w:styleId="ListLabel183">
    <w:name w:val="ListLabel 183"/>
    <w:rPr>
      <w:u w:val="none"/>
    </w:rPr>
  </w:style>
  <w:style w:type="character" w:customStyle="1" w:styleId="ListLabel184">
    <w:name w:val="ListLabel 184"/>
    <w:rPr>
      <w:u w:val="none"/>
    </w:rPr>
  </w:style>
  <w:style w:type="character" w:customStyle="1" w:styleId="ListLabel185">
    <w:name w:val="ListLabel 185"/>
    <w:rPr>
      <w:u w:val="none"/>
    </w:rPr>
  </w:style>
  <w:style w:type="character" w:customStyle="1" w:styleId="ListLabel186">
    <w:name w:val="ListLabel 186"/>
    <w:rPr>
      <w:u w:val="none"/>
    </w:rPr>
  </w:style>
  <w:style w:type="character" w:customStyle="1" w:styleId="ListLabel187">
    <w:name w:val="ListLabel 187"/>
    <w:rPr>
      <w:u w:val="none"/>
    </w:rPr>
  </w:style>
  <w:style w:type="character" w:customStyle="1" w:styleId="ListLabel188">
    <w:name w:val="ListLabel 188"/>
    <w:rPr>
      <w:u w:val="none"/>
    </w:rPr>
  </w:style>
  <w:style w:type="character" w:customStyle="1" w:styleId="ListLabel189">
    <w:name w:val="ListLabel 189"/>
    <w:rPr>
      <w:u w:val="none"/>
    </w:rPr>
  </w:style>
  <w:style w:type="character" w:customStyle="1" w:styleId="ListLabel190">
    <w:name w:val="ListLabel 190"/>
    <w:rPr>
      <w:u w:val="none"/>
    </w:rPr>
  </w:style>
  <w:style w:type="character" w:customStyle="1" w:styleId="ListLabel191">
    <w:name w:val="ListLabel 191"/>
    <w:rPr>
      <w:u w:val="none"/>
    </w:rPr>
  </w:style>
  <w:style w:type="character" w:customStyle="1" w:styleId="ListLabel192">
    <w:name w:val="ListLabel 192"/>
    <w:rPr>
      <w:u w:val="none"/>
    </w:rPr>
  </w:style>
  <w:style w:type="character" w:customStyle="1" w:styleId="ListLabel193">
    <w:name w:val="ListLabel 193"/>
    <w:rPr>
      <w:u w:val="none"/>
    </w:rPr>
  </w:style>
  <w:style w:type="character" w:customStyle="1" w:styleId="ListLabel194">
    <w:name w:val="ListLabel 194"/>
    <w:rPr>
      <w:u w:val="none"/>
    </w:rPr>
  </w:style>
  <w:style w:type="character" w:customStyle="1" w:styleId="ListLabel195">
    <w:name w:val="ListLabel 195"/>
    <w:rPr>
      <w:u w:val="none"/>
    </w:rPr>
  </w:style>
  <w:style w:type="character" w:customStyle="1" w:styleId="ListLabel196">
    <w:name w:val="ListLabel 196"/>
    <w:rPr>
      <w:u w:val="none"/>
    </w:rPr>
  </w:style>
  <w:style w:type="character" w:customStyle="1" w:styleId="ListLabel197">
    <w:name w:val="ListLabel 197"/>
    <w:rPr>
      <w:u w:val="none"/>
    </w:rPr>
  </w:style>
  <w:style w:type="character" w:customStyle="1" w:styleId="ListLabel198">
    <w:name w:val="ListLabel 198"/>
    <w:rPr>
      <w:u w:val="none"/>
    </w:rPr>
  </w:style>
  <w:style w:type="character" w:customStyle="1" w:styleId="ListLabel199">
    <w:name w:val="ListLabel 199"/>
    <w:rPr>
      <w:rFonts w:eastAsia="Arial" w:cs="Arial"/>
      <w:color w:val="222222"/>
      <w:sz w:val="27"/>
      <w:szCs w:val="27"/>
      <w:u w:val="none"/>
    </w:rPr>
  </w:style>
  <w:style w:type="character" w:customStyle="1" w:styleId="ListLabel200">
    <w:name w:val="ListLabel 200"/>
    <w:rPr>
      <w:u w:val="none"/>
    </w:rPr>
  </w:style>
  <w:style w:type="character" w:customStyle="1" w:styleId="ListLabel201">
    <w:name w:val="ListLabel 201"/>
    <w:rPr>
      <w:u w:val="none"/>
    </w:rPr>
  </w:style>
  <w:style w:type="character" w:customStyle="1" w:styleId="ListLabel202">
    <w:name w:val="ListLabel 202"/>
    <w:rPr>
      <w:u w:val="none"/>
    </w:rPr>
  </w:style>
  <w:style w:type="character" w:customStyle="1" w:styleId="ListLabel203">
    <w:name w:val="ListLabel 203"/>
    <w:rPr>
      <w:u w:val="none"/>
    </w:rPr>
  </w:style>
  <w:style w:type="character" w:customStyle="1" w:styleId="ListLabel204">
    <w:name w:val="ListLabel 204"/>
    <w:rPr>
      <w:u w:val="none"/>
    </w:rPr>
  </w:style>
  <w:style w:type="character" w:customStyle="1" w:styleId="ListLabel205">
    <w:name w:val="ListLabel 205"/>
    <w:rPr>
      <w:u w:val="none"/>
    </w:rPr>
  </w:style>
  <w:style w:type="character" w:customStyle="1" w:styleId="ListLabel206">
    <w:name w:val="ListLabel 206"/>
    <w:rPr>
      <w:u w:val="none"/>
    </w:rPr>
  </w:style>
  <w:style w:type="character" w:customStyle="1" w:styleId="ListLabel207">
    <w:name w:val="ListLabel 207"/>
    <w:rPr>
      <w:u w:val="none"/>
    </w:rPr>
  </w:style>
  <w:style w:type="character" w:customStyle="1" w:styleId="ListLabel208">
    <w:name w:val="ListLabel 208"/>
    <w:rPr>
      <w:u w:val="none"/>
    </w:rPr>
  </w:style>
  <w:style w:type="character" w:customStyle="1" w:styleId="ListLabel209">
    <w:name w:val="ListLabel 209"/>
    <w:rPr>
      <w:u w:val="none"/>
    </w:rPr>
  </w:style>
  <w:style w:type="character" w:customStyle="1" w:styleId="ListLabel210">
    <w:name w:val="ListLabel 210"/>
    <w:rPr>
      <w:u w:val="none"/>
    </w:rPr>
  </w:style>
  <w:style w:type="character" w:customStyle="1" w:styleId="ListLabel211">
    <w:name w:val="ListLabel 211"/>
    <w:rPr>
      <w:u w:val="none"/>
    </w:rPr>
  </w:style>
  <w:style w:type="character" w:customStyle="1" w:styleId="ListLabel212">
    <w:name w:val="ListLabel 212"/>
    <w:rPr>
      <w:u w:val="none"/>
    </w:rPr>
  </w:style>
  <w:style w:type="character" w:customStyle="1" w:styleId="ListLabel213">
    <w:name w:val="ListLabel 213"/>
    <w:rPr>
      <w:u w:val="none"/>
    </w:rPr>
  </w:style>
  <w:style w:type="character" w:customStyle="1" w:styleId="ListLabel214">
    <w:name w:val="ListLabel 214"/>
    <w:rPr>
      <w:u w:val="none"/>
    </w:rPr>
  </w:style>
  <w:style w:type="character" w:customStyle="1" w:styleId="ListLabel215">
    <w:name w:val="ListLabel 215"/>
    <w:rPr>
      <w:u w:val="none"/>
    </w:rPr>
  </w:style>
  <w:style w:type="character" w:customStyle="1" w:styleId="ListLabel216">
    <w:name w:val="ListLabel 216"/>
    <w:rPr>
      <w:u w:val="none"/>
    </w:rPr>
  </w:style>
  <w:style w:type="character" w:customStyle="1" w:styleId="ListLabel217">
    <w:name w:val="ListLabel 217"/>
    <w:rPr>
      <w:u w:val="none"/>
    </w:rPr>
  </w:style>
  <w:style w:type="character" w:customStyle="1" w:styleId="ListLabel218">
    <w:name w:val="ListLabel 218"/>
    <w:rPr>
      <w:u w:val="none"/>
    </w:rPr>
  </w:style>
  <w:style w:type="character" w:customStyle="1" w:styleId="ListLabel219">
    <w:name w:val="ListLabel 219"/>
    <w:rPr>
      <w:u w:val="none"/>
    </w:rPr>
  </w:style>
  <w:style w:type="character" w:customStyle="1" w:styleId="ListLabel220">
    <w:name w:val="ListLabel 220"/>
    <w:rPr>
      <w:u w:val="none"/>
    </w:rPr>
  </w:style>
  <w:style w:type="character" w:customStyle="1" w:styleId="ListLabel221">
    <w:name w:val="ListLabel 221"/>
    <w:rPr>
      <w:u w:val="none"/>
    </w:rPr>
  </w:style>
  <w:style w:type="character" w:customStyle="1" w:styleId="ListLabel222">
    <w:name w:val="ListLabel 222"/>
    <w:rPr>
      <w:u w:val="none"/>
    </w:rPr>
  </w:style>
  <w:style w:type="character" w:customStyle="1" w:styleId="ListLabel223">
    <w:name w:val="ListLabel 223"/>
    <w:rPr>
      <w:u w:val="none"/>
    </w:rPr>
  </w:style>
  <w:style w:type="character" w:customStyle="1" w:styleId="ListLabel224">
    <w:name w:val="ListLabel 224"/>
    <w:rPr>
      <w:u w:val="none"/>
    </w:rPr>
  </w:style>
  <w:style w:type="character" w:customStyle="1" w:styleId="ListLabel225">
    <w:name w:val="ListLabel 225"/>
    <w:rPr>
      <w:u w:val="none"/>
    </w:rPr>
  </w:style>
  <w:style w:type="character" w:customStyle="1" w:styleId="ListLabel226">
    <w:name w:val="ListLabel 226"/>
    <w:rPr>
      <w:u w:val="none"/>
    </w:rPr>
  </w:style>
  <w:style w:type="character" w:customStyle="1" w:styleId="ListLabel227">
    <w:name w:val="ListLabel 227"/>
    <w:rPr>
      <w:u w:val="none"/>
    </w:rPr>
  </w:style>
  <w:style w:type="character" w:customStyle="1" w:styleId="ListLabel228">
    <w:name w:val="ListLabel 228"/>
    <w:rPr>
      <w:u w:val="none"/>
    </w:rPr>
  </w:style>
  <w:style w:type="character" w:customStyle="1" w:styleId="ListLabel229">
    <w:name w:val="ListLabel 229"/>
    <w:rPr>
      <w:u w:val="none"/>
    </w:rPr>
  </w:style>
  <w:style w:type="character" w:customStyle="1" w:styleId="ListLabel230">
    <w:name w:val="ListLabel 230"/>
    <w:rPr>
      <w:u w:val="none"/>
    </w:rPr>
  </w:style>
  <w:style w:type="character" w:customStyle="1" w:styleId="ListLabel231">
    <w:name w:val="ListLabel 231"/>
    <w:rPr>
      <w:u w:val="none"/>
    </w:rPr>
  </w:style>
  <w:style w:type="character" w:customStyle="1" w:styleId="ListLabel232">
    <w:name w:val="ListLabel 232"/>
    <w:rPr>
      <w:u w:val="none"/>
    </w:rPr>
  </w:style>
  <w:style w:type="character" w:customStyle="1" w:styleId="ListLabel233">
    <w:name w:val="ListLabel 233"/>
    <w:rPr>
      <w:u w:val="none"/>
    </w:rPr>
  </w:style>
  <w:style w:type="character" w:customStyle="1" w:styleId="ListLabel234">
    <w:name w:val="ListLabel 234"/>
    <w:rPr>
      <w:u w:val="none"/>
    </w:rPr>
  </w:style>
  <w:style w:type="character" w:customStyle="1" w:styleId="ListLabel235">
    <w:name w:val="ListLabel 235"/>
    <w:rPr>
      <w:rFonts w:eastAsia="Verdana" w:cs="Verdana"/>
      <w:sz w:val="23"/>
      <w:szCs w:val="23"/>
      <w:u w:val="none"/>
    </w:rPr>
  </w:style>
  <w:style w:type="character" w:customStyle="1" w:styleId="ListLabel236">
    <w:name w:val="ListLabel 236"/>
    <w:rPr>
      <w:u w:val="none"/>
    </w:rPr>
  </w:style>
  <w:style w:type="character" w:customStyle="1" w:styleId="ListLabel237">
    <w:name w:val="ListLabel 237"/>
    <w:rPr>
      <w:u w:val="none"/>
    </w:rPr>
  </w:style>
  <w:style w:type="character" w:customStyle="1" w:styleId="ListLabel238">
    <w:name w:val="ListLabel 238"/>
    <w:rPr>
      <w:u w:val="none"/>
    </w:rPr>
  </w:style>
  <w:style w:type="character" w:customStyle="1" w:styleId="ListLabel239">
    <w:name w:val="ListLabel 239"/>
    <w:rPr>
      <w:u w:val="none"/>
    </w:rPr>
  </w:style>
  <w:style w:type="character" w:customStyle="1" w:styleId="ListLabel240">
    <w:name w:val="ListLabel 240"/>
    <w:rPr>
      <w:u w:val="none"/>
    </w:rPr>
  </w:style>
  <w:style w:type="character" w:customStyle="1" w:styleId="ListLabel241">
    <w:name w:val="ListLabel 241"/>
    <w:rPr>
      <w:u w:val="none"/>
    </w:rPr>
  </w:style>
  <w:style w:type="character" w:customStyle="1" w:styleId="ListLabel242">
    <w:name w:val="ListLabel 242"/>
    <w:rPr>
      <w:u w:val="none"/>
    </w:rPr>
  </w:style>
  <w:style w:type="character" w:customStyle="1" w:styleId="ListLabel243">
    <w:name w:val="ListLabel 243"/>
    <w:rPr>
      <w:u w:val="none"/>
    </w:rPr>
  </w:style>
  <w:style w:type="character" w:customStyle="1" w:styleId="ListLabel244">
    <w:name w:val="ListLabel 244"/>
    <w:rPr>
      <w:u w:val="none"/>
    </w:rPr>
  </w:style>
  <w:style w:type="character" w:customStyle="1" w:styleId="ListLabel245">
    <w:name w:val="ListLabel 245"/>
    <w:rPr>
      <w:u w:val="none"/>
    </w:rPr>
  </w:style>
  <w:style w:type="character" w:customStyle="1" w:styleId="ListLabel246">
    <w:name w:val="ListLabel 246"/>
    <w:rPr>
      <w:u w:val="none"/>
    </w:rPr>
  </w:style>
  <w:style w:type="character" w:customStyle="1" w:styleId="ListLabel247">
    <w:name w:val="ListLabel 247"/>
    <w:rPr>
      <w:u w:val="none"/>
    </w:rPr>
  </w:style>
  <w:style w:type="character" w:customStyle="1" w:styleId="ListLabel248">
    <w:name w:val="ListLabel 248"/>
    <w:rPr>
      <w:u w:val="none"/>
    </w:rPr>
  </w:style>
  <w:style w:type="character" w:customStyle="1" w:styleId="ListLabel249">
    <w:name w:val="ListLabel 249"/>
    <w:rPr>
      <w:u w:val="none"/>
    </w:rPr>
  </w:style>
  <w:style w:type="character" w:customStyle="1" w:styleId="ListLabel250">
    <w:name w:val="ListLabel 250"/>
    <w:rPr>
      <w:u w:val="none"/>
    </w:rPr>
  </w:style>
  <w:style w:type="character" w:customStyle="1" w:styleId="ListLabel251">
    <w:name w:val="ListLabel 251"/>
    <w:rPr>
      <w:u w:val="none"/>
    </w:rPr>
  </w:style>
  <w:style w:type="character" w:customStyle="1" w:styleId="ListLabel252">
    <w:name w:val="ListLabel 252"/>
    <w:rPr>
      <w:u w:val="none"/>
    </w:rPr>
  </w:style>
  <w:style w:type="character" w:customStyle="1" w:styleId="ListLabel253">
    <w:name w:val="ListLabel 253"/>
    <w:rPr>
      <w:u w:val="none"/>
    </w:rPr>
  </w:style>
  <w:style w:type="character" w:customStyle="1" w:styleId="ListLabel254">
    <w:name w:val="ListLabel 254"/>
    <w:rPr>
      <w:u w:val="none"/>
    </w:rPr>
  </w:style>
  <w:style w:type="character" w:customStyle="1" w:styleId="ListLabel255">
    <w:name w:val="ListLabel 255"/>
    <w:rPr>
      <w:u w:val="none"/>
    </w:rPr>
  </w:style>
  <w:style w:type="character" w:customStyle="1" w:styleId="ListLabel256">
    <w:name w:val="ListLabel 256"/>
    <w:rPr>
      <w:u w:val="none"/>
    </w:rPr>
  </w:style>
  <w:style w:type="character" w:customStyle="1" w:styleId="ListLabel257">
    <w:name w:val="ListLabel 257"/>
    <w:rPr>
      <w:u w:val="none"/>
    </w:rPr>
  </w:style>
  <w:style w:type="character" w:customStyle="1" w:styleId="ListLabel258">
    <w:name w:val="ListLabel 258"/>
    <w:rPr>
      <w:u w:val="none"/>
    </w:rPr>
  </w:style>
  <w:style w:type="character" w:customStyle="1" w:styleId="ListLabel259">
    <w:name w:val="ListLabel 259"/>
    <w:rPr>
      <w:u w:val="none"/>
    </w:rPr>
  </w:style>
  <w:style w:type="character" w:customStyle="1" w:styleId="ListLabel260">
    <w:name w:val="ListLabel 260"/>
    <w:rPr>
      <w:u w:val="none"/>
    </w:rPr>
  </w:style>
  <w:style w:type="character" w:customStyle="1" w:styleId="ListLabel261">
    <w:name w:val="ListLabel 261"/>
    <w:rPr>
      <w:u w:val="none"/>
    </w:rPr>
  </w:style>
  <w:style w:type="character" w:customStyle="1" w:styleId="ListLabel262">
    <w:name w:val="ListLabel 262"/>
    <w:rPr>
      <w:rFonts w:eastAsia="Arial" w:cs="Arial"/>
      <w:sz w:val="21"/>
      <w:szCs w:val="21"/>
      <w:u w:val="none"/>
    </w:rPr>
  </w:style>
  <w:style w:type="character" w:customStyle="1" w:styleId="ListLabel263">
    <w:name w:val="ListLabel 263"/>
    <w:rPr>
      <w:u w:val="none"/>
    </w:rPr>
  </w:style>
  <w:style w:type="character" w:customStyle="1" w:styleId="ListLabel264">
    <w:name w:val="ListLabel 264"/>
    <w:rPr>
      <w:u w:val="none"/>
    </w:rPr>
  </w:style>
  <w:style w:type="character" w:customStyle="1" w:styleId="ListLabel265">
    <w:name w:val="ListLabel 265"/>
    <w:rPr>
      <w:u w:val="none"/>
    </w:rPr>
  </w:style>
  <w:style w:type="character" w:customStyle="1" w:styleId="ListLabel266">
    <w:name w:val="ListLabel 266"/>
    <w:rPr>
      <w:u w:val="none"/>
    </w:rPr>
  </w:style>
  <w:style w:type="character" w:customStyle="1" w:styleId="ListLabel267">
    <w:name w:val="ListLabel 267"/>
    <w:rPr>
      <w:u w:val="none"/>
    </w:rPr>
  </w:style>
  <w:style w:type="character" w:customStyle="1" w:styleId="ListLabel268">
    <w:name w:val="ListLabel 268"/>
    <w:rPr>
      <w:u w:val="none"/>
    </w:rPr>
  </w:style>
  <w:style w:type="character" w:customStyle="1" w:styleId="ListLabel269">
    <w:name w:val="ListLabel 269"/>
    <w:rPr>
      <w:u w:val="none"/>
    </w:rPr>
  </w:style>
  <w:style w:type="character" w:customStyle="1" w:styleId="ListLabel270">
    <w:name w:val="ListLabel 270"/>
    <w:rPr>
      <w:u w:val="none"/>
    </w:rPr>
  </w:style>
  <w:style w:type="character" w:customStyle="1" w:styleId="ListLabel271">
    <w:name w:val="ListLabel 271"/>
    <w:rPr>
      <w:u w:val="none"/>
    </w:rPr>
  </w:style>
  <w:style w:type="character" w:customStyle="1" w:styleId="ListLabel272">
    <w:name w:val="ListLabel 272"/>
    <w:rPr>
      <w:u w:val="none"/>
    </w:rPr>
  </w:style>
  <w:style w:type="character" w:customStyle="1" w:styleId="ListLabel273">
    <w:name w:val="ListLabel 273"/>
    <w:rPr>
      <w:u w:val="none"/>
    </w:rPr>
  </w:style>
  <w:style w:type="character" w:customStyle="1" w:styleId="ListLabel274">
    <w:name w:val="ListLabel 274"/>
    <w:rPr>
      <w:u w:val="none"/>
    </w:rPr>
  </w:style>
  <w:style w:type="character" w:customStyle="1" w:styleId="ListLabel275">
    <w:name w:val="ListLabel 275"/>
    <w:rPr>
      <w:u w:val="none"/>
    </w:rPr>
  </w:style>
  <w:style w:type="character" w:customStyle="1" w:styleId="ListLabel276">
    <w:name w:val="ListLabel 276"/>
    <w:rPr>
      <w:u w:val="none"/>
    </w:rPr>
  </w:style>
  <w:style w:type="character" w:customStyle="1" w:styleId="ListLabel277">
    <w:name w:val="ListLabel 277"/>
    <w:rPr>
      <w:u w:val="none"/>
    </w:rPr>
  </w:style>
  <w:style w:type="character" w:customStyle="1" w:styleId="ListLabel278">
    <w:name w:val="ListLabel 278"/>
    <w:rPr>
      <w:u w:val="none"/>
    </w:rPr>
  </w:style>
  <w:style w:type="character" w:customStyle="1" w:styleId="ListLabel279">
    <w:name w:val="ListLabel 279"/>
    <w:rPr>
      <w:u w:val="none"/>
    </w:rPr>
  </w:style>
  <w:style w:type="character" w:customStyle="1" w:styleId="ListLabel280">
    <w:name w:val="ListLabel 280"/>
    <w:rPr>
      <w:u w:val="none"/>
    </w:rPr>
  </w:style>
  <w:style w:type="character" w:customStyle="1" w:styleId="ListLabel281">
    <w:name w:val="ListLabel 281"/>
    <w:rPr>
      <w:u w:val="none"/>
    </w:rPr>
  </w:style>
  <w:style w:type="character" w:customStyle="1" w:styleId="ListLabel282">
    <w:name w:val="ListLabel 282"/>
    <w:rPr>
      <w:u w:val="none"/>
    </w:rPr>
  </w:style>
  <w:style w:type="character" w:customStyle="1" w:styleId="ListLabel283">
    <w:name w:val="ListLabel 283"/>
    <w:rPr>
      <w:u w:val="none"/>
    </w:rPr>
  </w:style>
  <w:style w:type="character" w:customStyle="1" w:styleId="ListLabel284">
    <w:name w:val="ListLabel 284"/>
    <w:rPr>
      <w:u w:val="none"/>
    </w:rPr>
  </w:style>
  <w:style w:type="character" w:customStyle="1" w:styleId="ListLabel285">
    <w:name w:val="ListLabel 285"/>
    <w:rPr>
      <w:u w:val="none"/>
    </w:rPr>
  </w:style>
  <w:style w:type="character" w:customStyle="1" w:styleId="ListLabel286">
    <w:name w:val="ListLabel 286"/>
    <w:rPr>
      <w:u w:val="none"/>
    </w:rPr>
  </w:style>
  <w:style w:type="character" w:customStyle="1" w:styleId="ListLabel287">
    <w:name w:val="ListLabel 287"/>
    <w:rPr>
      <w:u w:val="none"/>
    </w:rPr>
  </w:style>
  <w:style w:type="character" w:customStyle="1" w:styleId="ListLabel288">
    <w:name w:val="ListLabel 288"/>
    <w:rPr>
      <w:u w:val="none"/>
    </w:rPr>
  </w:style>
  <w:style w:type="character" w:customStyle="1" w:styleId="ListLabel289">
    <w:name w:val="ListLabel 289"/>
    <w:rPr>
      <w:u w:val="none"/>
    </w:rPr>
  </w:style>
  <w:style w:type="character" w:customStyle="1" w:styleId="ListLabel290">
    <w:name w:val="ListLabel 290"/>
    <w:rPr>
      <w:u w:val="none"/>
    </w:rPr>
  </w:style>
  <w:style w:type="character" w:customStyle="1" w:styleId="ListLabel291">
    <w:name w:val="ListLabel 291"/>
    <w:rPr>
      <w:u w:val="none"/>
    </w:rPr>
  </w:style>
  <w:style w:type="character" w:customStyle="1" w:styleId="ListLabel292">
    <w:name w:val="ListLabel 292"/>
    <w:rPr>
      <w:u w:val="none"/>
    </w:rPr>
  </w:style>
  <w:style w:type="character" w:customStyle="1" w:styleId="ListLabel293">
    <w:name w:val="ListLabel 293"/>
    <w:rPr>
      <w:u w:val="none"/>
    </w:rPr>
  </w:style>
  <w:style w:type="character" w:customStyle="1" w:styleId="ListLabel294">
    <w:name w:val="ListLabel 294"/>
    <w:rPr>
      <w:u w:val="none"/>
    </w:rPr>
  </w:style>
  <w:style w:type="character" w:customStyle="1" w:styleId="ListLabel295">
    <w:name w:val="ListLabel 295"/>
    <w:rPr>
      <w:u w:val="none"/>
    </w:rPr>
  </w:style>
  <w:style w:type="character" w:customStyle="1" w:styleId="ListLabel296">
    <w:name w:val="ListLabel 296"/>
    <w:rPr>
      <w:u w:val="none"/>
    </w:rPr>
  </w:style>
  <w:style w:type="character" w:customStyle="1" w:styleId="ListLabel297">
    <w:name w:val="ListLabel 297"/>
    <w:rPr>
      <w:u w:val="none"/>
    </w:rPr>
  </w:style>
  <w:style w:type="character" w:customStyle="1" w:styleId="ListLabel298">
    <w:name w:val="ListLabel 298"/>
    <w:rPr>
      <w:u w:val="none"/>
    </w:rPr>
  </w:style>
  <w:style w:type="character" w:customStyle="1" w:styleId="ListLabel299">
    <w:name w:val="ListLabel 299"/>
    <w:rPr>
      <w:u w:val="none"/>
    </w:rPr>
  </w:style>
  <w:style w:type="character" w:customStyle="1" w:styleId="ListLabel300">
    <w:name w:val="ListLabel 300"/>
    <w:rPr>
      <w:u w:val="none"/>
    </w:rPr>
  </w:style>
  <w:style w:type="character" w:customStyle="1" w:styleId="ListLabel301">
    <w:name w:val="ListLabel 301"/>
    <w:rPr>
      <w:u w:val="none"/>
    </w:rPr>
  </w:style>
  <w:style w:type="character" w:customStyle="1" w:styleId="ListLabel302">
    <w:name w:val="ListLabel 302"/>
    <w:rPr>
      <w:u w:val="none"/>
    </w:rPr>
  </w:style>
  <w:style w:type="character" w:customStyle="1" w:styleId="ListLabel303">
    <w:name w:val="ListLabel 303"/>
    <w:rPr>
      <w:u w:val="none"/>
    </w:rPr>
  </w:style>
  <w:style w:type="character" w:customStyle="1" w:styleId="ListLabel304">
    <w:name w:val="ListLabel 304"/>
    <w:rPr>
      <w:u w:val="none"/>
    </w:rPr>
  </w:style>
  <w:style w:type="character" w:customStyle="1" w:styleId="ListLabel305">
    <w:name w:val="ListLabel 305"/>
    <w:rPr>
      <w:u w:val="none"/>
    </w:rPr>
  </w:style>
  <w:style w:type="character" w:customStyle="1" w:styleId="ListLabel306">
    <w:name w:val="ListLabel 306"/>
    <w:rPr>
      <w:u w:val="none"/>
    </w:rPr>
  </w:style>
  <w:style w:type="character" w:customStyle="1" w:styleId="ListLabel307">
    <w:name w:val="ListLabel 307"/>
    <w:rPr>
      <w:rFonts w:eastAsia="Arial" w:cs="Arial"/>
      <w:sz w:val="21"/>
      <w:szCs w:val="21"/>
      <w:u w:val="none"/>
    </w:rPr>
  </w:style>
  <w:style w:type="character" w:customStyle="1" w:styleId="ListLabel308">
    <w:name w:val="ListLabel 308"/>
    <w:rPr>
      <w:u w:val="none"/>
    </w:rPr>
  </w:style>
  <w:style w:type="character" w:customStyle="1" w:styleId="ListLabel309">
    <w:name w:val="ListLabel 309"/>
    <w:rPr>
      <w:u w:val="none"/>
    </w:rPr>
  </w:style>
  <w:style w:type="character" w:customStyle="1" w:styleId="ListLabel310">
    <w:name w:val="ListLabel 310"/>
    <w:rPr>
      <w:u w:val="none"/>
    </w:rPr>
  </w:style>
  <w:style w:type="character" w:customStyle="1" w:styleId="ListLabel311">
    <w:name w:val="ListLabel 311"/>
    <w:rPr>
      <w:u w:val="none"/>
    </w:rPr>
  </w:style>
  <w:style w:type="character" w:customStyle="1" w:styleId="ListLabel312">
    <w:name w:val="ListLabel 312"/>
    <w:rPr>
      <w:u w:val="none"/>
    </w:rPr>
  </w:style>
  <w:style w:type="character" w:customStyle="1" w:styleId="ListLabel313">
    <w:name w:val="ListLabel 313"/>
    <w:rPr>
      <w:u w:val="none"/>
    </w:rPr>
  </w:style>
  <w:style w:type="character" w:customStyle="1" w:styleId="ListLabel314">
    <w:name w:val="ListLabel 314"/>
    <w:rPr>
      <w:u w:val="none"/>
    </w:rPr>
  </w:style>
  <w:style w:type="character" w:customStyle="1" w:styleId="ListLabel315">
    <w:name w:val="ListLabel 315"/>
    <w:rPr>
      <w:u w:val="none"/>
    </w:rPr>
  </w:style>
  <w:style w:type="character" w:customStyle="1" w:styleId="ListLabel316">
    <w:name w:val="ListLabel 316"/>
    <w:rPr>
      <w:u w:val="none"/>
    </w:rPr>
  </w:style>
  <w:style w:type="character" w:customStyle="1" w:styleId="ListLabel317">
    <w:name w:val="ListLabel 317"/>
    <w:rPr>
      <w:u w:val="none"/>
    </w:rPr>
  </w:style>
  <w:style w:type="character" w:customStyle="1" w:styleId="ListLabel318">
    <w:name w:val="ListLabel 318"/>
    <w:rPr>
      <w:u w:val="none"/>
    </w:rPr>
  </w:style>
  <w:style w:type="character" w:customStyle="1" w:styleId="ListLabel319">
    <w:name w:val="ListLabel 319"/>
    <w:rPr>
      <w:u w:val="none"/>
    </w:rPr>
  </w:style>
  <w:style w:type="character" w:customStyle="1" w:styleId="ListLabel320">
    <w:name w:val="ListLabel 320"/>
    <w:rPr>
      <w:u w:val="none"/>
    </w:rPr>
  </w:style>
  <w:style w:type="character" w:customStyle="1" w:styleId="ListLabel321">
    <w:name w:val="ListLabel 321"/>
    <w:rPr>
      <w:u w:val="none"/>
    </w:rPr>
  </w:style>
  <w:style w:type="character" w:customStyle="1" w:styleId="ListLabel322">
    <w:name w:val="ListLabel 322"/>
    <w:rPr>
      <w:u w:val="none"/>
    </w:rPr>
  </w:style>
  <w:style w:type="character" w:customStyle="1" w:styleId="ListLabel323">
    <w:name w:val="ListLabel 323"/>
    <w:rPr>
      <w:u w:val="none"/>
    </w:rPr>
  </w:style>
  <w:style w:type="character" w:customStyle="1" w:styleId="ListLabel324">
    <w:name w:val="ListLabel 324"/>
    <w:rPr>
      <w:u w:val="none"/>
    </w:rPr>
  </w:style>
  <w:style w:type="character" w:customStyle="1" w:styleId="ListLabel325">
    <w:name w:val="ListLabel 325"/>
    <w:rPr>
      <w:u w:val="none"/>
    </w:rPr>
  </w:style>
  <w:style w:type="character" w:customStyle="1" w:styleId="ListLabel326">
    <w:name w:val="ListLabel 326"/>
    <w:rPr>
      <w:u w:val="none"/>
    </w:rPr>
  </w:style>
  <w:style w:type="character" w:customStyle="1" w:styleId="ListLabel327">
    <w:name w:val="ListLabel 327"/>
    <w:rPr>
      <w:u w:val="none"/>
    </w:rPr>
  </w:style>
  <w:style w:type="character" w:customStyle="1" w:styleId="ListLabel328">
    <w:name w:val="ListLabel 328"/>
    <w:rPr>
      <w:u w:val="none"/>
    </w:rPr>
  </w:style>
  <w:style w:type="character" w:customStyle="1" w:styleId="ListLabel329">
    <w:name w:val="ListLabel 329"/>
    <w:rPr>
      <w:u w:val="none"/>
    </w:rPr>
  </w:style>
  <w:style w:type="character" w:customStyle="1" w:styleId="ListLabel330">
    <w:name w:val="ListLabel 330"/>
    <w:rPr>
      <w:u w:val="none"/>
    </w:rPr>
  </w:style>
  <w:style w:type="character" w:customStyle="1" w:styleId="ListLabel331">
    <w:name w:val="ListLabel 331"/>
    <w:rPr>
      <w:u w:val="none"/>
    </w:rPr>
  </w:style>
  <w:style w:type="character" w:customStyle="1" w:styleId="ListLabel332">
    <w:name w:val="ListLabel 332"/>
    <w:rPr>
      <w:u w:val="none"/>
    </w:rPr>
  </w:style>
  <w:style w:type="character" w:customStyle="1" w:styleId="ListLabel333">
    <w:name w:val="ListLabel 333"/>
    <w:rPr>
      <w:u w:val="none"/>
    </w:rPr>
  </w:style>
  <w:style w:type="character" w:customStyle="1" w:styleId="ListLabel334">
    <w:name w:val="ListLabel 334"/>
    <w:rPr>
      <w:u w:val="none"/>
    </w:rPr>
  </w:style>
  <w:style w:type="character" w:customStyle="1" w:styleId="ListLabel335">
    <w:name w:val="ListLabel 335"/>
    <w:rPr>
      <w:u w:val="none"/>
    </w:rPr>
  </w:style>
  <w:style w:type="character" w:customStyle="1" w:styleId="ListLabel336">
    <w:name w:val="ListLabel 336"/>
    <w:rPr>
      <w:u w:val="none"/>
    </w:rPr>
  </w:style>
  <w:style w:type="character" w:customStyle="1" w:styleId="ListLabel337">
    <w:name w:val="ListLabel 337"/>
    <w:rPr>
      <w:u w:val="none"/>
    </w:rPr>
  </w:style>
  <w:style w:type="character" w:customStyle="1" w:styleId="ListLabel338">
    <w:name w:val="ListLabel 338"/>
    <w:rPr>
      <w:u w:val="none"/>
    </w:rPr>
  </w:style>
  <w:style w:type="character" w:customStyle="1" w:styleId="ListLabel339">
    <w:name w:val="ListLabel 339"/>
    <w:rPr>
      <w:u w:val="none"/>
    </w:rPr>
  </w:style>
  <w:style w:type="character" w:customStyle="1" w:styleId="ListLabel340">
    <w:name w:val="ListLabel 340"/>
    <w:rPr>
      <w:u w:val="none"/>
    </w:rPr>
  </w:style>
  <w:style w:type="character" w:customStyle="1" w:styleId="ListLabel341">
    <w:name w:val="ListLabel 341"/>
    <w:rPr>
      <w:u w:val="none"/>
    </w:rPr>
  </w:style>
  <w:style w:type="character" w:customStyle="1" w:styleId="ListLabel342">
    <w:name w:val="ListLabel 342"/>
    <w:rPr>
      <w:u w:val="none"/>
    </w:rPr>
  </w:style>
  <w:style w:type="character" w:customStyle="1" w:styleId="ListLabel343">
    <w:name w:val="ListLabel 343"/>
    <w:rPr>
      <w:rFonts w:eastAsia="Arial" w:cs="Arial"/>
      <w:sz w:val="21"/>
      <w:szCs w:val="21"/>
      <w:u w:val="none"/>
    </w:rPr>
  </w:style>
  <w:style w:type="character" w:customStyle="1" w:styleId="ListLabel344">
    <w:name w:val="ListLabel 344"/>
    <w:rPr>
      <w:u w:val="none"/>
    </w:rPr>
  </w:style>
  <w:style w:type="character" w:customStyle="1" w:styleId="ListLabel345">
    <w:name w:val="ListLabel 345"/>
    <w:rPr>
      <w:u w:val="none"/>
    </w:rPr>
  </w:style>
  <w:style w:type="character" w:customStyle="1" w:styleId="ListLabel346">
    <w:name w:val="ListLabel 346"/>
    <w:rPr>
      <w:u w:val="none"/>
    </w:rPr>
  </w:style>
  <w:style w:type="character" w:customStyle="1" w:styleId="ListLabel347">
    <w:name w:val="ListLabel 347"/>
    <w:rPr>
      <w:u w:val="none"/>
    </w:rPr>
  </w:style>
  <w:style w:type="character" w:customStyle="1" w:styleId="ListLabel348">
    <w:name w:val="ListLabel 348"/>
    <w:rPr>
      <w:u w:val="none"/>
    </w:rPr>
  </w:style>
  <w:style w:type="character" w:customStyle="1" w:styleId="ListLabel349">
    <w:name w:val="ListLabel 349"/>
    <w:rPr>
      <w:u w:val="none"/>
    </w:rPr>
  </w:style>
  <w:style w:type="character" w:customStyle="1" w:styleId="ListLabel350">
    <w:name w:val="ListLabel 350"/>
    <w:rPr>
      <w:u w:val="none"/>
    </w:rPr>
  </w:style>
  <w:style w:type="character" w:customStyle="1" w:styleId="ListLabel351">
    <w:name w:val="ListLabel 351"/>
    <w:rPr>
      <w:u w:val="none"/>
    </w:rPr>
  </w:style>
  <w:style w:type="paragraph" w:customStyle="1" w:styleId="Heading">
    <w:name w:val="Heading"/>
    <w:basedOn w:val="Normal"/>
    <w:next w:val="BodyTex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pPr>
      <w:suppressLineNumbers/>
    </w:pPr>
    <w:rPr>
      <w:rFonts w:cs="Lohit Devanagari"/>
    </w:rPr>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customStyle="1" w:styleId="CommentText1">
    <w:name w:val="Comment Text1"/>
    <w:basedOn w:val="Normal"/>
    <w:rPr>
      <w:sz w:val="20"/>
      <w:szCs w:val="20"/>
    </w:rPr>
  </w:style>
  <w:style w:type="paragraph" w:customStyle="1" w:styleId="CommentSubject1">
    <w:name w:val="Comment Subject1"/>
    <w:basedOn w:val="CommentText1"/>
    <w:rPr>
      <w:b/>
      <w:bCs/>
    </w:rPr>
  </w:style>
  <w:style w:type="paragraph" w:styleId="BalloonText">
    <w:name w:val="Balloon Text"/>
    <w:basedOn w:val="Normal"/>
    <w:rPr>
      <w:rFonts w:ascii="Segoe UI" w:hAnsi="Segoe UI" w:cs="Segoe UI"/>
      <w:sz w:val="18"/>
      <w:szCs w:val="18"/>
    </w:rPr>
  </w:style>
  <w:style w:type="paragraph" w:styleId="ListParagraph">
    <w:name w:val="List Paragraph"/>
    <w:basedOn w:val="Normal"/>
    <w:qFormat/>
    <w:pPr>
      <w:ind w:left="720"/>
      <w:contextualSpacing/>
    </w:pPr>
  </w:style>
  <w:style w:type="paragraph" w:styleId="Footer">
    <w:name w:val="footer"/>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rmalWeb">
    <w:name w:val="Normal (Web)"/>
    <w:basedOn w:val="Normal"/>
    <w:uiPriority w:val="99"/>
    <w:unhideWhenUsed/>
    <w:rsid w:val="00273905"/>
    <w:pPr>
      <w:suppressAutoHyphens w:val="0"/>
      <w:spacing w:before="100" w:beforeAutospacing="1" w:after="100" w:afterAutospacing="1"/>
    </w:pPr>
    <w:rPr>
      <w:lang w:val="en-IN"/>
    </w:rPr>
  </w:style>
  <w:style w:type="character" w:customStyle="1" w:styleId="mw-headline">
    <w:name w:val="mw-headline"/>
    <w:rsid w:val="008B1E5D"/>
  </w:style>
  <w:style w:type="paragraph" w:customStyle="1" w:styleId="wp-caption-text">
    <w:name w:val="wp-caption-text"/>
    <w:basedOn w:val="Normal"/>
    <w:rsid w:val="008B1E5D"/>
    <w:pPr>
      <w:suppressAutoHyphens w:val="0"/>
      <w:spacing w:before="100" w:beforeAutospacing="1" w:after="100" w:afterAutospacing="1"/>
    </w:pPr>
    <w:rPr>
      <w:lang w:val="en-IN"/>
    </w:rPr>
  </w:style>
  <w:style w:type="character" w:styleId="Strong">
    <w:name w:val="Strong"/>
    <w:uiPriority w:val="22"/>
    <w:qFormat/>
    <w:rsid w:val="003328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59534">
      <w:bodyDiv w:val="1"/>
      <w:marLeft w:val="0"/>
      <w:marRight w:val="0"/>
      <w:marTop w:val="0"/>
      <w:marBottom w:val="0"/>
      <w:divBdr>
        <w:top w:val="none" w:sz="0" w:space="0" w:color="auto"/>
        <w:left w:val="none" w:sz="0" w:space="0" w:color="auto"/>
        <w:bottom w:val="none" w:sz="0" w:space="0" w:color="auto"/>
        <w:right w:val="none" w:sz="0" w:space="0" w:color="auto"/>
      </w:divBdr>
    </w:div>
    <w:div w:id="961031425">
      <w:bodyDiv w:val="1"/>
      <w:marLeft w:val="0"/>
      <w:marRight w:val="0"/>
      <w:marTop w:val="0"/>
      <w:marBottom w:val="0"/>
      <w:divBdr>
        <w:top w:val="none" w:sz="0" w:space="0" w:color="auto"/>
        <w:left w:val="none" w:sz="0" w:space="0" w:color="auto"/>
        <w:bottom w:val="none" w:sz="0" w:space="0" w:color="auto"/>
        <w:right w:val="none" w:sz="0" w:space="0" w:color="auto"/>
      </w:divBdr>
    </w:div>
    <w:div w:id="1147940691">
      <w:bodyDiv w:val="1"/>
      <w:marLeft w:val="0"/>
      <w:marRight w:val="0"/>
      <w:marTop w:val="0"/>
      <w:marBottom w:val="0"/>
      <w:divBdr>
        <w:top w:val="none" w:sz="0" w:space="0" w:color="auto"/>
        <w:left w:val="none" w:sz="0" w:space="0" w:color="auto"/>
        <w:bottom w:val="none" w:sz="0" w:space="0" w:color="auto"/>
        <w:right w:val="none" w:sz="0" w:space="0" w:color="auto"/>
      </w:divBdr>
      <w:divsChild>
        <w:div w:id="1680959313">
          <w:marLeft w:val="0"/>
          <w:marRight w:val="0"/>
          <w:marTop w:val="0"/>
          <w:marBottom w:val="0"/>
          <w:divBdr>
            <w:top w:val="none" w:sz="0" w:space="0" w:color="auto"/>
            <w:left w:val="none" w:sz="0" w:space="0" w:color="auto"/>
            <w:bottom w:val="none" w:sz="0" w:space="0" w:color="auto"/>
            <w:right w:val="none" w:sz="0" w:space="0" w:color="auto"/>
          </w:divBdr>
          <w:divsChild>
            <w:div w:id="1917861571">
              <w:marLeft w:val="0"/>
              <w:marRight w:val="0"/>
              <w:marTop w:val="120"/>
              <w:marBottom w:val="240"/>
              <w:divBdr>
                <w:top w:val="none" w:sz="0" w:space="0" w:color="auto"/>
                <w:left w:val="none" w:sz="0" w:space="0" w:color="auto"/>
                <w:bottom w:val="none" w:sz="0" w:space="0" w:color="auto"/>
                <w:right w:val="none" w:sz="0" w:space="0" w:color="auto"/>
              </w:divBdr>
            </w:div>
          </w:divsChild>
        </w:div>
      </w:divsChild>
    </w:div>
    <w:div w:id="1352099976">
      <w:bodyDiv w:val="1"/>
      <w:marLeft w:val="0"/>
      <w:marRight w:val="0"/>
      <w:marTop w:val="0"/>
      <w:marBottom w:val="0"/>
      <w:divBdr>
        <w:top w:val="none" w:sz="0" w:space="0" w:color="auto"/>
        <w:left w:val="none" w:sz="0" w:space="0" w:color="auto"/>
        <w:bottom w:val="none" w:sz="0" w:space="0" w:color="auto"/>
        <w:right w:val="none" w:sz="0" w:space="0" w:color="auto"/>
      </w:divBdr>
      <w:divsChild>
        <w:div w:id="1893030984">
          <w:marLeft w:val="0"/>
          <w:marRight w:val="0"/>
          <w:marTop w:val="360"/>
          <w:marBottom w:val="0"/>
          <w:divBdr>
            <w:top w:val="none" w:sz="0" w:space="0" w:color="auto"/>
            <w:left w:val="none" w:sz="0" w:space="0" w:color="auto"/>
            <w:bottom w:val="none" w:sz="0" w:space="0" w:color="auto"/>
            <w:right w:val="none" w:sz="0" w:space="0" w:color="auto"/>
          </w:divBdr>
        </w:div>
      </w:divsChild>
    </w:div>
    <w:div w:id="162615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https://media.geeksforgeeks.org/wp-content/cdn-uploads/IP_addressing_3.jpg" TargetMode="External"/><Relationship Id="rId26" Type="http://schemas.openxmlformats.org/officeDocument/2006/relationships/image" Target="https://media.geeksforgeeks.org/wp-content/cdn-uploads/IP_addressing_7.jpg" TargetMode="External"/><Relationship Id="rId3" Type="http://schemas.openxmlformats.org/officeDocument/2006/relationships/styles" Target="styles.xml"/><Relationship Id="rId21" Type="http://schemas.openxmlformats.org/officeDocument/2006/relationships/image" Target="media/image7.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https://study-ccna.com/wp-content/images/classes_of_ip_addresses.jpg" TargetMode="External"/><Relationship Id="rId17" Type="http://schemas.openxmlformats.org/officeDocument/2006/relationships/image" Target="media/image5.jpeg"/><Relationship Id="rId25" Type="http://schemas.openxmlformats.org/officeDocument/2006/relationships/image" Target="media/image9.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https://media.geeksforgeeks.org/wp-content/cdn-uploads/20190909105903/1212.png" TargetMode="External"/><Relationship Id="rId20" Type="http://schemas.openxmlformats.org/officeDocument/2006/relationships/image" Target="https://media.geeksforgeeks.org/wp-content/cdn-uploads/IP_addressing_4.jpg" TargetMode="External"/><Relationship Id="rId29"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https://media.geeksforgeeks.org/wp-content/cdn-uploads/IP_addressing_6.jpg"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jpeg"/><Relationship Id="rId28" Type="http://schemas.openxmlformats.org/officeDocument/2006/relationships/image" Target="https://media.geeksforgeeks.org/wp-content/cdn-uploads/IP_addressing_8.jpg" TargetMode="External"/><Relationship Id="rId10" Type="http://schemas.openxmlformats.org/officeDocument/2006/relationships/hyperlink" Target="https://study-ccna.com/wp-content/images/classes_of_ip_addresses.jpg" TargetMode="External"/><Relationship Id="rId19" Type="http://schemas.openxmlformats.org/officeDocument/2006/relationships/image" Target="media/image6.jpe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https://s3-us-west-2.amazonaws.com/candimgs/TzVXnT/300px-Ipv4_address.svg.png" TargetMode="External"/><Relationship Id="rId14" Type="http://schemas.openxmlformats.org/officeDocument/2006/relationships/image" Target="https://media.geeksforgeeks.org/wp-content/cdn-uploads/IP_addressing_1.jpg" TargetMode="External"/><Relationship Id="rId22" Type="http://schemas.openxmlformats.org/officeDocument/2006/relationships/image" Target="https://media.geeksforgeeks.org/wp-content/cdn-uploads/IP_addressing_5.jpg" TargetMode="External"/><Relationship Id="rId27" Type="http://schemas.openxmlformats.org/officeDocument/2006/relationships/image" Target="media/image10.jpeg"/><Relationship Id="rId30" Type="http://schemas.openxmlformats.org/officeDocument/2006/relationships/image" Target="https://media.geeksforgeeks.org/wp-content/cdn-uploads/gq/2015/07/nethostdata.jpg"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7F5CE-4D19-420E-A42D-7F9D6D0EB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20</Pages>
  <Words>2451</Words>
  <Characters>13971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Kavali Abhishek Reddy</dc:creator>
  <cp:keywords/>
  <cp:lastModifiedBy>Kavali Abhishek Reddy</cp:lastModifiedBy>
  <cp:revision>73</cp:revision>
  <cp:lastPrinted>1899-12-31T18:30:00Z</cp:lastPrinted>
  <dcterms:created xsi:type="dcterms:W3CDTF">2020-05-09T06:28:00Z</dcterms:created>
  <dcterms:modified xsi:type="dcterms:W3CDTF">2020-09-26T11:25:00Z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